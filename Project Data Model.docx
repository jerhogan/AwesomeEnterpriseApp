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06DF6">
      <w:pPr>
        <w:pStyle w:val="BodyText"/>
        <w:spacing w:after="82"/>
        <w:jc w:val="center"/>
        <w:rPr>
          <w:rFonts w:ascii="Cambria" w:hAnsi="Cambria"/>
          <w:b/>
          <w:bCs/>
          <w:sz w:val="32"/>
          <w:szCs w:val="32"/>
        </w:rPr>
      </w:pPr>
    </w:p>
    <w:p w:rsidR="00C4015A" w:rsidRDefault="00506DF6" w:rsidP="00506DF6">
      <w:pPr>
        <w:pStyle w:val="BodyText"/>
        <w:spacing w:after="8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6. Architectural approach </w:t>
      </w:r>
    </w:p>
    <w:p w:rsidR="00000000" w:rsidRDefault="00506DF6" w:rsidP="00C4015A">
      <w:pPr>
        <w:pStyle w:val="BodyText"/>
        <w:numPr>
          <w:ilvl w:val="0"/>
          <w:numId w:val="5"/>
        </w:numPr>
        <w:spacing w:after="8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Data Model </w:t>
      </w:r>
    </w:p>
    <w:p w:rsidR="00DA511A" w:rsidRDefault="00DA511A" w:rsidP="00DA511A">
      <w:pPr>
        <w:pStyle w:val="BodyText"/>
        <w:spacing w:after="82"/>
        <w:ind w:left="720"/>
        <w:rPr>
          <w:rFonts w:ascii="Cambria" w:hAnsi="Cambria"/>
          <w:sz w:val="28"/>
          <w:szCs w:val="28"/>
        </w:rPr>
      </w:pPr>
    </w:p>
    <w:p w:rsidR="00C4015A" w:rsidRPr="00C4015A" w:rsidRDefault="00C4015A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C4015A">
        <w:rPr>
          <w:rFonts w:ascii="Cambria" w:hAnsi="Cambria"/>
          <w:sz w:val="22"/>
          <w:szCs w:val="22"/>
        </w:rPr>
        <w:t>The</w:t>
      </w:r>
      <w:r w:rsidR="00DA511A">
        <w:rPr>
          <w:rFonts w:ascii="Cambria" w:hAnsi="Cambria"/>
          <w:sz w:val="22"/>
          <w:szCs w:val="22"/>
        </w:rPr>
        <w:t xml:space="preserve"> data model consists of two main classes Restaurant and </w:t>
      </w:r>
      <w:proofErr w:type="spellStart"/>
      <w:r w:rsidR="00DA511A">
        <w:rPr>
          <w:rFonts w:ascii="Cambria" w:hAnsi="Cambria"/>
          <w:sz w:val="22"/>
          <w:szCs w:val="22"/>
        </w:rPr>
        <w:t>FilmLocations</w:t>
      </w:r>
      <w:proofErr w:type="spellEnd"/>
      <w:r w:rsidR="00DA511A">
        <w:rPr>
          <w:rFonts w:ascii="Cambria" w:hAnsi="Cambria"/>
          <w:sz w:val="22"/>
          <w:szCs w:val="22"/>
        </w:rPr>
        <w:t xml:space="preserve"> both shown below in simplified C#: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Restaurant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name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cuisine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fanciness</w:t>
      </w:r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websiteUrl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Address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address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point</w:t>
      </w:r>
      <w:proofErr w:type="spellEnd"/>
      <w:r w:rsidR="00DA511A"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C4015A" w:rsidRDefault="00C4015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DA511A" w:rsidRDefault="00DA511A" w:rsidP="00C4015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FilmLocations</w:t>
      </w:r>
      <w:proofErr w:type="spellEnd"/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filmTitle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virtual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ICollection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&lt;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Location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&gt; locations;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DA511A" w:rsidRDefault="00DA511A" w:rsidP="00DA511A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F87593" w:rsidRPr="00857F0D" w:rsidRDefault="00F87593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857F0D">
        <w:rPr>
          <w:rFonts w:ascii="Cambria" w:hAnsi="Cambria"/>
          <w:sz w:val="22"/>
          <w:szCs w:val="22"/>
        </w:rPr>
        <w:t xml:space="preserve">Each Restaurant has a name, </w:t>
      </w:r>
      <w:r w:rsidR="00857F0D" w:rsidRPr="00857F0D">
        <w:rPr>
          <w:rFonts w:ascii="Cambria" w:hAnsi="Cambria"/>
          <w:sz w:val="22"/>
          <w:szCs w:val="22"/>
        </w:rPr>
        <w:t>and a cuisine (</w:t>
      </w:r>
      <w:proofErr w:type="spellStart"/>
      <w:r w:rsidR="00857F0D" w:rsidRPr="00857F0D">
        <w:rPr>
          <w:rFonts w:ascii="Cambria" w:hAnsi="Cambria"/>
          <w:sz w:val="22"/>
          <w:szCs w:val="22"/>
        </w:rPr>
        <w:t>an</w:t>
      </w:r>
      <w:proofErr w:type="spellEnd"/>
      <w:r w:rsidR="00857F0D" w:rsidRPr="00857F0D">
        <w:rPr>
          <w:rFonts w:ascii="Cambria" w:hAnsi="Cambria"/>
          <w:sz w:val="22"/>
          <w:szCs w:val="22"/>
        </w:rPr>
        <w:t xml:space="preserve"> integer</w:t>
      </w:r>
      <w:r w:rsidRPr="00857F0D">
        <w:rPr>
          <w:rFonts w:ascii="Cambria" w:hAnsi="Cambria"/>
          <w:sz w:val="22"/>
          <w:szCs w:val="22"/>
        </w:rPr>
        <w:t xml:space="preserve"> with for example 1 = Chinese, 2 = French, 3 = Italian etc.)</w:t>
      </w:r>
      <w:r w:rsidR="00857F0D" w:rsidRPr="00857F0D">
        <w:rPr>
          <w:rFonts w:ascii="Cambria" w:hAnsi="Cambria"/>
          <w:sz w:val="22"/>
          <w:szCs w:val="22"/>
        </w:rPr>
        <w:t xml:space="preserve">. It has a “fanciness” which is a rating integer from 1 to 5. There is also a website URL, a postal address and a point location, both of which </w:t>
      </w:r>
      <w:r w:rsidR="00857F0D">
        <w:rPr>
          <w:rFonts w:ascii="Cambria" w:hAnsi="Cambria"/>
          <w:sz w:val="22"/>
          <w:szCs w:val="22"/>
        </w:rPr>
        <w:t xml:space="preserve">latter </w:t>
      </w:r>
      <w:r w:rsidR="00857F0D" w:rsidRPr="00857F0D">
        <w:rPr>
          <w:rFonts w:ascii="Cambria" w:hAnsi="Cambria"/>
          <w:sz w:val="22"/>
          <w:szCs w:val="22"/>
        </w:rPr>
        <w:t>types are shown below in simplified C#.</w:t>
      </w:r>
    </w:p>
    <w:p w:rsidR="00DA511A" w:rsidRPr="00857F0D" w:rsidRDefault="00DA511A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Address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houseNumber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streetAddress1;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streetAddress2;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zipCode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city;</w:t>
      </w:r>
    </w:p>
    <w:p w:rsidR="00857F0D" w:rsidRDefault="00857F0D" w:rsidP="00857F0D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}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double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x;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double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y;</w:t>
      </w:r>
    </w:p>
    <w:p w:rsidR="00857F0D" w:rsidRDefault="00857F0D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p w:rsidR="00B6657C" w:rsidRDefault="00B6657C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B6657C" w:rsidRPr="00B6657C" w:rsidRDefault="00B6657C" w:rsidP="00B6657C">
      <w:pPr>
        <w:pStyle w:val="BodyText"/>
        <w:spacing w:after="82"/>
        <w:ind w:left="360"/>
        <w:jc w:val="both"/>
        <w:rPr>
          <w:rFonts w:ascii="Cambria" w:hAnsi="Cambria"/>
          <w:sz w:val="22"/>
          <w:szCs w:val="22"/>
        </w:rPr>
      </w:pPr>
      <w:r w:rsidRPr="00B6657C">
        <w:rPr>
          <w:rFonts w:ascii="Cambria" w:hAnsi="Cambria"/>
          <w:sz w:val="22"/>
          <w:szCs w:val="22"/>
        </w:rPr>
        <w:t>The point is a geo-location consisting of longitude and latitude. This is used to compute the re</w:t>
      </w:r>
      <w:r>
        <w:rPr>
          <w:rFonts w:ascii="Cambria" w:hAnsi="Cambria"/>
          <w:sz w:val="22"/>
          <w:szCs w:val="22"/>
        </w:rPr>
        <w:t>staurants within a chosen distance</w:t>
      </w:r>
      <w:r w:rsidRPr="00B6657C">
        <w:rPr>
          <w:rFonts w:ascii="Cambria" w:hAnsi="Cambria"/>
          <w:sz w:val="22"/>
          <w:szCs w:val="22"/>
        </w:rPr>
        <w:t xml:space="preserve"> of the selected Movie location. The Location class is shown below in simplified C#. It contains location text (such as “5th Avenue, Manhattan”) and a geo-location point.</w:t>
      </w:r>
      <w:r w:rsidR="00506DF6">
        <w:rPr>
          <w:rFonts w:ascii="Cambria" w:hAnsi="Cambria"/>
          <w:sz w:val="22"/>
          <w:szCs w:val="22"/>
        </w:rPr>
        <w:t xml:space="preserve"> Each </w:t>
      </w:r>
      <w:proofErr w:type="spellStart"/>
      <w:r w:rsidR="00506DF6">
        <w:rPr>
          <w:rFonts w:ascii="Cambria" w:hAnsi="Cambria"/>
          <w:sz w:val="22"/>
          <w:szCs w:val="22"/>
        </w:rPr>
        <w:t>FilmLocations</w:t>
      </w:r>
      <w:proofErr w:type="spellEnd"/>
      <w:r w:rsidR="00506DF6">
        <w:rPr>
          <w:rFonts w:ascii="Cambria" w:hAnsi="Cambria"/>
          <w:sz w:val="22"/>
          <w:szCs w:val="22"/>
        </w:rPr>
        <w:t xml:space="preserve"> contains a collection of Location as one movie may have more than one shooting location.</w:t>
      </w:r>
    </w:p>
    <w:p w:rsidR="00B6657C" w:rsidRDefault="00B6657C" w:rsidP="00857F0D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class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Location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{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Id;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string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locnText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B6657C" w:rsidRDefault="00B6657C" w:rsidP="00B6657C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    </w:t>
      </w:r>
      <w:proofErr w:type="gram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val="en-IE" w:eastAsia="en-IE"/>
        </w:rPr>
        <w:t>public</w:t>
      </w:r>
      <w:proofErr w:type="gram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r>
        <w:rPr>
          <w:rFonts w:ascii="Consolas" w:eastAsia="Times New Roman" w:hAnsi="Consolas" w:cs="Consolas"/>
          <w:color w:val="2B91AF"/>
          <w:kern w:val="0"/>
          <w:sz w:val="19"/>
          <w:szCs w:val="19"/>
          <w:lang w:val="en-IE" w:eastAsia="en-IE"/>
        </w:rPr>
        <w:t>Point</w:t>
      </w: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</w:t>
      </w:r>
      <w:proofErr w:type="spellStart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point</w:t>
      </w:r>
      <w:proofErr w:type="spellEnd"/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>;</w:t>
      </w:r>
    </w:p>
    <w:p w:rsidR="00857F0D" w:rsidRPr="00506DF6" w:rsidRDefault="00B6657C" w:rsidP="00506DF6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</w:pPr>
      <w:r>
        <w:rPr>
          <w:rFonts w:ascii="Consolas" w:eastAsia="Times New Roman" w:hAnsi="Consolas" w:cs="Consolas"/>
          <w:kern w:val="0"/>
          <w:sz w:val="19"/>
          <w:szCs w:val="19"/>
          <w:lang w:val="en-IE" w:eastAsia="en-IE"/>
        </w:rPr>
        <w:t xml:space="preserve">    }</w:t>
      </w:r>
    </w:p>
    <w:sectPr w:rsidR="00857F0D" w:rsidRPr="00506DF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3C5FCB"/>
    <w:multiLevelType w:val="hybridMultilevel"/>
    <w:tmpl w:val="41141A9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975287"/>
    <w:rsid w:val="00506DF6"/>
    <w:rsid w:val="00857F0D"/>
    <w:rsid w:val="00975287"/>
    <w:rsid w:val="00B6657C"/>
    <w:rsid w:val="00C4015A"/>
    <w:rsid w:val="00DA511A"/>
    <w:rsid w:val="00F87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  <w:rPr>
      <w:rFonts w:ascii="Calibri" w:hAnsi="Calibri" w:cs="Calibri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</dc:creator>
  <cp:lastModifiedBy>Jer</cp:lastModifiedBy>
  <cp:revision>4</cp:revision>
  <cp:lastPrinted>1601-01-01T00:00:00Z</cp:lastPrinted>
  <dcterms:created xsi:type="dcterms:W3CDTF">2012-07-27T15:56:00Z</dcterms:created>
  <dcterms:modified xsi:type="dcterms:W3CDTF">2012-07-27T16:40:00Z</dcterms:modified>
</cp:coreProperties>
</file>