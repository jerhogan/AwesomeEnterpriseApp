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28702521"/>
        <w:docPartObj>
          <w:docPartGallery w:val="Cover Pages"/>
          <w:docPartUnique/>
        </w:docPartObj>
      </w:sdtPr>
      <w:sdtEndPr>
        <w:rPr>
          <w:rFonts w:ascii="Times New Roman" w:eastAsia="Arial Unicode MS" w:hAnsi="Times New Roman" w:cs="Times New Roman"/>
          <w:caps w:val="0"/>
          <w:kern w:val="1"/>
          <w:sz w:val="24"/>
          <w:szCs w:val="24"/>
          <w:lang w:eastAsia="ar-SA"/>
        </w:rPr>
      </w:sdtEndPr>
      <w:sdtContent>
        <w:tbl>
          <w:tblPr>
            <w:tblW w:w="5000" w:type="pct"/>
            <w:jc w:val="center"/>
            <w:tblLook w:val="04A0"/>
          </w:tblPr>
          <w:tblGrid>
            <w:gridCol w:w="9854"/>
          </w:tblGrid>
          <w:tr w:rsidR="00163687">
            <w:trPr>
              <w:trHeight w:val="2880"/>
              <w:jc w:val="center"/>
            </w:trPr>
            <w:sdt>
              <w:sdtPr>
                <w:rPr>
                  <w:rFonts w:asciiTheme="majorHAnsi" w:eastAsiaTheme="majorEastAsia" w:hAnsiTheme="majorHAnsi" w:cstheme="majorBidi"/>
                  <w:caps/>
                </w:rPr>
                <w:alias w:val="Company"/>
                <w:id w:val="15524243"/>
                <w:placeholder>
                  <w:docPart w:val="240760344ED148B3BFD02D7FDB3F91C3"/>
                </w:placeholder>
                <w:dataBinding w:prefixMappings="xmlns:ns0='http://schemas.openxmlformats.org/officeDocument/2006/extended-properties'" w:xpath="/ns0:Properties[1]/ns0:Company[1]" w:storeItemID="{6668398D-A668-4E3E-A5EB-62B293D839F1}"/>
                <w:text/>
              </w:sdtPr>
              <w:sdtContent>
                <w:tc>
                  <w:tcPr>
                    <w:tcW w:w="5000" w:type="pct"/>
                  </w:tcPr>
                  <w:p w:rsidR="00163687" w:rsidRDefault="00163687" w:rsidP="0016368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PGD Cloud – Enterprise Frameworks</w:t>
                    </w:r>
                  </w:p>
                </w:tc>
              </w:sdtContent>
            </w:sdt>
          </w:tr>
          <w:tr w:rsidR="00163687">
            <w:trPr>
              <w:trHeight w:val="1440"/>
              <w:jc w:val="center"/>
            </w:trPr>
            <w:sdt>
              <w:sdtPr>
                <w:rPr>
                  <w:rFonts w:asciiTheme="majorHAnsi" w:eastAsiaTheme="majorEastAsia" w:hAnsiTheme="majorHAnsi" w:cstheme="majorBidi"/>
                  <w:sz w:val="80"/>
                  <w:szCs w:val="80"/>
                </w:rPr>
                <w:alias w:val="Title"/>
                <w:id w:val="15524250"/>
                <w:placeholder>
                  <w:docPart w:val="AD237FB4CB1D47A79069DDBBDDD9D46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63687" w:rsidRDefault="00163687" w:rsidP="0016368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Awesome Enterprise App</w:t>
                    </w:r>
                  </w:p>
                </w:tc>
              </w:sdtContent>
            </w:sdt>
          </w:tr>
          <w:tr w:rsidR="00163687">
            <w:trPr>
              <w:trHeight w:val="720"/>
              <w:jc w:val="center"/>
            </w:trPr>
            <w:sdt>
              <w:sdtPr>
                <w:rPr>
                  <w:rFonts w:asciiTheme="majorHAnsi" w:eastAsiaTheme="majorEastAsia" w:hAnsiTheme="majorHAnsi" w:cstheme="majorBidi"/>
                  <w:sz w:val="44"/>
                  <w:szCs w:val="44"/>
                </w:rPr>
                <w:alias w:val="Subtitle"/>
                <w:id w:val="15524255"/>
                <w:placeholder>
                  <w:docPart w:val="1F1DA7719C2243569A3029F803F8730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63687" w:rsidRDefault="00163687" w:rsidP="0016368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163687">
            <w:trPr>
              <w:trHeight w:val="360"/>
              <w:jc w:val="center"/>
            </w:trPr>
            <w:tc>
              <w:tcPr>
                <w:tcW w:w="5000" w:type="pct"/>
                <w:vAlign w:val="center"/>
              </w:tcPr>
              <w:p w:rsidR="00163687" w:rsidRDefault="00163687">
                <w:pPr>
                  <w:pStyle w:val="NoSpacing"/>
                  <w:jc w:val="center"/>
                </w:pPr>
              </w:p>
            </w:tc>
          </w:tr>
          <w:tr w:rsidR="00163687" w:rsidTr="00163687">
            <w:trPr>
              <w:trHeight w:val="2386"/>
              <w:jc w:val="center"/>
            </w:trPr>
            <w:tc>
              <w:tcPr>
                <w:tcW w:w="5000" w:type="pct"/>
                <w:vAlign w:val="center"/>
              </w:tcPr>
              <w:p w:rsidR="00163687" w:rsidRDefault="00163687">
                <w:pPr>
                  <w:pStyle w:val="NoSpacing"/>
                  <w:jc w:val="center"/>
                  <w:rPr>
                    <w:b/>
                    <w:bCs/>
                  </w:rPr>
                </w:pPr>
                <w:r>
                  <w:rPr>
                    <w:b/>
                    <w:bCs/>
                  </w:rPr>
                  <w:t xml:space="preserve">Jack Lysaght – x11104449 – </w:t>
                </w:r>
                <w:proofErr w:type="spellStart"/>
                <w:r>
                  <w:rPr>
                    <w:b/>
                    <w:bCs/>
                  </w:rPr>
                  <w:t>Git</w:t>
                </w:r>
                <w:proofErr w:type="spellEnd"/>
                <w:r>
                  <w:rPr>
                    <w:b/>
                    <w:bCs/>
                  </w:rPr>
                  <w:t xml:space="preserve">: </w:t>
                </w:r>
                <w:proofErr w:type="spellStart"/>
                <w:r>
                  <w:rPr>
                    <w:b/>
                    <w:bCs/>
                  </w:rPr>
                  <w:t>Spuriosity</w:t>
                </w:r>
                <w:proofErr w:type="spellEnd"/>
              </w:p>
              <w:p w:rsidR="00163687" w:rsidRDefault="00163687">
                <w:pPr>
                  <w:pStyle w:val="NoSpacing"/>
                  <w:jc w:val="center"/>
                  <w:rPr>
                    <w:b/>
                    <w:bCs/>
                  </w:rPr>
                </w:pPr>
                <w:proofErr w:type="spellStart"/>
                <w:r>
                  <w:rPr>
                    <w:b/>
                    <w:bCs/>
                  </w:rPr>
                  <w:t>Jer</w:t>
                </w:r>
                <w:proofErr w:type="spellEnd"/>
                <w:r>
                  <w:rPr>
                    <w:b/>
                    <w:bCs/>
                  </w:rPr>
                  <w:t xml:space="preserve"> Hogan – </w:t>
                </w:r>
              </w:p>
              <w:p w:rsidR="00163687" w:rsidRDefault="00163687">
                <w:pPr>
                  <w:pStyle w:val="NoSpacing"/>
                  <w:jc w:val="center"/>
                  <w:rPr>
                    <w:b/>
                    <w:bCs/>
                  </w:rPr>
                </w:pPr>
                <w:r>
                  <w:rPr>
                    <w:b/>
                    <w:bCs/>
                  </w:rPr>
                  <w:t xml:space="preserve">Michal – </w:t>
                </w:r>
              </w:p>
              <w:p w:rsidR="00163687" w:rsidRDefault="00163687">
                <w:pPr>
                  <w:pStyle w:val="NoSpacing"/>
                  <w:jc w:val="center"/>
                  <w:rPr>
                    <w:b/>
                    <w:bCs/>
                  </w:rPr>
                </w:pPr>
                <w:r>
                  <w:rPr>
                    <w:b/>
                    <w:bCs/>
                  </w:rPr>
                  <w:t xml:space="preserve">Tony - </w:t>
                </w:r>
              </w:p>
            </w:tc>
          </w:tr>
          <w:tr w:rsidR="00163687">
            <w:trPr>
              <w:trHeight w:val="360"/>
              <w:jc w:val="center"/>
            </w:trPr>
            <w:tc>
              <w:tcPr>
                <w:tcW w:w="5000" w:type="pct"/>
                <w:vAlign w:val="center"/>
              </w:tcPr>
              <w:p w:rsidR="00163687" w:rsidRDefault="00163687" w:rsidP="00163687">
                <w:pPr>
                  <w:pStyle w:val="NoSpacing"/>
                  <w:jc w:val="center"/>
                  <w:rPr>
                    <w:b/>
                    <w:bCs/>
                  </w:rPr>
                </w:pPr>
              </w:p>
            </w:tc>
          </w:tr>
        </w:tbl>
        <w:p w:rsidR="00163687" w:rsidRDefault="00163687"/>
        <w:p w:rsidR="00163687" w:rsidRDefault="00163687"/>
        <w:tbl>
          <w:tblPr>
            <w:tblpPr w:leftFromText="187" w:rightFromText="187" w:horzAnchor="margin" w:tblpXSpec="center" w:tblpYSpec="bottom"/>
            <w:tblW w:w="5000" w:type="pct"/>
            <w:tblLook w:val="04A0"/>
          </w:tblPr>
          <w:tblGrid>
            <w:gridCol w:w="9854"/>
          </w:tblGrid>
          <w:tr w:rsidR="00163687">
            <w:tc>
              <w:tcPr>
                <w:tcW w:w="5000" w:type="pct"/>
              </w:tcPr>
              <w:p w:rsidR="00163687" w:rsidRDefault="00163687">
                <w:pPr>
                  <w:pStyle w:val="NoSpacing"/>
                </w:pPr>
              </w:p>
            </w:tc>
          </w:tr>
        </w:tbl>
        <w:p w:rsidR="00163687" w:rsidRDefault="00163687"/>
        <w:p w:rsidR="00163687" w:rsidRDefault="00163687">
          <w:pPr>
            <w:widowControl/>
            <w:suppressAutoHyphens w:val="0"/>
            <w:spacing w:after="200" w:line="276" w:lineRule="auto"/>
            <w:rPr>
              <w:rFonts w:ascii="Cambria" w:eastAsia="SimSun" w:hAnsi="Cambria" w:cs="font328"/>
              <w:b/>
              <w:bCs/>
              <w:color w:val="365F91"/>
              <w:sz w:val="28"/>
              <w:szCs w:val="28"/>
              <w:lang w:val="en-IE" w:eastAsia="hi-IN" w:bidi="hi-IN"/>
            </w:rPr>
          </w:pPr>
          <w:r>
            <w:br w:type="page"/>
          </w:r>
        </w:p>
      </w:sdtContent>
    </w:sdt>
    <w:sdt>
      <w:sdtPr>
        <w:id w:val="228702631"/>
        <w:docPartObj>
          <w:docPartGallery w:val="Table of Contents"/>
          <w:docPartUnique/>
        </w:docPartObj>
      </w:sdtPr>
      <w:sdtEndPr>
        <w:rPr>
          <w:rFonts w:ascii="Times New Roman" w:eastAsia="Arial Unicode MS" w:hAnsi="Times New Roman" w:cs="Times New Roman"/>
          <w:b w:val="0"/>
          <w:bCs w:val="0"/>
          <w:color w:val="auto"/>
          <w:kern w:val="1"/>
          <w:sz w:val="24"/>
          <w:szCs w:val="24"/>
          <w:lang w:eastAsia="ar-SA"/>
        </w:rPr>
      </w:sdtEndPr>
      <w:sdtContent>
        <w:p w:rsidR="006B3769" w:rsidRDefault="006B3769">
          <w:pPr>
            <w:pStyle w:val="TOCHeading"/>
          </w:pPr>
          <w:r>
            <w:t>Contents</w:t>
          </w:r>
        </w:p>
        <w:p w:rsidR="006B3769" w:rsidRDefault="006B3769">
          <w:pPr>
            <w:pStyle w:val="TOC1"/>
            <w:tabs>
              <w:tab w:val="right" w:leader="dot" w:pos="9628"/>
            </w:tabs>
            <w:rPr>
              <w:rFonts w:asciiTheme="minorHAnsi" w:eastAsiaTheme="minorEastAsia" w:hAnsiTheme="minorHAnsi" w:cstheme="minorBidi"/>
              <w:noProof/>
              <w:kern w:val="0"/>
              <w:sz w:val="22"/>
              <w:szCs w:val="22"/>
              <w:lang w:val="en-IE" w:eastAsia="en-IE"/>
            </w:rPr>
          </w:pPr>
          <w:r>
            <w:fldChar w:fldCharType="begin"/>
          </w:r>
          <w:r>
            <w:instrText xml:space="preserve"> TOC \o "1-3" \h \z \u </w:instrText>
          </w:r>
          <w:r>
            <w:fldChar w:fldCharType="separate"/>
          </w:r>
          <w:hyperlink w:anchor="_Toc331201165" w:history="1">
            <w:r w:rsidRPr="00BA6C16">
              <w:rPr>
                <w:rStyle w:val="Hyperlink"/>
                <w:noProof/>
                <w:lang w:bidi="hi-IN"/>
              </w:rPr>
              <w:t>Background research</w:t>
            </w:r>
            <w:r>
              <w:rPr>
                <w:noProof/>
                <w:webHidden/>
              </w:rPr>
              <w:tab/>
            </w:r>
            <w:r>
              <w:rPr>
                <w:noProof/>
                <w:webHidden/>
              </w:rPr>
              <w:fldChar w:fldCharType="begin"/>
            </w:r>
            <w:r>
              <w:rPr>
                <w:noProof/>
                <w:webHidden/>
              </w:rPr>
              <w:instrText xml:space="preserve"> PAGEREF _Toc331201165 \h </w:instrText>
            </w:r>
            <w:r>
              <w:rPr>
                <w:noProof/>
                <w:webHidden/>
              </w:rPr>
            </w:r>
            <w:r>
              <w:rPr>
                <w:noProof/>
                <w:webHidden/>
              </w:rPr>
              <w:fldChar w:fldCharType="separate"/>
            </w:r>
            <w:r>
              <w:rPr>
                <w:noProof/>
                <w:webHidden/>
              </w:rPr>
              <w:t>2</w:t>
            </w:r>
            <w:r>
              <w:rPr>
                <w:noProof/>
                <w:webHidden/>
              </w:rPr>
              <w:fldChar w:fldCharType="end"/>
            </w:r>
          </w:hyperlink>
        </w:p>
        <w:p w:rsidR="006B3769" w:rsidRDefault="006B3769">
          <w:pPr>
            <w:pStyle w:val="TOC1"/>
            <w:tabs>
              <w:tab w:val="right" w:leader="dot" w:pos="9628"/>
            </w:tabs>
            <w:rPr>
              <w:rFonts w:asciiTheme="minorHAnsi" w:eastAsiaTheme="minorEastAsia" w:hAnsiTheme="minorHAnsi" w:cstheme="minorBidi"/>
              <w:noProof/>
              <w:kern w:val="0"/>
              <w:sz w:val="22"/>
              <w:szCs w:val="22"/>
              <w:lang w:val="en-IE" w:eastAsia="en-IE"/>
            </w:rPr>
          </w:pPr>
          <w:hyperlink w:anchor="_Toc331201166" w:history="1">
            <w:r w:rsidRPr="00BA6C16">
              <w:rPr>
                <w:rStyle w:val="Hyperlink"/>
                <w:noProof/>
                <w:lang w:bidi="hi-IN"/>
              </w:rPr>
              <w:t>Project Plan</w:t>
            </w:r>
            <w:r>
              <w:rPr>
                <w:noProof/>
                <w:webHidden/>
              </w:rPr>
              <w:tab/>
            </w:r>
            <w:r>
              <w:rPr>
                <w:noProof/>
                <w:webHidden/>
              </w:rPr>
              <w:fldChar w:fldCharType="begin"/>
            </w:r>
            <w:r>
              <w:rPr>
                <w:noProof/>
                <w:webHidden/>
              </w:rPr>
              <w:instrText xml:space="preserve"> PAGEREF _Toc331201166 \h </w:instrText>
            </w:r>
            <w:r>
              <w:rPr>
                <w:noProof/>
                <w:webHidden/>
              </w:rPr>
            </w:r>
            <w:r>
              <w:rPr>
                <w:noProof/>
                <w:webHidden/>
              </w:rPr>
              <w:fldChar w:fldCharType="separate"/>
            </w:r>
            <w:r>
              <w:rPr>
                <w:noProof/>
                <w:webHidden/>
              </w:rPr>
              <w:t>4</w:t>
            </w:r>
            <w:r>
              <w:rPr>
                <w:noProof/>
                <w:webHidden/>
              </w:rPr>
              <w:fldChar w:fldCharType="end"/>
            </w:r>
          </w:hyperlink>
        </w:p>
        <w:p w:rsidR="006B3769" w:rsidRDefault="006B3769">
          <w:pPr>
            <w:pStyle w:val="TOC2"/>
            <w:tabs>
              <w:tab w:val="left" w:pos="660"/>
              <w:tab w:val="right" w:leader="dot" w:pos="9628"/>
            </w:tabs>
            <w:rPr>
              <w:rFonts w:asciiTheme="minorHAnsi" w:eastAsiaTheme="minorEastAsia" w:hAnsiTheme="minorHAnsi" w:cstheme="minorBidi"/>
              <w:noProof/>
              <w:kern w:val="0"/>
              <w:sz w:val="22"/>
              <w:szCs w:val="22"/>
              <w:lang w:val="en-IE" w:eastAsia="en-IE"/>
            </w:rPr>
          </w:pPr>
          <w:hyperlink w:anchor="_Toc331201167" w:history="1">
            <w:r w:rsidRPr="00BA6C16">
              <w:rPr>
                <w:rStyle w:val="Hyperlink"/>
                <w:noProof/>
                <w:lang w:bidi="hi-IN"/>
              </w:rPr>
              <w:t>1.</w:t>
            </w:r>
            <w:r>
              <w:rPr>
                <w:rFonts w:asciiTheme="minorHAnsi" w:eastAsiaTheme="minorEastAsia" w:hAnsiTheme="minorHAnsi" w:cstheme="minorBidi"/>
                <w:noProof/>
                <w:kern w:val="0"/>
                <w:sz w:val="22"/>
                <w:szCs w:val="22"/>
                <w:lang w:val="en-IE" w:eastAsia="en-IE"/>
              </w:rPr>
              <w:tab/>
            </w:r>
            <w:r w:rsidRPr="00BA6C16">
              <w:rPr>
                <w:rStyle w:val="Hyperlink"/>
                <w:noProof/>
                <w:lang w:bidi="hi-IN"/>
              </w:rPr>
              <w:t>Overview</w:t>
            </w:r>
            <w:r>
              <w:rPr>
                <w:noProof/>
                <w:webHidden/>
              </w:rPr>
              <w:tab/>
            </w:r>
            <w:r>
              <w:rPr>
                <w:noProof/>
                <w:webHidden/>
              </w:rPr>
              <w:fldChar w:fldCharType="begin"/>
            </w:r>
            <w:r>
              <w:rPr>
                <w:noProof/>
                <w:webHidden/>
              </w:rPr>
              <w:instrText xml:space="preserve"> PAGEREF _Toc331201167 \h </w:instrText>
            </w:r>
            <w:r>
              <w:rPr>
                <w:noProof/>
                <w:webHidden/>
              </w:rPr>
            </w:r>
            <w:r>
              <w:rPr>
                <w:noProof/>
                <w:webHidden/>
              </w:rPr>
              <w:fldChar w:fldCharType="separate"/>
            </w:r>
            <w:r>
              <w:rPr>
                <w:noProof/>
                <w:webHidden/>
              </w:rPr>
              <w:t>4</w:t>
            </w:r>
            <w:r>
              <w:rPr>
                <w:noProof/>
                <w:webHidden/>
              </w:rPr>
              <w:fldChar w:fldCharType="end"/>
            </w:r>
          </w:hyperlink>
        </w:p>
        <w:p w:rsidR="006B3769" w:rsidRDefault="006B3769">
          <w:pPr>
            <w:pStyle w:val="TOC2"/>
            <w:tabs>
              <w:tab w:val="left" w:pos="660"/>
              <w:tab w:val="right" w:leader="dot" w:pos="9628"/>
            </w:tabs>
            <w:rPr>
              <w:rFonts w:asciiTheme="minorHAnsi" w:eastAsiaTheme="minorEastAsia" w:hAnsiTheme="minorHAnsi" w:cstheme="minorBidi"/>
              <w:noProof/>
              <w:kern w:val="0"/>
              <w:sz w:val="22"/>
              <w:szCs w:val="22"/>
              <w:lang w:val="en-IE" w:eastAsia="en-IE"/>
            </w:rPr>
          </w:pPr>
          <w:hyperlink w:anchor="_Toc331201168" w:history="1">
            <w:r w:rsidRPr="00BA6C16">
              <w:rPr>
                <w:rStyle w:val="Hyperlink"/>
                <w:noProof/>
                <w:lang w:bidi="hi-IN"/>
              </w:rPr>
              <w:t>2.</w:t>
            </w:r>
            <w:r>
              <w:rPr>
                <w:rFonts w:asciiTheme="minorHAnsi" w:eastAsiaTheme="minorEastAsia" w:hAnsiTheme="minorHAnsi" w:cstheme="minorBidi"/>
                <w:noProof/>
                <w:kern w:val="0"/>
                <w:sz w:val="22"/>
                <w:szCs w:val="22"/>
                <w:lang w:val="en-IE" w:eastAsia="en-IE"/>
              </w:rPr>
              <w:tab/>
            </w:r>
            <w:r w:rsidRPr="00BA6C16">
              <w:rPr>
                <w:rStyle w:val="Hyperlink"/>
                <w:noProof/>
                <w:lang w:bidi="hi-IN"/>
              </w:rPr>
              <w:t>Functionality</w:t>
            </w:r>
            <w:r>
              <w:rPr>
                <w:noProof/>
                <w:webHidden/>
              </w:rPr>
              <w:tab/>
            </w:r>
            <w:r>
              <w:rPr>
                <w:noProof/>
                <w:webHidden/>
              </w:rPr>
              <w:fldChar w:fldCharType="begin"/>
            </w:r>
            <w:r>
              <w:rPr>
                <w:noProof/>
                <w:webHidden/>
              </w:rPr>
              <w:instrText xml:space="preserve"> PAGEREF _Toc331201168 \h </w:instrText>
            </w:r>
            <w:r>
              <w:rPr>
                <w:noProof/>
                <w:webHidden/>
              </w:rPr>
            </w:r>
            <w:r>
              <w:rPr>
                <w:noProof/>
                <w:webHidden/>
              </w:rPr>
              <w:fldChar w:fldCharType="separate"/>
            </w:r>
            <w:r>
              <w:rPr>
                <w:noProof/>
                <w:webHidden/>
              </w:rPr>
              <w:t>4</w:t>
            </w:r>
            <w:r>
              <w:rPr>
                <w:noProof/>
                <w:webHidden/>
              </w:rPr>
              <w:fldChar w:fldCharType="end"/>
            </w:r>
          </w:hyperlink>
        </w:p>
        <w:p w:rsidR="006B3769" w:rsidRDefault="006B3769">
          <w:pPr>
            <w:pStyle w:val="TOC2"/>
            <w:tabs>
              <w:tab w:val="left" w:pos="660"/>
              <w:tab w:val="right" w:leader="dot" w:pos="9628"/>
            </w:tabs>
            <w:rPr>
              <w:rFonts w:asciiTheme="minorHAnsi" w:eastAsiaTheme="minorEastAsia" w:hAnsiTheme="minorHAnsi" w:cstheme="minorBidi"/>
              <w:noProof/>
              <w:kern w:val="0"/>
              <w:sz w:val="22"/>
              <w:szCs w:val="22"/>
              <w:lang w:val="en-IE" w:eastAsia="en-IE"/>
            </w:rPr>
          </w:pPr>
          <w:hyperlink w:anchor="_Toc331201169" w:history="1">
            <w:r w:rsidRPr="00BA6C16">
              <w:rPr>
                <w:rStyle w:val="Hyperlink"/>
                <w:noProof/>
                <w:lang w:bidi="hi-IN"/>
              </w:rPr>
              <w:t>3.</w:t>
            </w:r>
            <w:r>
              <w:rPr>
                <w:rFonts w:asciiTheme="minorHAnsi" w:eastAsiaTheme="minorEastAsia" w:hAnsiTheme="minorHAnsi" w:cstheme="minorBidi"/>
                <w:noProof/>
                <w:kern w:val="0"/>
                <w:sz w:val="22"/>
                <w:szCs w:val="22"/>
                <w:lang w:val="en-IE" w:eastAsia="en-IE"/>
              </w:rPr>
              <w:tab/>
            </w:r>
            <w:r w:rsidRPr="00BA6C16">
              <w:rPr>
                <w:rStyle w:val="Hyperlink"/>
                <w:noProof/>
                <w:lang w:bidi="hi-IN"/>
              </w:rPr>
              <w:t>UI Prototypes</w:t>
            </w:r>
            <w:r>
              <w:rPr>
                <w:noProof/>
                <w:webHidden/>
              </w:rPr>
              <w:tab/>
            </w:r>
            <w:r>
              <w:rPr>
                <w:noProof/>
                <w:webHidden/>
              </w:rPr>
              <w:fldChar w:fldCharType="begin"/>
            </w:r>
            <w:r>
              <w:rPr>
                <w:noProof/>
                <w:webHidden/>
              </w:rPr>
              <w:instrText xml:space="preserve"> PAGEREF _Toc331201169 \h </w:instrText>
            </w:r>
            <w:r>
              <w:rPr>
                <w:noProof/>
                <w:webHidden/>
              </w:rPr>
            </w:r>
            <w:r>
              <w:rPr>
                <w:noProof/>
                <w:webHidden/>
              </w:rPr>
              <w:fldChar w:fldCharType="separate"/>
            </w:r>
            <w:r>
              <w:rPr>
                <w:noProof/>
                <w:webHidden/>
              </w:rPr>
              <w:t>5</w:t>
            </w:r>
            <w:r>
              <w:rPr>
                <w:noProof/>
                <w:webHidden/>
              </w:rPr>
              <w:fldChar w:fldCharType="end"/>
            </w:r>
          </w:hyperlink>
        </w:p>
        <w:p w:rsidR="006B3769" w:rsidRDefault="006B3769">
          <w:pPr>
            <w:pStyle w:val="TOC1"/>
            <w:tabs>
              <w:tab w:val="right" w:leader="dot" w:pos="9628"/>
            </w:tabs>
            <w:rPr>
              <w:rFonts w:asciiTheme="minorHAnsi" w:eastAsiaTheme="minorEastAsia" w:hAnsiTheme="minorHAnsi" w:cstheme="minorBidi"/>
              <w:noProof/>
              <w:kern w:val="0"/>
              <w:sz w:val="22"/>
              <w:szCs w:val="22"/>
              <w:lang w:val="en-IE" w:eastAsia="en-IE"/>
            </w:rPr>
          </w:pPr>
          <w:hyperlink w:anchor="_Toc331201170" w:history="1">
            <w:r w:rsidRPr="00BA6C16">
              <w:rPr>
                <w:rStyle w:val="Hyperlink"/>
                <w:noProof/>
                <w:lang w:bidi="hi-IN"/>
              </w:rPr>
              <w:t>Requirements analysis</w:t>
            </w:r>
            <w:r>
              <w:rPr>
                <w:noProof/>
                <w:webHidden/>
              </w:rPr>
              <w:tab/>
            </w:r>
            <w:r>
              <w:rPr>
                <w:noProof/>
                <w:webHidden/>
              </w:rPr>
              <w:fldChar w:fldCharType="begin"/>
            </w:r>
            <w:r>
              <w:rPr>
                <w:noProof/>
                <w:webHidden/>
              </w:rPr>
              <w:instrText xml:space="preserve"> PAGEREF _Toc331201170 \h </w:instrText>
            </w:r>
            <w:r>
              <w:rPr>
                <w:noProof/>
                <w:webHidden/>
              </w:rPr>
            </w:r>
            <w:r>
              <w:rPr>
                <w:noProof/>
                <w:webHidden/>
              </w:rPr>
              <w:fldChar w:fldCharType="separate"/>
            </w:r>
            <w:r>
              <w:rPr>
                <w:noProof/>
                <w:webHidden/>
              </w:rPr>
              <w:t>6</w:t>
            </w:r>
            <w:r>
              <w:rPr>
                <w:noProof/>
                <w:webHidden/>
              </w:rPr>
              <w:fldChar w:fldCharType="end"/>
            </w:r>
          </w:hyperlink>
        </w:p>
        <w:p w:rsidR="006B3769" w:rsidRDefault="006B3769">
          <w:pPr>
            <w:pStyle w:val="TOC1"/>
            <w:tabs>
              <w:tab w:val="right" w:leader="dot" w:pos="9628"/>
            </w:tabs>
            <w:rPr>
              <w:rFonts w:asciiTheme="minorHAnsi" w:eastAsiaTheme="minorEastAsia" w:hAnsiTheme="minorHAnsi" w:cstheme="minorBidi"/>
              <w:noProof/>
              <w:kern w:val="0"/>
              <w:sz w:val="22"/>
              <w:szCs w:val="22"/>
              <w:lang w:val="en-IE" w:eastAsia="en-IE"/>
            </w:rPr>
          </w:pPr>
          <w:hyperlink w:anchor="_Toc331201171" w:history="1">
            <w:r w:rsidRPr="00BA6C16">
              <w:rPr>
                <w:rStyle w:val="Hyperlink"/>
                <w:noProof/>
                <w:lang w:bidi="hi-IN"/>
              </w:rPr>
              <w:t>Use Cases</w:t>
            </w:r>
            <w:r>
              <w:rPr>
                <w:noProof/>
                <w:webHidden/>
              </w:rPr>
              <w:tab/>
            </w:r>
            <w:r>
              <w:rPr>
                <w:noProof/>
                <w:webHidden/>
              </w:rPr>
              <w:fldChar w:fldCharType="begin"/>
            </w:r>
            <w:r>
              <w:rPr>
                <w:noProof/>
                <w:webHidden/>
              </w:rPr>
              <w:instrText xml:space="preserve"> PAGEREF _Toc331201171 \h </w:instrText>
            </w:r>
            <w:r>
              <w:rPr>
                <w:noProof/>
                <w:webHidden/>
              </w:rPr>
            </w:r>
            <w:r>
              <w:rPr>
                <w:noProof/>
                <w:webHidden/>
              </w:rPr>
              <w:fldChar w:fldCharType="separate"/>
            </w:r>
            <w:r>
              <w:rPr>
                <w:noProof/>
                <w:webHidden/>
              </w:rPr>
              <w:t>7</w:t>
            </w:r>
            <w:r>
              <w:rPr>
                <w:noProof/>
                <w:webHidden/>
              </w:rPr>
              <w:fldChar w:fldCharType="end"/>
            </w:r>
          </w:hyperlink>
        </w:p>
        <w:p w:rsidR="006B3769" w:rsidRDefault="006B3769">
          <w:pPr>
            <w:pStyle w:val="TOC1"/>
            <w:tabs>
              <w:tab w:val="right" w:leader="dot" w:pos="9628"/>
            </w:tabs>
            <w:rPr>
              <w:rFonts w:asciiTheme="minorHAnsi" w:eastAsiaTheme="minorEastAsia" w:hAnsiTheme="minorHAnsi" w:cstheme="minorBidi"/>
              <w:noProof/>
              <w:kern w:val="0"/>
              <w:sz w:val="22"/>
              <w:szCs w:val="22"/>
              <w:lang w:val="en-IE" w:eastAsia="en-IE"/>
            </w:rPr>
          </w:pPr>
          <w:hyperlink w:anchor="_Toc331201172" w:history="1">
            <w:r w:rsidRPr="00BA6C16">
              <w:rPr>
                <w:rStyle w:val="Hyperlink"/>
                <w:noProof/>
                <w:lang w:bidi="hi-IN"/>
              </w:rPr>
              <w:t>Architectural approach</w:t>
            </w:r>
            <w:r>
              <w:rPr>
                <w:noProof/>
                <w:webHidden/>
              </w:rPr>
              <w:tab/>
            </w:r>
            <w:r>
              <w:rPr>
                <w:noProof/>
                <w:webHidden/>
              </w:rPr>
              <w:fldChar w:fldCharType="begin"/>
            </w:r>
            <w:r>
              <w:rPr>
                <w:noProof/>
                <w:webHidden/>
              </w:rPr>
              <w:instrText xml:space="preserve"> PAGEREF _Toc331201172 \h </w:instrText>
            </w:r>
            <w:r>
              <w:rPr>
                <w:noProof/>
                <w:webHidden/>
              </w:rPr>
            </w:r>
            <w:r>
              <w:rPr>
                <w:noProof/>
                <w:webHidden/>
              </w:rPr>
              <w:fldChar w:fldCharType="separate"/>
            </w:r>
            <w:r>
              <w:rPr>
                <w:noProof/>
                <w:webHidden/>
              </w:rPr>
              <w:t>11</w:t>
            </w:r>
            <w:r>
              <w:rPr>
                <w:noProof/>
                <w:webHidden/>
              </w:rPr>
              <w:fldChar w:fldCharType="end"/>
            </w:r>
          </w:hyperlink>
        </w:p>
        <w:p w:rsidR="006B3769" w:rsidRDefault="006B3769">
          <w:pPr>
            <w:pStyle w:val="TOC3"/>
            <w:tabs>
              <w:tab w:val="right" w:leader="dot" w:pos="9628"/>
            </w:tabs>
            <w:rPr>
              <w:rFonts w:asciiTheme="minorHAnsi" w:eastAsiaTheme="minorEastAsia" w:hAnsiTheme="minorHAnsi" w:cstheme="minorBidi"/>
              <w:noProof/>
              <w:kern w:val="0"/>
              <w:sz w:val="22"/>
              <w:szCs w:val="22"/>
              <w:lang w:val="en-IE" w:eastAsia="en-IE"/>
            </w:rPr>
          </w:pPr>
          <w:hyperlink w:anchor="_Toc331201173" w:history="1">
            <w:r w:rsidRPr="00BA6C16">
              <w:rPr>
                <w:rStyle w:val="Hyperlink"/>
                <w:noProof/>
              </w:rPr>
              <w:t>Data Model Examples</w:t>
            </w:r>
            <w:r>
              <w:rPr>
                <w:noProof/>
                <w:webHidden/>
              </w:rPr>
              <w:tab/>
            </w:r>
            <w:r>
              <w:rPr>
                <w:noProof/>
                <w:webHidden/>
              </w:rPr>
              <w:fldChar w:fldCharType="begin"/>
            </w:r>
            <w:r>
              <w:rPr>
                <w:noProof/>
                <w:webHidden/>
              </w:rPr>
              <w:instrText xml:space="preserve"> PAGEREF _Toc331201173 \h </w:instrText>
            </w:r>
            <w:r>
              <w:rPr>
                <w:noProof/>
                <w:webHidden/>
              </w:rPr>
            </w:r>
            <w:r>
              <w:rPr>
                <w:noProof/>
                <w:webHidden/>
              </w:rPr>
              <w:fldChar w:fldCharType="separate"/>
            </w:r>
            <w:r>
              <w:rPr>
                <w:noProof/>
                <w:webHidden/>
              </w:rPr>
              <w:t>13</w:t>
            </w:r>
            <w:r>
              <w:rPr>
                <w:noProof/>
                <w:webHidden/>
              </w:rPr>
              <w:fldChar w:fldCharType="end"/>
            </w:r>
          </w:hyperlink>
        </w:p>
        <w:p w:rsidR="006B3769" w:rsidRDefault="006B3769">
          <w:pPr>
            <w:pStyle w:val="TOC3"/>
            <w:tabs>
              <w:tab w:val="right" w:leader="dot" w:pos="9628"/>
            </w:tabs>
            <w:rPr>
              <w:rFonts w:asciiTheme="minorHAnsi" w:eastAsiaTheme="minorEastAsia" w:hAnsiTheme="minorHAnsi" w:cstheme="minorBidi"/>
              <w:noProof/>
              <w:kern w:val="0"/>
              <w:sz w:val="22"/>
              <w:szCs w:val="22"/>
              <w:lang w:val="en-IE" w:eastAsia="en-IE"/>
            </w:rPr>
          </w:pPr>
          <w:hyperlink w:anchor="_Toc331201174" w:history="1">
            <w:r w:rsidRPr="00BA6C16">
              <w:rPr>
                <w:rStyle w:val="Hyperlink"/>
                <w:noProof/>
              </w:rPr>
              <w:t>Security for the Models</w:t>
            </w:r>
            <w:r>
              <w:rPr>
                <w:noProof/>
                <w:webHidden/>
              </w:rPr>
              <w:tab/>
            </w:r>
            <w:r>
              <w:rPr>
                <w:noProof/>
                <w:webHidden/>
              </w:rPr>
              <w:fldChar w:fldCharType="begin"/>
            </w:r>
            <w:r>
              <w:rPr>
                <w:noProof/>
                <w:webHidden/>
              </w:rPr>
              <w:instrText xml:space="preserve"> PAGEREF _Toc331201174 \h </w:instrText>
            </w:r>
            <w:r>
              <w:rPr>
                <w:noProof/>
                <w:webHidden/>
              </w:rPr>
            </w:r>
            <w:r>
              <w:rPr>
                <w:noProof/>
                <w:webHidden/>
              </w:rPr>
              <w:fldChar w:fldCharType="separate"/>
            </w:r>
            <w:r>
              <w:rPr>
                <w:noProof/>
                <w:webHidden/>
              </w:rPr>
              <w:t>14</w:t>
            </w:r>
            <w:r>
              <w:rPr>
                <w:noProof/>
                <w:webHidden/>
              </w:rPr>
              <w:fldChar w:fldCharType="end"/>
            </w:r>
          </w:hyperlink>
        </w:p>
        <w:p w:rsidR="006B3769" w:rsidRDefault="006B3769">
          <w:pPr>
            <w:pStyle w:val="TOC1"/>
            <w:tabs>
              <w:tab w:val="right" w:leader="dot" w:pos="9628"/>
            </w:tabs>
            <w:rPr>
              <w:rFonts w:asciiTheme="minorHAnsi" w:eastAsiaTheme="minorEastAsia" w:hAnsiTheme="minorHAnsi" w:cstheme="minorBidi"/>
              <w:noProof/>
              <w:kern w:val="0"/>
              <w:sz w:val="22"/>
              <w:szCs w:val="22"/>
              <w:lang w:val="en-IE" w:eastAsia="en-IE"/>
            </w:rPr>
          </w:pPr>
          <w:hyperlink w:anchor="_Toc331201175" w:history="1">
            <w:r w:rsidRPr="00BA6C16">
              <w:rPr>
                <w:rStyle w:val="Hyperlink"/>
                <w:noProof/>
                <w:lang w:bidi="hi-IN"/>
              </w:rPr>
              <w:t>Testing Approach</w:t>
            </w:r>
            <w:r>
              <w:rPr>
                <w:noProof/>
                <w:webHidden/>
              </w:rPr>
              <w:tab/>
            </w:r>
            <w:r>
              <w:rPr>
                <w:noProof/>
                <w:webHidden/>
              </w:rPr>
              <w:fldChar w:fldCharType="begin"/>
            </w:r>
            <w:r>
              <w:rPr>
                <w:noProof/>
                <w:webHidden/>
              </w:rPr>
              <w:instrText xml:space="preserve"> PAGEREF _Toc331201175 \h </w:instrText>
            </w:r>
            <w:r>
              <w:rPr>
                <w:noProof/>
                <w:webHidden/>
              </w:rPr>
            </w:r>
            <w:r>
              <w:rPr>
                <w:noProof/>
                <w:webHidden/>
              </w:rPr>
              <w:fldChar w:fldCharType="separate"/>
            </w:r>
            <w:r>
              <w:rPr>
                <w:noProof/>
                <w:webHidden/>
              </w:rPr>
              <w:t>14</w:t>
            </w:r>
            <w:r>
              <w:rPr>
                <w:noProof/>
                <w:webHidden/>
              </w:rPr>
              <w:fldChar w:fldCharType="end"/>
            </w:r>
          </w:hyperlink>
        </w:p>
        <w:p w:rsidR="006B3769" w:rsidRDefault="006B3769">
          <w:pPr>
            <w:pStyle w:val="TOC1"/>
            <w:tabs>
              <w:tab w:val="right" w:leader="dot" w:pos="9628"/>
            </w:tabs>
            <w:rPr>
              <w:rFonts w:asciiTheme="minorHAnsi" w:eastAsiaTheme="minorEastAsia" w:hAnsiTheme="minorHAnsi" w:cstheme="minorBidi"/>
              <w:noProof/>
              <w:kern w:val="0"/>
              <w:sz w:val="22"/>
              <w:szCs w:val="22"/>
              <w:lang w:val="en-IE" w:eastAsia="en-IE"/>
            </w:rPr>
          </w:pPr>
          <w:hyperlink w:anchor="_Toc331201176" w:history="1">
            <w:r w:rsidRPr="00BA6C16">
              <w:rPr>
                <w:rStyle w:val="Hyperlink"/>
                <w:noProof/>
                <w:lang w:bidi="hi-IN"/>
              </w:rPr>
              <w:t>Use of Client-Side Processing/AJAX</w:t>
            </w:r>
            <w:r>
              <w:rPr>
                <w:noProof/>
                <w:webHidden/>
              </w:rPr>
              <w:tab/>
            </w:r>
            <w:r>
              <w:rPr>
                <w:noProof/>
                <w:webHidden/>
              </w:rPr>
              <w:fldChar w:fldCharType="begin"/>
            </w:r>
            <w:r>
              <w:rPr>
                <w:noProof/>
                <w:webHidden/>
              </w:rPr>
              <w:instrText xml:space="preserve"> PAGEREF _Toc331201176 \h </w:instrText>
            </w:r>
            <w:r>
              <w:rPr>
                <w:noProof/>
                <w:webHidden/>
              </w:rPr>
            </w:r>
            <w:r>
              <w:rPr>
                <w:noProof/>
                <w:webHidden/>
              </w:rPr>
              <w:fldChar w:fldCharType="separate"/>
            </w:r>
            <w:r>
              <w:rPr>
                <w:noProof/>
                <w:webHidden/>
              </w:rPr>
              <w:t>19</w:t>
            </w:r>
            <w:r>
              <w:rPr>
                <w:noProof/>
                <w:webHidden/>
              </w:rPr>
              <w:fldChar w:fldCharType="end"/>
            </w:r>
          </w:hyperlink>
        </w:p>
        <w:p w:rsidR="006B3769" w:rsidRDefault="006B3769">
          <w:pPr>
            <w:pStyle w:val="TOC1"/>
            <w:tabs>
              <w:tab w:val="right" w:leader="dot" w:pos="9628"/>
            </w:tabs>
            <w:rPr>
              <w:rFonts w:asciiTheme="minorHAnsi" w:eastAsiaTheme="minorEastAsia" w:hAnsiTheme="minorHAnsi" w:cstheme="minorBidi"/>
              <w:noProof/>
              <w:kern w:val="0"/>
              <w:sz w:val="22"/>
              <w:szCs w:val="22"/>
              <w:lang w:val="en-IE" w:eastAsia="en-IE"/>
            </w:rPr>
          </w:pPr>
          <w:hyperlink w:anchor="_Toc331201177" w:history="1">
            <w:r w:rsidRPr="00BA6C16">
              <w:rPr>
                <w:rStyle w:val="Hyperlink"/>
                <w:noProof/>
                <w:lang w:bidi="hi-IN"/>
              </w:rPr>
              <w:t>Use of Web Services</w:t>
            </w:r>
            <w:r>
              <w:rPr>
                <w:noProof/>
                <w:webHidden/>
              </w:rPr>
              <w:tab/>
            </w:r>
            <w:r>
              <w:rPr>
                <w:noProof/>
                <w:webHidden/>
              </w:rPr>
              <w:fldChar w:fldCharType="begin"/>
            </w:r>
            <w:r>
              <w:rPr>
                <w:noProof/>
                <w:webHidden/>
              </w:rPr>
              <w:instrText xml:space="preserve"> PAGEREF _Toc331201177 \h </w:instrText>
            </w:r>
            <w:r>
              <w:rPr>
                <w:noProof/>
                <w:webHidden/>
              </w:rPr>
            </w:r>
            <w:r>
              <w:rPr>
                <w:noProof/>
                <w:webHidden/>
              </w:rPr>
              <w:fldChar w:fldCharType="separate"/>
            </w:r>
            <w:r>
              <w:rPr>
                <w:noProof/>
                <w:webHidden/>
              </w:rPr>
              <w:t>20</w:t>
            </w:r>
            <w:r>
              <w:rPr>
                <w:noProof/>
                <w:webHidden/>
              </w:rPr>
              <w:fldChar w:fldCharType="end"/>
            </w:r>
          </w:hyperlink>
        </w:p>
        <w:p w:rsidR="006B3769" w:rsidRDefault="006B3769">
          <w:pPr>
            <w:pStyle w:val="TOC1"/>
            <w:tabs>
              <w:tab w:val="right" w:leader="dot" w:pos="9628"/>
            </w:tabs>
            <w:rPr>
              <w:rFonts w:asciiTheme="minorHAnsi" w:eastAsiaTheme="minorEastAsia" w:hAnsiTheme="minorHAnsi" w:cstheme="minorBidi"/>
              <w:noProof/>
              <w:kern w:val="0"/>
              <w:sz w:val="22"/>
              <w:szCs w:val="22"/>
              <w:lang w:val="en-IE" w:eastAsia="en-IE"/>
            </w:rPr>
          </w:pPr>
          <w:hyperlink w:anchor="_Toc331201178" w:history="1">
            <w:r w:rsidRPr="00BA6C16">
              <w:rPr>
                <w:rStyle w:val="Hyperlink"/>
                <w:noProof/>
                <w:lang w:bidi="hi-IN"/>
              </w:rPr>
              <w:t>Use of an ORM tool</w:t>
            </w:r>
            <w:r>
              <w:rPr>
                <w:noProof/>
                <w:webHidden/>
              </w:rPr>
              <w:tab/>
            </w:r>
            <w:r>
              <w:rPr>
                <w:noProof/>
                <w:webHidden/>
              </w:rPr>
              <w:fldChar w:fldCharType="begin"/>
            </w:r>
            <w:r>
              <w:rPr>
                <w:noProof/>
                <w:webHidden/>
              </w:rPr>
              <w:instrText xml:space="preserve"> PAGEREF _Toc331201178 \h </w:instrText>
            </w:r>
            <w:r>
              <w:rPr>
                <w:noProof/>
                <w:webHidden/>
              </w:rPr>
            </w:r>
            <w:r>
              <w:rPr>
                <w:noProof/>
                <w:webHidden/>
              </w:rPr>
              <w:fldChar w:fldCharType="separate"/>
            </w:r>
            <w:r>
              <w:rPr>
                <w:noProof/>
                <w:webHidden/>
              </w:rPr>
              <w:t>20</w:t>
            </w:r>
            <w:r>
              <w:rPr>
                <w:noProof/>
                <w:webHidden/>
              </w:rPr>
              <w:fldChar w:fldCharType="end"/>
            </w:r>
          </w:hyperlink>
        </w:p>
        <w:p w:rsidR="006B3769" w:rsidRDefault="006B3769">
          <w:pPr>
            <w:pStyle w:val="TOC1"/>
            <w:tabs>
              <w:tab w:val="right" w:leader="dot" w:pos="9628"/>
            </w:tabs>
            <w:rPr>
              <w:rFonts w:asciiTheme="minorHAnsi" w:eastAsiaTheme="minorEastAsia" w:hAnsiTheme="minorHAnsi" w:cstheme="minorBidi"/>
              <w:noProof/>
              <w:kern w:val="0"/>
              <w:sz w:val="22"/>
              <w:szCs w:val="22"/>
              <w:lang w:val="en-IE" w:eastAsia="en-IE"/>
            </w:rPr>
          </w:pPr>
          <w:hyperlink w:anchor="_Toc331201179" w:history="1">
            <w:r w:rsidRPr="00BA6C16">
              <w:rPr>
                <w:rStyle w:val="Hyperlink"/>
                <w:noProof/>
                <w:lang w:bidi="hi-IN"/>
              </w:rPr>
              <w:t>References</w:t>
            </w:r>
            <w:r>
              <w:rPr>
                <w:noProof/>
                <w:webHidden/>
              </w:rPr>
              <w:tab/>
            </w:r>
            <w:r>
              <w:rPr>
                <w:noProof/>
                <w:webHidden/>
              </w:rPr>
              <w:fldChar w:fldCharType="begin"/>
            </w:r>
            <w:r>
              <w:rPr>
                <w:noProof/>
                <w:webHidden/>
              </w:rPr>
              <w:instrText xml:space="preserve"> PAGEREF _Toc331201179 \h </w:instrText>
            </w:r>
            <w:r>
              <w:rPr>
                <w:noProof/>
                <w:webHidden/>
              </w:rPr>
            </w:r>
            <w:r>
              <w:rPr>
                <w:noProof/>
                <w:webHidden/>
              </w:rPr>
              <w:fldChar w:fldCharType="separate"/>
            </w:r>
            <w:r>
              <w:rPr>
                <w:noProof/>
                <w:webHidden/>
              </w:rPr>
              <w:t>21</w:t>
            </w:r>
            <w:r>
              <w:rPr>
                <w:noProof/>
                <w:webHidden/>
              </w:rPr>
              <w:fldChar w:fldCharType="end"/>
            </w:r>
          </w:hyperlink>
        </w:p>
        <w:p w:rsidR="006B3769" w:rsidRDefault="006B3769">
          <w:pPr>
            <w:pStyle w:val="TOC1"/>
            <w:tabs>
              <w:tab w:val="right" w:leader="dot" w:pos="9628"/>
            </w:tabs>
            <w:rPr>
              <w:rFonts w:asciiTheme="minorHAnsi" w:eastAsiaTheme="minorEastAsia" w:hAnsiTheme="minorHAnsi" w:cstheme="minorBidi"/>
              <w:noProof/>
              <w:kern w:val="0"/>
              <w:sz w:val="22"/>
              <w:szCs w:val="22"/>
              <w:lang w:val="en-IE" w:eastAsia="en-IE"/>
            </w:rPr>
          </w:pPr>
          <w:hyperlink w:anchor="_Toc331201180" w:history="1">
            <w:r w:rsidRPr="00BA6C16">
              <w:rPr>
                <w:rStyle w:val="Hyperlink"/>
                <w:noProof/>
                <w:lang w:bidi="hi-IN"/>
              </w:rPr>
              <w:t>Appendix: New York Filming Locations XML Data</w:t>
            </w:r>
            <w:r>
              <w:rPr>
                <w:noProof/>
                <w:webHidden/>
              </w:rPr>
              <w:tab/>
            </w:r>
            <w:r>
              <w:rPr>
                <w:noProof/>
                <w:webHidden/>
              </w:rPr>
              <w:fldChar w:fldCharType="begin"/>
            </w:r>
            <w:r>
              <w:rPr>
                <w:noProof/>
                <w:webHidden/>
              </w:rPr>
              <w:instrText xml:space="preserve"> PAGEREF _Toc331201180 \h </w:instrText>
            </w:r>
            <w:r>
              <w:rPr>
                <w:noProof/>
                <w:webHidden/>
              </w:rPr>
            </w:r>
            <w:r>
              <w:rPr>
                <w:noProof/>
                <w:webHidden/>
              </w:rPr>
              <w:fldChar w:fldCharType="separate"/>
            </w:r>
            <w:r>
              <w:rPr>
                <w:noProof/>
                <w:webHidden/>
              </w:rPr>
              <w:t>21</w:t>
            </w:r>
            <w:r>
              <w:rPr>
                <w:noProof/>
                <w:webHidden/>
              </w:rPr>
              <w:fldChar w:fldCharType="end"/>
            </w:r>
          </w:hyperlink>
        </w:p>
        <w:p w:rsidR="006B3769" w:rsidRDefault="006B3769">
          <w:r>
            <w:fldChar w:fldCharType="end"/>
          </w:r>
        </w:p>
      </w:sdtContent>
    </w:sdt>
    <w:p w:rsidR="006B3769" w:rsidRDefault="006B3769" w:rsidP="00941F67">
      <w:pPr>
        <w:pStyle w:val="Heading1"/>
      </w:pPr>
      <w:bookmarkStart w:id="0" w:name="_Toc331201165"/>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Default="006B3769" w:rsidP="006B3769">
      <w:pPr>
        <w:pStyle w:val="BodyText"/>
        <w:rPr>
          <w:lang w:val="en-IE" w:eastAsia="hi-IN" w:bidi="hi-IN"/>
        </w:rPr>
      </w:pPr>
    </w:p>
    <w:p w:rsidR="006B3769" w:rsidRPr="006B3769" w:rsidRDefault="006B3769" w:rsidP="006B3769">
      <w:pPr>
        <w:pStyle w:val="BodyText"/>
        <w:rPr>
          <w:lang w:val="en-IE" w:eastAsia="hi-IN" w:bidi="hi-IN"/>
        </w:rPr>
      </w:pPr>
    </w:p>
    <w:p w:rsidR="00E75C58" w:rsidRPr="00941F67" w:rsidRDefault="00E75C58" w:rsidP="00941F67">
      <w:pPr>
        <w:pStyle w:val="Heading1"/>
      </w:pPr>
      <w:r w:rsidRPr="00941F67">
        <w:lastRenderedPageBreak/>
        <w:t>Background research</w:t>
      </w:r>
      <w:bookmarkEnd w:id="0"/>
      <w:r w:rsidRPr="00941F67">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As far back as 1996 (Streeter, Kraut, Lucas &amp; </w:t>
      </w:r>
      <w:proofErr w:type="spellStart"/>
      <w:r w:rsidRPr="00941F67">
        <w:rPr>
          <w:rFonts w:asciiTheme="minorHAnsi" w:hAnsiTheme="minorHAnsi" w:cstheme="minorHAnsi"/>
        </w:rPr>
        <w:t>Caby</w:t>
      </w:r>
      <w:proofErr w:type="spellEnd"/>
      <w:r w:rsidRPr="00941F67">
        <w:rPr>
          <w:rFonts w:asciiTheme="minorHAnsi" w:hAnsiTheme="minorHAnsi" w:cstheme="minorHAnsi"/>
        </w:rPr>
        <w:t xml:space="preserve"> 1996) </w:t>
      </w:r>
      <w:proofErr w:type="gramStart"/>
      <w:r w:rsidRPr="00941F67">
        <w:rPr>
          <w:rFonts w:asciiTheme="minorHAnsi" w:hAnsiTheme="minorHAnsi" w:cstheme="minorHAnsi"/>
        </w:rPr>
        <w:t>Open</w:t>
      </w:r>
      <w:proofErr w:type="gramEnd"/>
      <w:r w:rsidRPr="00941F67">
        <w:rPr>
          <w:rFonts w:asciiTheme="minorHAnsi" w:hAnsiTheme="minorHAnsi" w:cstheme="minorHAnsi"/>
        </w:rPr>
        <w:t xml:space="preserve"> Data was recognized as important for business. Open data allows sharing of digital data with customers, suppliers and others. Investment in this area gains a business competitive advantage. In 1996 the Internet was in its early days as an information provider and (Streeter et al. 1996) found it (along with Bitnet and </w:t>
      </w:r>
      <w:proofErr w:type="spellStart"/>
      <w:r w:rsidRPr="00941F67">
        <w:rPr>
          <w:rFonts w:asciiTheme="minorHAnsi" w:hAnsiTheme="minorHAnsi" w:cstheme="minorHAnsi"/>
        </w:rPr>
        <w:t>Tymnet</w:t>
      </w:r>
      <w:proofErr w:type="spellEnd"/>
      <w:r w:rsidRPr="00941F67">
        <w:rPr>
          <w:rFonts w:asciiTheme="minorHAnsi" w:hAnsiTheme="minorHAnsi" w:cstheme="minorHAnsi"/>
        </w:rPr>
        <w:t xml:space="preserve">) as bitty with different user communities. While they were calling for something like the Internet as it is in 2012 they also prefigured the use of open data from companies and public institutions which is provided by only a few entities even now. They compared the US at the time (patchy coverage) vs. France at the time (widespread use of </w:t>
      </w:r>
      <w:proofErr w:type="spellStart"/>
      <w:r w:rsidRPr="00941F67">
        <w:rPr>
          <w:rFonts w:asciiTheme="minorHAnsi" w:hAnsiTheme="minorHAnsi" w:cstheme="minorHAnsi"/>
        </w:rPr>
        <w:t>Minitel</w:t>
      </w:r>
      <w:proofErr w:type="spellEnd"/>
      <w:r w:rsidRPr="00941F67">
        <w:rPr>
          <w:rFonts w:asciiTheme="minorHAnsi" w:hAnsiTheme="minorHAnsi" w:cstheme="minorHAnsi"/>
        </w:rPr>
        <w:t xml:space="preserve"> network). They </w:t>
      </w:r>
      <w:proofErr w:type="spellStart"/>
      <w:r w:rsidRPr="00941F67">
        <w:rPr>
          <w:rFonts w:asciiTheme="minorHAnsi" w:hAnsiTheme="minorHAnsi" w:cstheme="minorHAnsi"/>
        </w:rPr>
        <w:t>analysed</w:t>
      </w:r>
      <w:proofErr w:type="spellEnd"/>
      <w:r w:rsidRPr="00941F67">
        <w:rPr>
          <w:rFonts w:asciiTheme="minorHAnsi" w:hAnsiTheme="minorHAnsi" w:cstheme="minorHAnsi"/>
        </w:rPr>
        <w:t xml:space="preserve"> three statements, one of which was “Open networks improve business productivity, efficiency, and quality of service.</w:t>
      </w:r>
      <w:proofErr w:type="gramStart"/>
      <w:r w:rsidRPr="00941F67">
        <w:rPr>
          <w:rFonts w:asciiTheme="minorHAnsi" w:hAnsiTheme="minorHAnsi" w:cstheme="minorHAnsi"/>
        </w:rPr>
        <w:t>”.</w:t>
      </w:r>
      <w:proofErr w:type="gramEnd"/>
      <w:r w:rsidRPr="00941F67">
        <w:rPr>
          <w:rFonts w:asciiTheme="minorHAnsi" w:hAnsiTheme="minorHAnsi" w:cstheme="minorHAnsi"/>
        </w:rPr>
        <w:t xml:space="preserve"> They found that firms using open networks were more effective and richer and had better relationships with their customers. They found that increased infrastructure would help small companies by reducing money and knowledge disadvantages. The increased infrastructure from 1996-2012 has proved that in Spades but there is scope for greater improvement if extensive open data was provided by all public companies.</w:t>
      </w:r>
    </w:p>
    <w:p w:rsidR="00E75C58" w:rsidRPr="00941F67" w:rsidRDefault="00E75C58" w:rsidP="00941F67">
      <w:pPr>
        <w:tabs>
          <w:tab w:val="left" w:pos="0"/>
        </w:tabs>
        <w:spacing w:line="276" w:lineRule="auto"/>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In (Auer, </w:t>
      </w:r>
      <w:proofErr w:type="spellStart"/>
      <w:r w:rsidRPr="00941F67">
        <w:rPr>
          <w:rFonts w:asciiTheme="minorHAnsi" w:hAnsiTheme="minorHAnsi" w:cstheme="minorHAnsi"/>
        </w:rPr>
        <w:t>Bizer</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Kobilarov</w:t>
      </w:r>
      <w:proofErr w:type="spellEnd"/>
      <w:r w:rsidRPr="00941F67">
        <w:rPr>
          <w:rFonts w:asciiTheme="minorHAnsi" w:hAnsiTheme="minorHAnsi" w:cstheme="minorHAnsi"/>
        </w:rPr>
        <w:t xml:space="preserve">, Lehmann, </w:t>
      </w:r>
      <w:proofErr w:type="spellStart"/>
      <w:proofErr w:type="gramStart"/>
      <w:r w:rsidRPr="00941F67">
        <w:rPr>
          <w:rFonts w:asciiTheme="minorHAnsi" w:hAnsiTheme="minorHAnsi" w:cstheme="minorHAnsi"/>
        </w:rPr>
        <w:t>Cyganiak</w:t>
      </w:r>
      <w:proofErr w:type="spellEnd"/>
      <w:proofErr w:type="gramEnd"/>
      <w:r w:rsidRPr="00941F67">
        <w:rPr>
          <w:rFonts w:asciiTheme="minorHAnsi" w:hAnsiTheme="minorHAnsi" w:cstheme="minorHAnsi"/>
        </w:rPr>
        <w:t xml:space="preserve"> &amp; Ives 2007) the </w:t>
      </w:r>
      <w:proofErr w:type="spellStart"/>
      <w:r w:rsidRPr="00941F67">
        <w:rPr>
          <w:rFonts w:asciiTheme="minorHAnsi" w:hAnsiTheme="minorHAnsi" w:cstheme="minorHAnsi"/>
        </w:rPr>
        <w:t>DBpedia</w:t>
      </w:r>
      <w:proofErr w:type="spellEnd"/>
      <w:r w:rsidRPr="00941F67">
        <w:rPr>
          <w:rFonts w:asciiTheme="minorHAnsi" w:hAnsiTheme="minorHAnsi" w:cstheme="minorHAnsi"/>
        </w:rPr>
        <w:t xml:space="preserve"> program was outlined, which read information from Wikipedia and make this available on the Internet. This also linked other datasets to Wikipedia, and made it all available via sophisticated queries. (Auer et al. 2007) pointed out that most people in the industry see that bringing </w:t>
      </w:r>
      <w:proofErr w:type="gramStart"/>
      <w:r w:rsidRPr="00941F67">
        <w:rPr>
          <w:rFonts w:asciiTheme="minorHAnsi" w:hAnsiTheme="minorHAnsi" w:cstheme="minorHAnsi"/>
        </w:rPr>
        <w:t>all the</w:t>
      </w:r>
      <w:proofErr w:type="gramEnd"/>
      <w:r w:rsidRPr="00941F67">
        <w:rPr>
          <w:rFonts w:asciiTheme="minorHAnsi" w:hAnsiTheme="minorHAnsi" w:cstheme="minorHAnsi"/>
        </w:rPr>
        <w:t xml:space="preserve"> world’s structured information and making it available to search queries is a very worthwhile pursuit. This would extend greatly the current scope for mash-ups. This was very bitty at the time and they expected the Semantic Web (the next generation of the Web) idea to provide a framework for providing and returning </w:t>
      </w:r>
      <w:proofErr w:type="gramStart"/>
      <w:r w:rsidRPr="00941F67">
        <w:rPr>
          <w:rFonts w:asciiTheme="minorHAnsi" w:hAnsiTheme="minorHAnsi" w:cstheme="minorHAnsi"/>
        </w:rPr>
        <w:t>all the</w:t>
      </w:r>
      <w:proofErr w:type="gramEnd"/>
      <w:r w:rsidRPr="00941F67">
        <w:rPr>
          <w:rFonts w:asciiTheme="minorHAnsi" w:hAnsiTheme="minorHAnsi" w:cstheme="minorHAnsi"/>
        </w:rPr>
        <w:t xml:space="preserve"> world’s data via structured queries. In providing a method for storing and allowing retrieval of Wikipedia they faced many problems:</w:t>
      </w:r>
    </w:p>
    <w:p w:rsidR="00E75C58" w:rsidRPr="00941F67" w:rsidRDefault="00E75C58" w:rsidP="00941F67">
      <w:pPr>
        <w:pStyle w:val="ListParagraph"/>
        <w:numPr>
          <w:ilvl w:val="0"/>
          <w:numId w:val="7"/>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Wikipedia was huge (1.95 million English articles).</w:t>
      </w:r>
    </w:p>
    <w:p w:rsidR="00E75C58" w:rsidRPr="00941F67" w:rsidRDefault="00E75C58" w:rsidP="00941F67">
      <w:pPr>
        <w:pStyle w:val="ListParagraph"/>
        <w:numPr>
          <w:ilvl w:val="0"/>
          <w:numId w:val="7"/>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Wikipedia supported over 250 languages.</w:t>
      </w:r>
    </w:p>
    <w:p w:rsidR="00E75C58" w:rsidRPr="00941F67" w:rsidRDefault="00E75C58" w:rsidP="00941F67">
      <w:pPr>
        <w:pStyle w:val="ListParagraph"/>
        <w:numPr>
          <w:ilvl w:val="0"/>
          <w:numId w:val="7"/>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Wikipedia is constantly being revised and edited by multiple authors</w:t>
      </w:r>
    </w:p>
    <w:p w:rsidR="00E75C58" w:rsidRPr="00941F67" w:rsidRDefault="00E75C58" w:rsidP="00941F67">
      <w:pPr>
        <w:pStyle w:val="ListParagraph"/>
        <w:numPr>
          <w:ilvl w:val="0"/>
          <w:numId w:val="7"/>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Wikipedia has inconsistent taxonomies (Section Headings etc.).</w:t>
      </w:r>
    </w:p>
    <w:p w:rsidR="00E75C58" w:rsidRPr="00941F67" w:rsidRDefault="00E75C58" w:rsidP="00941F67">
      <w:pPr>
        <w:tabs>
          <w:tab w:val="left" w:pos="0"/>
        </w:tabs>
        <w:spacing w:line="276" w:lineRule="auto"/>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rPr>
      </w:pPr>
      <w:proofErr w:type="spellStart"/>
      <w:r w:rsidRPr="00941F67">
        <w:rPr>
          <w:rFonts w:asciiTheme="minorHAnsi" w:hAnsiTheme="minorHAnsi" w:cstheme="minorHAnsi"/>
        </w:rPr>
        <w:t>DBpedia</w:t>
      </w:r>
      <w:proofErr w:type="spellEnd"/>
      <w:r w:rsidRPr="00941F67">
        <w:rPr>
          <w:rFonts w:asciiTheme="minorHAnsi" w:hAnsiTheme="minorHAnsi" w:cstheme="minorHAnsi"/>
        </w:rPr>
        <w:t xml:space="preserve"> datasets can be used by third-party programs or used online by some </w:t>
      </w:r>
      <w:proofErr w:type="spellStart"/>
      <w:r w:rsidRPr="00941F67">
        <w:rPr>
          <w:rFonts w:asciiTheme="minorHAnsi" w:hAnsiTheme="minorHAnsi" w:cstheme="minorHAnsi"/>
        </w:rPr>
        <w:t>DBpedia</w:t>
      </w:r>
      <w:proofErr w:type="spellEnd"/>
      <w:r w:rsidRPr="00941F67">
        <w:rPr>
          <w:rFonts w:asciiTheme="minorHAnsi" w:hAnsiTheme="minorHAnsi" w:cstheme="minorHAnsi"/>
        </w:rPr>
        <w:t xml:space="preserve"> UIs. </w:t>
      </w:r>
    </w:p>
    <w:p w:rsidR="00E75C58" w:rsidRPr="00941F67" w:rsidRDefault="00E75C58" w:rsidP="00941F67">
      <w:pPr>
        <w:tabs>
          <w:tab w:val="left" w:pos="0"/>
        </w:tabs>
        <w:spacing w:line="276" w:lineRule="auto"/>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The internet was searched in order to find open data which could be used as input to provide a workable project using Enterprise Frameworks. The </w:t>
      </w:r>
      <w:proofErr w:type="spellStart"/>
      <w:r w:rsidRPr="00941F67">
        <w:rPr>
          <w:rFonts w:asciiTheme="minorHAnsi" w:hAnsiTheme="minorHAnsi" w:cstheme="minorHAnsi"/>
        </w:rPr>
        <w:t>Fingal</w:t>
      </w:r>
      <w:proofErr w:type="spellEnd"/>
      <w:r w:rsidRPr="00941F67">
        <w:rPr>
          <w:rFonts w:asciiTheme="minorHAnsi" w:hAnsiTheme="minorHAnsi" w:cstheme="minorHAnsi"/>
        </w:rPr>
        <w:t xml:space="preserve"> Open data site</w:t>
      </w:r>
      <w:r w:rsidRPr="00941F67">
        <w:rPr>
          <w:rStyle w:val="FootnoteReference"/>
          <w:rFonts w:asciiTheme="minorHAnsi" w:hAnsiTheme="minorHAnsi" w:cstheme="minorHAnsi"/>
        </w:rPr>
        <w:footnoteReference w:id="1"/>
      </w:r>
      <w:r w:rsidRPr="00941F67">
        <w:rPr>
          <w:rFonts w:asciiTheme="minorHAnsi" w:hAnsiTheme="minorHAnsi" w:cstheme="minorHAnsi"/>
          <w:b/>
          <w:bCs/>
        </w:rPr>
        <w:t xml:space="preserve"> </w:t>
      </w:r>
      <w:r w:rsidRPr="00941F67">
        <w:rPr>
          <w:rFonts w:asciiTheme="minorHAnsi" w:hAnsiTheme="minorHAnsi" w:cstheme="minorHAnsi"/>
        </w:rPr>
        <w:t xml:space="preserve">is one which is close to home. This has over 170 data sets in CSV and XML. These include; </w:t>
      </w:r>
    </w:p>
    <w:p w:rsidR="00E75C58" w:rsidRPr="00941F67" w:rsidRDefault="00E75C58" w:rsidP="00941F67">
      <w:pPr>
        <w:pStyle w:val="ListParagraph"/>
        <w:numPr>
          <w:ilvl w:val="0"/>
          <w:numId w:val="5"/>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 xml:space="preserve">A list of Art </w:t>
      </w:r>
      <w:proofErr w:type="spellStart"/>
      <w:r w:rsidRPr="00941F67">
        <w:rPr>
          <w:rFonts w:asciiTheme="minorHAnsi" w:hAnsiTheme="minorHAnsi" w:cstheme="minorHAnsi"/>
        </w:rPr>
        <w:t>Centres</w:t>
      </w:r>
      <w:proofErr w:type="spellEnd"/>
    </w:p>
    <w:p w:rsidR="00E75C58" w:rsidRPr="00941F67" w:rsidRDefault="00E75C58" w:rsidP="00941F67">
      <w:pPr>
        <w:pStyle w:val="ListParagraph"/>
        <w:numPr>
          <w:ilvl w:val="0"/>
          <w:numId w:val="5"/>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Weather Statistics</w:t>
      </w:r>
    </w:p>
    <w:p w:rsidR="00E75C58" w:rsidRPr="00941F67" w:rsidRDefault="00E75C58" w:rsidP="00941F67">
      <w:pPr>
        <w:pStyle w:val="ListParagraph"/>
        <w:numPr>
          <w:ilvl w:val="0"/>
          <w:numId w:val="5"/>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Cinemas</w:t>
      </w:r>
    </w:p>
    <w:p w:rsidR="00E75C58" w:rsidRPr="00941F67" w:rsidRDefault="00E75C58" w:rsidP="00941F67">
      <w:pPr>
        <w:pStyle w:val="ListParagraph"/>
        <w:numPr>
          <w:ilvl w:val="0"/>
          <w:numId w:val="5"/>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Libraries (including Mobile)</w:t>
      </w:r>
    </w:p>
    <w:p w:rsidR="00E75C58" w:rsidRPr="00941F67" w:rsidRDefault="00E75C58" w:rsidP="00941F67">
      <w:pPr>
        <w:pStyle w:val="ListParagraph"/>
        <w:numPr>
          <w:ilvl w:val="0"/>
          <w:numId w:val="5"/>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Tourist Information Locations</w:t>
      </w:r>
    </w:p>
    <w:p w:rsidR="00E75C58" w:rsidRPr="00941F67" w:rsidRDefault="00E75C58" w:rsidP="00941F67">
      <w:pPr>
        <w:pStyle w:val="ListParagraph"/>
        <w:numPr>
          <w:ilvl w:val="0"/>
          <w:numId w:val="5"/>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Playing pitches</w:t>
      </w:r>
    </w:p>
    <w:p w:rsidR="00E75C58" w:rsidRPr="00941F67" w:rsidRDefault="00E75C58" w:rsidP="00941F67">
      <w:pPr>
        <w:pStyle w:val="ListParagraph"/>
        <w:numPr>
          <w:ilvl w:val="0"/>
          <w:numId w:val="5"/>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lastRenderedPageBreak/>
        <w:t>Airports</w:t>
      </w:r>
    </w:p>
    <w:p w:rsidR="00E75C58" w:rsidRPr="00941F67" w:rsidRDefault="00E75C58" w:rsidP="00941F67">
      <w:pPr>
        <w:pStyle w:val="ListParagraph"/>
        <w:numPr>
          <w:ilvl w:val="0"/>
          <w:numId w:val="5"/>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Train Stations</w:t>
      </w:r>
    </w:p>
    <w:p w:rsidR="00E75C58" w:rsidRPr="00941F67" w:rsidRDefault="00E75C58" w:rsidP="00941F67">
      <w:pPr>
        <w:pStyle w:val="ListParagraph"/>
        <w:tabs>
          <w:tab w:val="left" w:pos="0"/>
        </w:tabs>
        <w:spacing w:line="276" w:lineRule="auto"/>
        <w:ind w:left="0"/>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The New York </w:t>
      </w:r>
      <w:proofErr w:type="gramStart"/>
      <w:r w:rsidRPr="00941F67">
        <w:rPr>
          <w:rFonts w:asciiTheme="minorHAnsi" w:hAnsiTheme="minorHAnsi" w:cstheme="minorHAnsi"/>
        </w:rPr>
        <w:t>city</w:t>
      </w:r>
      <w:proofErr w:type="gramEnd"/>
      <w:r w:rsidRPr="00941F67">
        <w:rPr>
          <w:rFonts w:asciiTheme="minorHAnsi" w:hAnsiTheme="minorHAnsi" w:cstheme="minorHAnsi"/>
        </w:rPr>
        <w:t xml:space="preserve"> open data site</w:t>
      </w:r>
      <w:r w:rsidRPr="00941F67">
        <w:rPr>
          <w:rStyle w:val="FootnoteReference"/>
          <w:rFonts w:asciiTheme="minorHAnsi" w:hAnsiTheme="minorHAnsi" w:cstheme="minorHAnsi"/>
        </w:rPr>
        <w:footnoteReference w:id="2"/>
      </w:r>
      <w:r w:rsidRPr="00941F67">
        <w:rPr>
          <w:rFonts w:asciiTheme="minorHAnsi" w:hAnsiTheme="minorHAnsi" w:cstheme="minorHAnsi"/>
        </w:rPr>
        <w:t xml:space="preserve"> is another source of data sets which is extensive. It claims over 1000 data sites. Included are:</w:t>
      </w:r>
    </w:p>
    <w:p w:rsidR="00E75C58" w:rsidRPr="00941F67" w:rsidRDefault="00E75C58" w:rsidP="00941F67">
      <w:pPr>
        <w:pStyle w:val="ListParagraph"/>
        <w:numPr>
          <w:ilvl w:val="0"/>
          <w:numId w:val="6"/>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Film Shooting Locations</w:t>
      </w:r>
    </w:p>
    <w:p w:rsidR="00E75C58" w:rsidRPr="00941F67" w:rsidRDefault="00E75C58" w:rsidP="00941F67">
      <w:pPr>
        <w:pStyle w:val="ListParagraph"/>
        <w:numPr>
          <w:ilvl w:val="0"/>
          <w:numId w:val="6"/>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Restaurant Locations</w:t>
      </w:r>
    </w:p>
    <w:p w:rsidR="00E75C58" w:rsidRPr="00941F67" w:rsidRDefault="00E75C58" w:rsidP="00941F67">
      <w:pPr>
        <w:pStyle w:val="ListParagraph"/>
        <w:numPr>
          <w:ilvl w:val="0"/>
          <w:numId w:val="6"/>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Park Locations</w:t>
      </w:r>
    </w:p>
    <w:p w:rsidR="00E75C58" w:rsidRPr="00941F67" w:rsidRDefault="00E75C58" w:rsidP="00941F67">
      <w:pPr>
        <w:pStyle w:val="ListParagraph"/>
        <w:numPr>
          <w:ilvl w:val="0"/>
          <w:numId w:val="6"/>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Public Transport (Subway, Buses, Rail)</w:t>
      </w:r>
    </w:p>
    <w:p w:rsidR="00E75C58" w:rsidRPr="00941F67" w:rsidRDefault="00E75C58" w:rsidP="00941F67">
      <w:pPr>
        <w:pStyle w:val="ListParagraph"/>
        <w:numPr>
          <w:ilvl w:val="0"/>
          <w:numId w:val="6"/>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Museums and Galleries</w:t>
      </w:r>
    </w:p>
    <w:p w:rsidR="00E75C58" w:rsidRPr="00941F67" w:rsidRDefault="00E75C58" w:rsidP="00941F67">
      <w:pPr>
        <w:pStyle w:val="ListParagraph"/>
        <w:numPr>
          <w:ilvl w:val="0"/>
          <w:numId w:val="6"/>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Green Market Locations</w:t>
      </w:r>
    </w:p>
    <w:p w:rsidR="00E75C58" w:rsidRPr="00941F67" w:rsidRDefault="00E75C58" w:rsidP="00941F67">
      <w:pPr>
        <w:pStyle w:val="ListParagraph"/>
        <w:numPr>
          <w:ilvl w:val="0"/>
          <w:numId w:val="6"/>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Landmarks</w:t>
      </w:r>
    </w:p>
    <w:p w:rsidR="00E75C58" w:rsidRPr="00941F67" w:rsidRDefault="00E75C58" w:rsidP="00941F67">
      <w:pPr>
        <w:pStyle w:val="ListParagraph"/>
        <w:numPr>
          <w:ilvl w:val="0"/>
          <w:numId w:val="6"/>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Map of Monuments</w:t>
      </w:r>
    </w:p>
    <w:p w:rsidR="00E75C58" w:rsidRPr="00941F67" w:rsidRDefault="00E75C58" w:rsidP="00941F67">
      <w:pPr>
        <w:pStyle w:val="ListParagraph"/>
        <w:numPr>
          <w:ilvl w:val="0"/>
          <w:numId w:val="6"/>
        </w:numPr>
        <w:tabs>
          <w:tab w:val="left" w:pos="0"/>
        </w:tabs>
        <w:spacing w:line="276" w:lineRule="auto"/>
        <w:ind w:left="0" w:firstLine="0"/>
        <w:contextualSpacing/>
        <w:rPr>
          <w:rFonts w:asciiTheme="minorHAnsi" w:hAnsiTheme="minorHAnsi" w:cstheme="minorHAnsi"/>
        </w:rPr>
      </w:pPr>
      <w:r w:rsidRPr="00941F67">
        <w:rPr>
          <w:rFonts w:asciiTheme="minorHAnsi" w:hAnsiTheme="minorHAnsi" w:cstheme="minorHAnsi"/>
        </w:rPr>
        <w:t>Library Branches</w:t>
      </w:r>
    </w:p>
    <w:p w:rsidR="00E75C58" w:rsidRPr="00941F67" w:rsidRDefault="00E75C58" w:rsidP="00941F67">
      <w:pPr>
        <w:tabs>
          <w:tab w:val="left" w:pos="0"/>
        </w:tabs>
        <w:spacing w:line="276" w:lineRule="auto"/>
        <w:rPr>
          <w:rFonts w:asciiTheme="minorHAnsi" w:hAnsiTheme="minorHAnsi" w:cstheme="minorHAnsi"/>
        </w:rPr>
      </w:pPr>
    </w:p>
    <w:p w:rsidR="00E57C80" w:rsidRDefault="00E75C58" w:rsidP="00E57C80">
      <w:pPr>
        <w:tabs>
          <w:tab w:val="left" w:pos="0"/>
        </w:tabs>
        <w:spacing w:line="276" w:lineRule="auto"/>
        <w:rPr>
          <w:rFonts w:asciiTheme="minorHAnsi" w:hAnsiTheme="minorHAnsi" w:cstheme="minorHAnsi"/>
        </w:rPr>
      </w:pPr>
      <w:r w:rsidRPr="00941F67">
        <w:rPr>
          <w:rFonts w:asciiTheme="minorHAnsi" w:hAnsiTheme="minorHAnsi" w:cstheme="minorHAnsi"/>
        </w:rPr>
        <w:t xml:space="preserve">Our team considered these open data sources and we thought about a mash-up between two datasets such as </w:t>
      </w:r>
      <w:proofErr w:type="spellStart"/>
      <w:r w:rsidRPr="00941F67">
        <w:rPr>
          <w:rFonts w:asciiTheme="minorHAnsi" w:hAnsiTheme="minorHAnsi" w:cstheme="minorHAnsi"/>
        </w:rPr>
        <w:t>Fingal</w:t>
      </w:r>
      <w:proofErr w:type="spellEnd"/>
      <w:r w:rsidRPr="00941F67">
        <w:rPr>
          <w:rFonts w:asciiTheme="minorHAnsi" w:hAnsiTheme="minorHAnsi" w:cstheme="minorHAnsi"/>
        </w:rPr>
        <w:t xml:space="preserve"> Cinemas and their nearby Train Stations displayed on a Map. The Cinemas would be on a drop-down menu and a map would display the cinema and nearest Train stations. We also considered a Restaurant Rating system. In this, Restaurant owners would register and provide information about their set menus and allow diners to view these along with location information. In the end we went for a mash-up between New York Film Shooting Locations and displaying the nearest restaurants within a user-defined radius. This needed a database of shooting locations and restaurants, an XML reader of shooting locations, a view allowing film and location to be chosen and restaurant information to be entered and displayed, business logic to discover the nearby restaurants given a latitude and longitude and an output API allowing further use of our data. </w:t>
      </w: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75C58" w:rsidRPr="00E57C80" w:rsidRDefault="00E75C58" w:rsidP="00E57C80">
      <w:pPr>
        <w:pStyle w:val="Heading1"/>
        <w:rPr>
          <w:rFonts w:asciiTheme="minorHAnsi" w:hAnsiTheme="minorHAnsi" w:cstheme="minorHAnsi"/>
        </w:rPr>
      </w:pPr>
      <w:r w:rsidRPr="00941F67">
        <w:lastRenderedPageBreak/>
        <w:t xml:space="preserve"> </w:t>
      </w:r>
      <w:bookmarkStart w:id="1" w:name="_Toc331201166"/>
      <w:r w:rsidRPr="00941F67">
        <w:t>Project Plan</w:t>
      </w:r>
      <w:bookmarkEnd w:id="1"/>
    </w:p>
    <w:p w:rsidR="00E75C58" w:rsidRPr="00941F67" w:rsidRDefault="00E75C58" w:rsidP="00941F67">
      <w:pPr>
        <w:pStyle w:val="Heading2"/>
      </w:pPr>
      <w:bookmarkStart w:id="2" w:name="_Toc331201167"/>
      <w:r w:rsidRPr="00941F67">
        <w:t>Overview</w:t>
      </w:r>
      <w:bookmarkEnd w:id="2"/>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The </w:t>
      </w:r>
      <w:proofErr w:type="spellStart"/>
      <w:r w:rsidRPr="00941F67">
        <w:rPr>
          <w:rFonts w:asciiTheme="minorHAnsi" w:hAnsiTheme="minorHAnsi" w:cstheme="minorHAnsi"/>
        </w:rPr>
        <w:t>AwesomeEnterpriseApp</w:t>
      </w:r>
      <w:proofErr w:type="spellEnd"/>
      <w:r w:rsidRPr="00941F67">
        <w:rPr>
          <w:rFonts w:asciiTheme="minorHAnsi" w:hAnsiTheme="minorHAnsi" w:cstheme="minorHAnsi"/>
        </w:rPr>
        <w:t xml:space="preserve"> project is an application for tourists in New York City. It is specifically aimed at tourists interested in film history. It is designed to help the tourist to find a restaurant near the filming location of their chosen film. The user will be able to select a film location and will be presented with a list of restaurants that fall within a user-specified radius of the location. These restaurants will be presented with location, contact details and business hours.</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The restaurants that are presented to the user will be entities that are registered with the application. The restaurant owner is required to make an account with which they can create or edit a restaurant entity. This creates business potential for both the restaurant and the application. The restaurants are part of a select list associated with the film locations, and for the application they generate advertising revenue.</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The application is designed with New York City film locations in mind, but will be expandable to other cities upon presentation of an API meeting the criteria of the New York Open City API.</w:t>
      </w:r>
    </w:p>
    <w:p w:rsidR="00E75C58" w:rsidRPr="00941F67" w:rsidRDefault="00E75C58" w:rsidP="00941F67">
      <w:pPr>
        <w:tabs>
          <w:tab w:val="left" w:pos="0"/>
        </w:tabs>
        <w:spacing w:line="276" w:lineRule="auto"/>
        <w:rPr>
          <w:rFonts w:asciiTheme="minorHAnsi" w:hAnsiTheme="minorHAnsi" w:cstheme="minorHAnsi"/>
        </w:rPr>
      </w:pPr>
    </w:p>
    <w:p w:rsidR="00E75C58" w:rsidRPr="00941F67" w:rsidRDefault="00E75C58" w:rsidP="00941F67">
      <w:pPr>
        <w:pStyle w:val="Heading2"/>
      </w:pPr>
      <w:bookmarkStart w:id="3" w:name="_Toc331201168"/>
      <w:r w:rsidRPr="00941F67">
        <w:t>Functionality</w:t>
      </w:r>
      <w:bookmarkEnd w:id="3"/>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The </w:t>
      </w:r>
      <w:proofErr w:type="spellStart"/>
      <w:r w:rsidRPr="00941F67">
        <w:rPr>
          <w:rFonts w:asciiTheme="minorHAnsi" w:hAnsiTheme="minorHAnsi" w:cstheme="minorHAnsi"/>
        </w:rPr>
        <w:t>AwesomeEnterpriseApp</w:t>
      </w:r>
      <w:proofErr w:type="spellEnd"/>
      <w:r w:rsidRPr="00941F67">
        <w:rPr>
          <w:rFonts w:asciiTheme="minorHAnsi" w:hAnsiTheme="minorHAnsi" w:cstheme="minorHAnsi"/>
        </w:rPr>
        <w:t xml:space="preserve"> project shall perform the following functionality:</w:t>
      </w:r>
    </w:p>
    <w:p w:rsidR="00E75C58" w:rsidRPr="00941F67" w:rsidRDefault="00E75C58" w:rsidP="00941F67">
      <w:pPr>
        <w:pStyle w:val="ListParagraph"/>
        <w:widowControl/>
        <w:numPr>
          <w:ilvl w:val="0"/>
          <w:numId w:val="2"/>
        </w:numPr>
        <w:tabs>
          <w:tab w:val="clear" w:pos="720"/>
          <w:tab w:val="left" w:pos="0"/>
        </w:tabs>
        <w:spacing w:line="276" w:lineRule="auto"/>
        <w:ind w:left="0" w:firstLine="0"/>
        <w:rPr>
          <w:rFonts w:asciiTheme="minorHAnsi" w:hAnsiTheme="minorHAnsi" w:cstheme="minorHAnsi"/>
        </w:rPr>
      </w:pPr>
      <w:r w:rsidRPr="00941F67">
        <w:rPr>
          <w:rFonts w:asciiTheme="minorHAnsi" w:hAnsiTheme="minorHAnsi" w:cstheme="minorHAnsi"/>
        </w:rPr>
        <w:t>For the restaurant owner:</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Present the user with a joint login/registration form (see fig.1)</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This will create a user account within the application</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Name, email and password will be entered into the database</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The password will be encrypted</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Upon registration the user is presented with a restaurant details form (see fig.2)</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This collects details such as name, cuisine type, contact details and address</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This information is sent to the application where the map coordinates of the address are determined using the Google Maps API</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These details along with the extracted map coordinates are saved to the database</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Upon login the user is presented with the same form populated with the details of their registered restaurant</w:t>
      </w:r>
    </w:p>
    <w:p w:rsidR="00E75C58" w:rsidRPr="00941F67" w:rsidRDefault="00E75C58" w:rsidP="00941F67">
      <w:pPr>
        <w:pStyle w:val="ListParagraph"/>
        <w:widowControl/>
        <w:numPr>
          <w:ilvl w:val="0"/>
          <w:numId w:val="2"/>
        </w:numPr>
        <w:tabs>
          <w:tab w:val="clear" w:pos="720"/>
          <w:tab w:val="left" w:pos="0"/>
        </w:tabs>
        <w:spacing w:line="276" w:lineRule="auto"/>
        <w:ind w:left="0" w:firstLine="0"/>
        <w:rPr>
          <w:rFonts w:asciiTheme="minorHAnsi" w:hAnsiTheme="minorHAnsi" w:cstheme="minorHAnsi"/>
        </w:rPr>
      </w:pPr>
      <w:r w:rsidRPr="00941F67">
        <w:rPr>
          <w:rFonts w:asciiTheme="minorHAnsi" w:hAnsiTheme="minorHAnsi" w:cstheme="minorHAnsi"/>
        </w:rPr>
        <w:t>For the end-user:</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Present the user with a form with a drop-down menu populated with a list of film titles (see fig.3)</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 xml:space="preserve">These titles are aggregated from the New York Open City API. </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Upon selection of a film title, the second drop-down menu is populated with a list of locations in New York where filming has taken place for the selected choice, coming from the same API</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The user also selects a range (radius) within which to search</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This information is sent to the application</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t>The application pulls the restaurant coordinates from the database and an algorithm is used to determine a list of entries whose coordinates lie within the selected radius of the selected film location coordinates</w:t>
      </w:r>
    </w:p>
    <w:p w:rsidR="00E75C58" w:rsidRPr="00941F67" w:rsidRDefault="00E75C58" w:rsidP="00941F67">
      <w:pPr>
        <w:pStyle w:val="ListParagraph"/>
        <w:widowControl/>
        <w:numPr>
          <w:ilvl w:val="1"/>
          <w:numId w:val="2"/>
        </w:numPr>
        <w:tabs>
          <w:tab w:val="clear" w:pos="1080"/>
          <w:tab w:val="left" w:pos="0"/>
        </w:tabs>
        <w:spacing w:line="276" w:lineRule="auto"/>
        <w:ind w:left="0" w:firstLine="0"/>
        <w:rPr>
          <w:rFonts w:asciiTheme="minorHAnsi" w:hAnsiTheme="minorHAnsi" w:cstheme="minorHAnsi"/>
        </w:rPr>
      </w:pPr>
      <w:r w:rsidRPr="00941F67">
        <w:rPr>
          <w:rFonts w:asciiTheme="minorHAnsi" w:hAnsiTheme="minorHAnsi" w:cstheme="minorHAnsi"/>
        </w:rPr>
        <w:lastRenderedPageBreak/>
        <w:t>The details of these restaurants are then pulled from the database and returned to the user form presenting a list of details of restaurants within the selected parameters</w:t>
      </w:r>
    </w:p>
    <w:p w:rsidR="00E75C58" w:rsidRPr="00941F67" w:rsidRDefault="00E75C58" w:rsidP="00941F67">
      <w:pPr>
        <w:pStyle w:val="ListParagraph"/>
        <w:tabs>
          <w:tab w:val="left" w:pos="0"/>
        </w:tabs>
        <w:spacing w:line="276" w:lineRule="auto"/>
        <w:ind w:left="0"/>
        <w:rPr>
          <w:rFonts w:asciiTheme="minorHAnsi" w:hAnsiTheme="minorHAnsi" w:cstheme="minorHAnsi"/>
        </w:rPr>
      </w:pPr>
    </w:p>
    <w:p w:rsidR="00E75C58" w:rsidRPr="00941F67" w:rsidRDefault="00E75C58" w:rsidP="00941F67">
      <w:pPr>
        <w:pStyle w:val="Heading2"/>
      </w:pPr>
      <w:bookmarkStart w:id="4" w:name="_Toc331201169"/>
      <w:r w:rsidRPr="00941F67">
        <w:t>UI Prototypes</w:t>
      </w:r>
      <w:bookmarkEnd w:id="4"/>
    </w:p>
    <w:p w:rsidR="00E75C58" w:rsidRPr="00941F67" w:rsidRDefault="00E75C58" w:rsidP="00941F67">
      <w:pPr>
        <w:pStyle w:val="BodyText"/>
        <w:tabs>
          <w:tab w:val="left" w:pos="0"/>
        </w:tabs>
        <w:spacing w:line="276" w:lineRule="auto"/>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noProof/>
          <w:lang w:val="en-IE" w:eastAsia="en-IE"/>
        </w:rPr>
        <w:drawing>
          <wp:inline distT="0" distB="0" distL="0" distR="0">
            <wp:extent cx="2790825" cy="357441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90825" cy="3574415"/>
                    </a:xfrm>
                    <a:prstGeom prst="rect">
                      <a:avLst/>
                    </a:prstGeom>
                    <a:solidFill>
                      <a:srgbClr val="FFFFFF"/>
                    </a:solidFill>
                    <a:ln w="9525">
                      <a:noFill/>
                      <a:miter lim="800000"/>
                      <a:headEnd/>
                      <a:tailEnd/>
                    </a:ln>
                  </pic:spPr>
                </pic:pic>
              </a:graphicData>
            </a:graphic>
          </wp:inline>
        </w:drawing>
      </w:r>
      <w:r w:rsidRPr="00941F67">
        <w:rPr>
          <w:rFonts w:asciiTheme="minorHAnsi" w:hAnsiTheme="minorHAnsi" w:cstheme="minorHAnsi"/>
          <w:noProof/>
          <w:lang w:val="en-IE" w:eastAsia="en-IE"/>
        </w:rPr>
        <w:drawing>
          <wp:inline distT="0" distB="0" distL="0" distR="0">
            <wp:extent cx="2790825" cy="357441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790825" cy="3574415"/>
                    </a:xfrm>
                    <a:prstGeom prst="rect">
                      <a:avLst/>
                    </a:prstGeom>
                    <a:solidFill>
                      <a:srgbClr val="FFFFFF"/>
                    </a:solidFill>
                    <a:ln w="9525">
                      <a:noFill/>
                      <a:miter lim="800000"/>
                      <a:headEnd/>
                      <a:tailEnd/>
                    </a:ln>
                  </pic:spPr>
                </pic:pic>
              </a:graphicData>
            </a:graphic>
          </wp:inline>
        </w:drawing>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Fig.1</w:t>
      </w:r>
      <w:r w:rsidRPr="00941F67">
        <w:rPr>
          <w:rFonts w:asciiTheme="minorHAnsi" w:hAnsiTheme="minorHAnsi" w:cstheme="minorHAnsi"/>
        </w:rPr>
        <w:tab/>
      </w:r>
      <w:r w:rsidRPr="00941F67">
        <w:rPr>
          <w:rFonts w:asciiTheme="minorHAnsi" w:hAnsiTheme="minorHAnsi" w:cstheme="minorHAnsi"/>
        </w:rPr>
        <w:tab/>
      </w:r>
      <w:r w:rsidRPr="00941F67">
        <w:rPr>
          <w:rFonts w:asciiTheme="minorHAnsi" w:hAnsiTheme="minorHAnsi" w:cstheme="minorHAnsi"/>
        </w:rPr>
        <w:tab/>
      </w:r>
      <w:r w:rsidRPr="00941F67">
        <w:rPr>
          <w:rFonts w:asciiTheme="minorHAnsi" w:hAnsiTheme="minorHAnsi" w:cstheme="minorHAnsi"/>
        </w:rPr>
        <w:tab/>
      </w:r>
      <w:r w:rsidRPr="00941F67">
        <w:rPr>
          <w:rFonts w:asciiTheme="minorHAnsi" w:hAnsiTheme="minorHAnsi" w:cstheme="minorHAnsi"/>
        </w:rPr>
        <w:tab/>
      </w:r>
      <w:r w:rsidRPr="00941F67">
        <w:rPr>
          <w:rFonts w:asciiTheme="minorHAnsi" w:hAnsiTheme="minorHAnsi" w:cstheme="minorHAnsi"/>
        </w:rPr>
        <w:tab/>
        <w:t>Fig.2</w:t>
      </w:r>
    </w:p>
    <w:p w:rsidR="00E75C58" w:rsidRPr="00941F67" w:rsidRDefault="00E75C58" w:rsidP="00941F67">
      <w:pPr>
        <w:tabs>
          <w:tab w:val="left" w:pos="0"/>
        </w:tabs>
        <w:spacing w:line="276" w:lineRule="auto"/>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noProof/>
          <w:lang w:val="en-IE" w:eastAsia="en-IE"/>
        </w:rPr>
        <w:drawing>
          <wp:inline distT="0" distB="0" distL="0" distR="0">
            <wp:extent cx="2731135" cy="349123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731135" cy="3491230"/>
                    </a:xfrm>
                    <a:prstGeom prst="rect">
                      <a:avLst/>
                    </a:prstGeom>
                    <a:solidFill>
                      <a:srgbClr val="FFFFFF"/>
                    </a:solidFill>
                    <a:ln w="9525">
                      <a:noFill/>
                      <a:miter lim="800000"/>
                      <a:headEnd/>
                      <a:tailEnd/>
                    </a:ln>
                  </pic:spPr>
                </pic:pic>
              </a:graphicData>
            </a:graphic>
          </wp:inline>
        </w:drawing>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ab/>
      </w:r>
      <w:r w:rsidRPr="00941F67">
        <w:rPr>
          <w:rFonts w:asciiTheme="minorHAnsi" w:hAnsiTheme="minorHAnsi" w:cstheme="minorHAnsi"/>
        </w:rPr>
        <w:tab/>
        <w:t>Fig. 3</w:t>
      </w: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Default="00E75C58" w:rsidP="00941F67">
      <w:pPr>
        <w:pStyle w:val="Heading1"/>
      </w:pPr>
      <w:bookmarkStart w:id="5" w:name="_Toc331201170"/>
      <w:r w:rsidRPr="00941F67">
        <w:lastRenderedPageBreak/>
        <w:t>Requirements analysis</w:t>
      </w:r>
      <w:bookmarkEnd w:id="5"/>
    </w:p>
    <w:p w:rsidR="00941F67" w:rsidRPr="00941F67" w:rsidRDefault="00941F67" w:rsidP="00941F67">
      <w:pPr>
        <w:pStyle w:val="BodyText"/>
        <w:rPr>
          <w:lang w:val="en-IE" w:eastAsia="hi-IN" w:bidi="hi-IN"/>
        </w:rPr>
      </w:pPr>
    </w:p>
    <w:p w:rsidR="00E75C58" w:rsidRDefault="00E75C58" w:rsidP="00941F67">
      <w:pPr>
        <w:pStyle w:val="BodyText"/>
        <w:tabs>
          <w:tab w:val="left" w:pos="0"/>
        </w:tabs>
        <w:spacing w:after="82" w:line="276" w:lineRule="auto"/>
        <w:rPr>
          <w:rFonts w:asciiTheme="minorHAnsi" w:hAnsiTheme="minorHAnsi" w:cstheme="minorHAnsi"/>
          <w:b/>
          <w:bCs/>
        </w:rPr>
      </w:pPr>
      <w:r w:rsidRPr="00941F67">
        <w:rPr>
          <w:rFonts w:asciiTheme="minorHAnsi" w:hAnsiTheme="minorHAnsi" w:cstheme="minorHAnsi"/>
          <w:b/>
          <w:bCs/>
        </w:rPr>
        <w:t>The application needs to be accessible via a wide variety of devices from desktops to mobile phones and tablets.</w:t>
      </w:r>
    </w:p>
    <w:p w:rsidR="00941F67" w:rsidRPr="00941F67" w:rsidRDefault="00941F67" w:rsidP="00941F67">
      <w:pPr>
        <w:pStyle w:val="BodyText"/>
        <w:tabs>
          <w:tab w:val="left" w:pos="0"/>
        </w:tabs>
        <w:spacing w:after="82" w:line="276" w:lineRule="auto"/>
        <w:rPr>
          <w:rFonts w:asciiTheme="minorHAnsi" w:hAnsiTheme="minorHAnsi" w:cstheme="minorHAnsi"/>
          <w:bCs/>
        </w:rPr>
      </w:pPr>
      <w:r>
        <w:rPr>
          <w:rFonts w:asciiTheme="minorHAnsi" w:hAnsiTheme="minorHAnsi" w:cstheme="minorHAnsi"/>
          <w:bCs/>
        </w:rPr>
        <w:t>This is achieved by creating the application with a web UI that can be accessed from multiple platforms</w:t>
      </w: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r w:rsidRPr="00941F67">
        <w:rPr>
          <w:rFonts w:asciiTheme="minorHAnsi" w:hAnsiTheme="minorHAnsi" w:cstheme="minorHAnsi"/>
          <w:b/>
          <w:bCs/>
        </w:rPr>
        <w:t>The application has to be easily scalable (as in responsive to increasing or decreasing traffic, ready for cloud hosting) and extensible to cities other than New York.</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New York is meant to be testing ground for the application’s attractiveness for tourists and catering vendors. It should be easily localized to other big cities in the US and Europe.</w:t>
      </w:r>
    </w:p>
    <w:p w:rsidR="00E75C58" w:rsidRPr="00941F67" w:rsidRDefault="00E75C58" w:rsidP="00941F67">
      <w:pPr>
        <w:pStyle w:val="ListParagraph"/>
        <w:tabs>
          <w:tab w:val="left" w:pos="0"/>
        </w:tabs>
        <w:spacing w:line="276" w:lineRule="auto"/>
        <w:ind w:left="0"/>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b/>
        </w:rPr>
      </w:pPr>
      <w:r w:rsidRPr="00941F67">
        <w:rPr>
          <w:rFonts w:asciiTheme="minorHAnsi" w:hAnsiTheme="minorHAnsi" w:cstheme="minorHAnsi"/>
          <w:b/>
        </w:rPr>
        <w:t xml:space="preserve">Application will initially use New York City Open API for film shot locations but it will not be </w:t>
      </w:r>
      <w:proofErr w:type="gramStart"/>
      <w:r w:rsidRPr="00941F67">
        <w:rPr>
          <w:rFonts w:asciiTheme="minorHAnsi" w:hAnsiTheme="minorHAnsi" w:cstheme="minorHAnsi"/>
          <w:b/>
        </w:rPr>
        <w:t>dependent  on</w:t>
      </w:r>
      <w:proofErr w:type="gramEnd"/>
      <w:r w:rsidRPr="00941F67">
        <w:rPr>
          <w:rFonts w:asciiTheme="minorHAnsi" w:hAnsiTheme="minorHAnsi" w:cstheme="minorHAnsi"/>
          <w:b/>
        </w:rPr>
        <w:t xml:space="preserve"> it.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Application should at some stage be prepared for offline functioning.</w:t>
      </w:r>
    </w:p>
    <w:p w:rsidR="00E75C58" w:rsidRPr="00941F67" w:rsidRDefault="00E75C58" w:rsidP="00941F67">
      <w:pPr>
        <w:pStyle w:val="ListParagraph"/>
        <w:tabs>
          <w:tab w:val="left" w:pos="0"/>
        </w:tabs>
        <w:spacing w:line="276" w:lineRule="auto"/>
        <w:ind w:left="0"/>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b/>
        </w:rPr>
        <w:t xml:space="preserve">Tourists will not require logging in to the application. </w:t>
      </w: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Tourists are the main consumers of the service provided by the application and they should have an easy access to it.</w:t>
      </w:r>
    </w:p>
    <w:p w:rsidR="00E75C58" w:rsidRPr="00941F67" w:rsidRDefault="00E75C58" w:rsidP="00941F67">
      <w:pPr>
        <w:pStyle w:val="ListParagraph"/>
        <w:tabs>
          <w:tab w:val="left" w:pos="0"/>
        </w:tabs>
        <w:spacing w:line="276" w:lineRule="auto"/>
        <w:ind w:left="0"/>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b/>
        </w:rPr>
      </w:pPr>
      <w:r w:rsidRPr="00941F67">
        <w:rPr>
          <w:rFonts w:asciiTheme="minorHAnsi" w:hAnsiTheme="minorHAnsi" w:cstheme="minorHAnsi"/>
          <w:b/>
        </w:rPr>
        <w:t>Restaurant or café owners/managers in New York willing to use the application for custom acquisition will need to register and fill out a short form describing their outlet.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It should an easy, 2-step process where after signing in business user is redirected to view/review/create/delete their profile. It will also be free.</w:t>
      </w:r>
    </w:p>
    <w:p w:rsidR="00E75C58" w:rsidRPr="00941F67" w:rsidRDefault="00E75C58" w:rsidP="00941F67">
      <w:pPr>
        <w:pStyle w:val="ListParagraph"/>
        <w:tabs>
          <w:tab w:val="left" w:pos="0"/>
        </w:tabs>
        <w:spacing w:line="276" w:lineRule="auto"/>
        <w:ind w:left="0"/>
        <w:rPr>
          <w:rFonts w:asciiTheme="minorHAnsi" w:hAnsiTheme="minorHAnsi" w:cstheme="minorHAnsi"/>
          <w:b/>
        </w:rPr>
      </w:pPr>
    </w:p>
    <w:p w:rsidR="00E75C58" w:rsidRPr="00941F67" w:rsidRDefault="00E75C58" w:rsidP="00941F67">
      <w:pPr>
        <w:tabs>
          <w:tab w:val="left" w:pos="0"/>
        </w:tabs>
        <w:spacing w:line="276" w:lineRule="auto"/>
        <w:rPr>
          <w:rFonts w:asciiTheme="minorHAnsi" w:hAnsiTheme="minorHAnsi" w:cstheme="minorHAnsi"/>
          <w:b/>
        </w:rPr>
      </w:pPr>
      <w:r w:rsidRPr="00941F67">
        <w:rPr>
          <w:rFonts w:asciiTheme="minorHAnsi" w:hAnsiTheme="minorHAnsi" w:cstheme="minorHAnsi"/>
          <w:b/>
        </w:rPr>
        <w:t xml:space="preserve">The application should be able to keep track of where their user is if a device has geo-location feature enabled.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It should make use of Web maps such as Google, Yahoo or Bing.</w:t>
      </w:r>
    </w:p>
    <w:p w:rsidR="00E75C58" w:rsidRPr="00941F67" w:rsidRDefault="00E75C58" w:rsidP="00941F67">
      <w:pPr>
        <w:pStyle w:val="ListParagraph"/>
        <w:tabs>
          <w:tab w:val="left" w:pos="0"/>
        </w:tabs>
        <w:spacing w:line="276" w:lineRule="auto"/>
        <w:ind w:left="0"/>
        <w:rPr>
          <w:rFonts w:asciiTheme="minorHAnsi" w:hAnsiTheme="minorHAnsi" w:cstheme="minorHAnsi"/>
          <w:b/>
        </w:rPr>
      </w:pPr>
    </w:p>
    <w:p w:rsidR="00E75C58" w:rsidRPr="00941F67" w:rsidRDefault="00E75C58" w:rsidP="00941F67">
      <w:pPr>
        <w:tabs>
          <w:tab w:val="left" w:pos="0"/>
        </w:tabs>
        <w:spacing w:line="276" w:lineRule="auto"/>
        <w:rPr>
          <w:rFonts w:asciiTheme="minorHAnsi" w:hAnsiTheme="minorHAnsi" w:cstheme="minorHAnsi"/>
          <w:b/>
        </w:rPr>
      </w:pPr>
      <w:r w:rsidRPr="00941F67">
        <w:rPr>
          <w:rFonts w:asciiTheme="minorHAnsi" w:hAnsiTheme="minorHAnsi" w:cstheme="minorHAnsi"/>
          <w:b/>
        </w:rPr>
        <w:t>The service that a tourist user receives presents a list of restaurants or cafes located nearby the chosen filming spot.</w:t>
      </w:r>
    </w:p>
    <w:p w:rsidR="00E57C80" w:rsidRDefault="00E75C58" w:rsidP="00E57C80">
      <w:pPr>
        <w:tabs>
          <w:tab w:val="left" w:pos="0"/>
        </w:tabs>
        <w:spacing w:line="276" w:lineRule="auto"/>
        <w:rPr>
          <w:rFonts w:asciiTheme="minorHAnsi" w:hAnsiTheme="minorHAnsi" w:cstheme="minorHAnsi"/>
        </w:rPr>
      </w:pPr>
      <w:r w:rsidRPr="00941F67">
        <w:rPr>
          <w:rFonts w:asciiTheme="minorHAnsi" w:hAnsiTheme="minorHAnsi" w:cstheme="minorHAnsi"/>
        </w:rPr>
        <w:t>Restaurants or cafes shown in the listing will be the ones that owners or managers registered with the application.</w:t>
      </w: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p>
    <w:p w:rsidR="00E57C80" w:rsidRDefault="00E57C80" w:rsidP="00E57C80">
      <w:pPr>
        <w:tabs>
          <w:tab w:val="left" w:pos="0"/>
        </w:tabs>
        <w:spacing w:line="276" w:lineRule="auto"/>
        <w:rPr>
          <w:rFonts w:asciiTheme="minorHAnsi" w:hAnsiTheme="minorHAnsi" w:cstheme="minorHAnsi"/>
        </w:rPr>
      </w:pPr>
      <w:r>
        <w:rPr>
          <w:rFonts w:asciiTheme="minorHAnsi" w:hAnsiTheme="minorHAnsi" w:cstheme="minorHAnsi"/>
        </w:rPr>
        <w:t xml:space="preserve"> </w:t>
      </w:r>
    </w:p>
    <w:p w:rsidR="00E75C58" w:rsidRDefault="00E75C58" w:rsidP="00941F67">
      <w:pPr>
        <w:pStyle w:val="Heading1"/>
      </w:pPr>
      <w:bookmarkStart w:id="6" w:name="_Toc331201171"/>
      <w:r w:rsidRPr="00941F67">
        <w:lastRenderedPageBreak/>
        <w:t>Use Cases</w:t>
      </w:r>
      <w:bookmarkEnd w:id="6"/>
    </w:p>
    <w:p w:rsidR="00941F67" w:rsidRPr="00941F67" w:rsidRDefault="00941F67" w:rsidP="00941F67">
      <w:pPr>
        <w:pStyle w:val="BodyText"/>
        <w:rPr>
          <w:lang w:val="en-IE" w:eastAsia="hi-IN" w:bidi="hi-IN"/>
        </w:rPr>
      </w:pPr>
    </w:p>
    <w:p w:rsidR="00E75C58" w:rsidRPr="00941F67" w:rsidRDefault="00E75C58" w:rsidP="00941F67">
      <w:pPr>
        <w:tabs>
          <w:tab w:val="left" w:pos="0"/>
        </w:tabs>
        <w:spacing w:line="276" w:lineRule="auto"/>
        <w:rPr>
          <w:rFonts w:asciiTheme="minorHAnsi" w:hAnsiTheme="minorHAnsi" w:cstheme="minorHAnsi"/>
          <w:b/>
          <w:bCs/>
          <w:color w:val="000000"/>
        </w:rPr>
      </w:pPr>
      <w:r w:rsidRPr="00941F67">
        <w:rPr>
          <w:rFonts w:asciiTheme="minorHAnsi" w:hAnsiTheme="minorHAnsi" w:cstheme="minorHAnsi"/>
          <w:b/>
          <w:bCs/>
          <w:color w:val="000000"/>
        </w:rPr>
        <w:t>1.   Tourist visiting the Web version of the application for the first time (see Fig.1):</w:t>
      </w:r>
    </w:p>
    <w:p w:rsidR="00E75C58" w:rsidRPr="00941F67" w:rsidRDefault="00E75C58" w:rsidP="00941F67">
      <w:pPr>
        <w:pStyle w:val="ListParagraph"/>
        <w:numPr>
          <w:ilvl w:val="1"/>
          <w:numId w:val="5"/>
        </w:numPr>
        <w:tabs>
          <w:tab w:val="left" w:pos="0"/>
        </w:tabs>
        <w:spacing w:line="276" w:lineRule="auto"/>
        <w:ind w:left="426"/>
        <w:rPr>
          <w:rFonts w:asciiTheme="minorHAnsi" w:hAnsiTheme="minorHAnsi" w:cstheme="minorHAnsi"/>
          <w:color w:val="000000"/>
        </w:rPr>
      </w:pPr>
      <w:r w:rsidRPr="00941F67">
        <w:rPr>
          <w:rFonts w:asciiTheme="minorHAnsi" w:hAnsiTheme="minorHAnsi" w:cstheme="minorHAnsi"/>
          <w:color w:val="000000"/>
        </w:rPr>
        <w:t>application is accessed via laptop or desktop interface</w:t>
      </w:r>
    </w:p>
    <w:p w:rsidR="00E75C58" w:rsidRPr="00941F67" w:rsidRDefault="00E75C58" w:rsidP="00941F67">
      <w:pPr>
        <w:pStyle w:val="ListParagraph"/>
        <w:numPr>
          <w:ilvl w:val="1"/>
          <w:numId w:val="5"/>
        </w:numPr>
        <w:tabs>
          <w:tab w:val="left" w:pos="0"/>
        </w:tabs>
        <w:spacing w:line="276" w:lineRule="auto"/>
        <w:ind w:left="426"/>
        <w:rPr>
          <w:rFonts w:asciiTheme="minorHAnsi" w:hAnsiTheme="minorHAnsi" w:cstheme="minorHAnsi"/>
          <w:color w:val="000000"/>
        </w:rPr>
      </w:pPr>
      <w:r w:rsidRPr="00941F67">
        <w:rPr>
          <w:rFonts w:asciiTheme="minorHAnsi" w:hAnsiTheme="minorHAnsi" w:cstheme="minorHAnsi"/>
          <w:color w:val="000000"/>
        </w:rPr>
        <w:t>'Movie title' drop-down list  is used for movie selection</w:t>
      </w:r>
    </w:p>
    <w:p w:rsidR="00E75C58" w:rsidRPr="00941F67" w:rsidRDefault="00E75C58" w:rsidP="00941F67">
      <w:pPr>
        <w:pStyle w:val="ListParagraph"/>
        <w:numPr>
          <w:ilvl w:val="1"/>
          <w:numId w:val="5"/>
        </w:numPr>
        <w:tabs>
          <w:tab w:val="left" w:pos="0"/>
        </w:tabs>
        <w:spacing w:line="276" w:lineRule="auto"/>
        <w:ind w:left="426"/>
        <w:rPr>
          <w:rFonts w:asciiTheme="minorHAnsi" w:hAnsiTheme="minorHAnsi" w:cstheme="minorHAnsi"/>
          <w:color w:val="000000"/>
        </w:rPr>
      </w:pPr>
      <w:r w:rsidRPr="00941F67">
        <w:rPr>
          <w:rFonts w:asciiTheme="minorHAnsi" w:hAnsiTheme="minorHAnsi" w:cstheme="minorHAnsi"/>
          <w:color w:val="000000"/>
        </w:rPr>
        <w:t>user (tourist) chooses a desired shot loca</w:t>
      </w:r>
      <w:r w:rsidR="00941F67" w:rsidRPr="00941F67">
        <w:rPr>
          <w:rFonts w:asciiTheme="minorHAnsi" w:hAnsiTheme="minorHAnsi" w:cstheme="minorHAnsi"/>
          <w:color w:val="000000"/>
        </w:rPr>
        <w:t xml:space="preserve">tion from the second drop-down </w:t>
      </w:r>
      <w:r w:rsidRPr="00941F67">
        <w:rPr>
          <w:rFonts w:asciiTheme="minorHAnsi" w:hAnsiTheme="minorHAnsi" w:cstheme="minorHAnsi"/>
          <w:color w:val="000000"/>
        </w:rPr>
        <w:t>list</w:t>
      </w:r>
    </w:p>
    <w:p w:rsidR="00E75C58" w:rsidRPr="00941F67" w:rsidRDefault="00E75C58" w:rsidP="00941F67">
      <w:pPr>
        <w:pStyle w:val="ListParagraph"/>
        <w:numPr>
          <w:ilvl w:val="1"/>
          <w:numId w:val="5"/>
        </w:numPr>
        <w:tabs>
          <w:tab w:val="left" w:pos="0"/>
        </w:tabs>
        <w:spacing w:line="276" w:lineRule="auto"/>
        <w:ind w:left="426"/>
        <w:rPr>
          <w:rFonts w:asciiTheme="minorHAnsi" w:hAnsiTheme="minorHAnsi" w:cstheme="minorHAnsi"/>
          <w:color w:val="000000"/>
        </w:rPr>
      </w:pPr>
      <w:r w:rsidRPr="00941F67">
        <w:rPr>
          <w:rFonts w:asciiTheme="minorHAnsi" w:hAnsiTheme="minorHAnsi" w:cstheme="minorHAnsi"/>
          <w:color w:val="000000"/>
        </w:rPr>
        <w:t>user makes a final choice of radius he/she woul</w:t>
      </w:r>
      <w:r w:rsidR="00941F67" w:rsidRPr="00941F67">
        <w:rPr>
          <w:rFonts w:asciiTheme="minorHAnsi" w:hAnsiTheme="minorHAnsi" w:cstheme="minorHAnsi"/>
          <w:color w:val="000000"/>
        </w:rPr>
        <w:t xml:space="preserve">d like to find a restaurant in </w:t>
      </w:r>
      <w:r w:rsidRPr="00941F67">
        <w:rPr>
          <w:rFonts w:asciiTheme="minorHAnsi" w:hAnsiTheme="minorHAnsi" w:cstheme="minorHAnsi"/>
          <w:color w:val="000000"/>
        </w:rPr>
        <w:t>from the shot location (from 0 to 100 meters)</w:t>
      </w:r>
    </w:p>
    <w:p w:rsidR="00E75C58" w:rsidRPr="00941F67" w:rsidRDefault="00E75C58" w:rsidP="00941F67">
      <w:pPr>
        <w:pStyle w:val="ListParagraph"/>
        <w:numPr>
          <w:ilvl w:val="1"/>
          <w:numId w:val="5"/>
        </w:numPr>
        <w:tabs>
          <w:tab w:val="left" w:pos="0"/>
        </w:tabs>
        <w:spacing w:line="276" w:lineRule="auto"/>
        <w:ind w:left="426"/>
        <w:rPr>
          <w:rFonts w:asciiTheme="minorHAnsi" w:hAnsiTheme="minorHAnsi" w:cstheme="minorHAnsi"/>
          <w:color w:val="000000"/>
        </w:rPr>
      </w:pPr>
      <w:r w:rsidRPr="00941F67">
        <w:rPr>
          <w:rFonts w:asciiTheme="minorHAnsi" w:hAnsiTheme="minorHAnsi" w:cstheme="minorHAnsi"/>
          <w:color w:val="000000"/>
        </w:rPr>
        <w:t xml:space="preserve">user request is submitted and processed – the </w:t>
      </w:r>
      <w:r w:rsidR="00941F67" w:rsidRPr="00941F67">
        <w:rPr>
          <w:rFonts w:asciiTheme="minorHAnsi" w:hAnsiTheme="minorHAnsi" w:cstheme="minorHAnsi"/>
          <w:color w:val="000000"/>
        </w:rPr>
        <w:t xml:space="preserve">choice of restaurants/cafes is </w:t>
      </w:r>
      <w:r w:rsidRPr="00941F67">
        <w:rPr>
          <w:rFonts w:asciiTheme="minorHAnsi" w:hAnsiTheme="minorHAnsi" w:cstheme="minorHAnsi"/>
          <w:color w:val="000000"/>
        </w:rPr>
        <w:t xml:space="preserve">displayed beside/underneath the drop-down lists </w:t>
      </w:r>
    </w:p>
    <w:p w:rsidR="00E75C58" w:rsidRPr="00941F67" w:rsidRDefault="00E75C58" w:rsidP="00941F67">
      <w:pPr>
        <w:pStyle w:val="ListParagraph"/>
        <w:numPr>
          <w:ilvl w:val="1"/>
          <w:numId w:val="5"/>
        </w:numPr>
        <w:tabs>
          <w:tab w:val="left" w:pos="0"/>
        </w:tabs>
        <w:spacing w:after="82" w:line="276" w:lineRule="auto"/>
        <w:ind w:left="426"/>
        <w:rPr>
          <w:rFonts w:asciiTheme="minorHAnsi" w:hAnsiTheme="minorHAnsi" w:cstheme="minorHAnsi"/>
          <w:color w:val="000000"/>
        </w:rPr>
      </w:pPr>
      <w:r w:rsidRPr="00941F67">
        <w:rPr>
          <w:rFonts w:asciiTheme="minorHAnsi" w:hAnsiTheme="minorHAnsi" w:cstheme="minorHAnsi"/>
          <w:color w:val="000000"/>
        </w:rPr>
        <w:t>users chooses the cafe/restaurant and reviews its profile</w:t>
      </w:r>
    </w:p>
    <w:p w:rsidR="00E75C58" w:rsidRPr="00941F67" w:rsidRDefault="00E75C58" w:rsidP="00941F67">
      <w:pPr>
        <w:tabs>
          <w:tab w:val="left" w:pos="0"/>
        </w:tabs>
        <w:spacing w:after="82" w:line="276" w:lineRule="auto"/>
        <w:rPr>
          <w:rFonts w:asciiTheme="minorHAnsi" w:hAnsiTheme="minorHAnsi" w:cstheme="minorHAnsi"/>
          <w:color w:val="000000"/>
        </w:rPr>
      </w:pPr>
    </w:p>
    <w:p w:rsidR="00E75C58" w:rsidRPr="00941F67" w:rsidRDefault="00E75C58" w:rsidP="00941F67">
      <w:pPr>
        <w:tabs>
          <w:tab w:val="left" w:pos="0"/>
        </w:tabs>
        <w:spacing w:after="82" w:line="276" w:lineRule="auto"/>
        <w:rPr>
          <w:rFonts w:asciiTheme="minorHAnsi" w:hAnsiTheme="minorHAnsi" w:cstheme="minorHAnsi"/>
          <w:b/>
          <w:bCs/>
          <w:i/>
          <w:iCs/>
          <w:color w:val="000000"/>
        </w:rPr>
      </w:pPr>
      <w:r w:rsidRPr="00941F67">
        <w:rPr>
          <w:rFonts w:asciiTheme="minorHAnsi" w:hAnsiTheme="minorHAnsi" w:cstheme="minorHAnsi"/>
          <w:b/>
          <w:bCs/>
          <w:i/>
          <w:iCs/>
          <w:color w:val="000000"/>
        </w:rPr>
        <w:t xml:space="preserve">Fig.1 </w:t>
      </w:r>
    </w:p>
    <w:p w:rsidR="00E75C58" w:rsidRPr="00941F67" w:rsidRDefault="00E75C58" w:rsidP="00941F67">
      <w:pPr>
        <w:tabs>
          <w:tab w:val="left" w:pos="0"/>
        </w:tabs>
        <w:spacing w:after="82" w:line="276" w:lineRule="auto"/>
        <w:rPr>
          <w:rFonts w:asciiTheme="minorHAnsi" w:hAnsiTheme="minorHAnsi" w:cstheme="minorHAnsi"/>
          <w:color w:val="000000"/>
        </w:rPr>
      </w:pPr>
      <w:r w:rsidRPr="00941F67">
        <w:rPr>
          <w:rFonts w:asciiTheme="minorHAnsi" w:hAnsiTheme="minorHAnsi" w:cstheme="minorHAnsi"/>
          <w:noProof/>
          <w:lang w:val="en-IE" w:eastAsia="en-IE"/>
        </w:rPr>
        <w:drawing>
          <wp:anchor distT="0" distB="0" distL="0" distR="0" simplePos="0" relativeHeight="251660288" behindDoc="0" locked="0" layoutInCell="1" allowOverlap="1">
            <wp:simplePos x="0" y="0"/>
            <wp:positionH relativeFrom="column">
              <wp:align>center</wp:align>
            </wp:positionH>
            <wp:positionV relativeFrom="paragraph">
              <wp:posOffset>52070</wp:posOffset>
            </wp:positionV>
            <wp:extent cx="5662295" cy="424815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62295" cy="4248150"/>
                    </a:xfrm>
                    <a:prstGeom prst="rect">
                      <a:avLst/>
                    </a:prstGeom>
                    <a:solidFill>
                      <a:srgbClr val="FFFFFF"/>
                    </a:solidFill>
                    <a:ln w="9525">
                      <a:noFill/>
                      <a:miter lim="800000"/>
                      <a:headEnd/>
                      <a:tailEnd/>
                    </a:ln>
                  </pic:spPr>
                </pic:pic>
              </a:graphicData>
            </a:graphic>
          </wp:anchor>
        </w:drawing>
      </w:r>
    </w:p>
    <w:p w:rsidR="00E75C58" w:rsidRPr="00941F67" w:rsidRDefault="00E75C58" w:rsidP="00941F67">
      <w:pPr>
        <w:pStyle w:val="BodyText"/>
        <w:tabs>
          <w:tab w:val="left" w:pos="0"/>
        </w:tabs>
        <w:spacing w:after="82" w:line="276" w:lineRule="auto"/>
        <w:rPr>
          <w:rFonts w:asciiTheme="minorHAnsi" w:hAnsiTheme="minorHAnsi" w:cstheme="minorHAnsi"/>
          <w:b/>
          <w:bCs/>
        </w:rPr>
      </w:pPr>
      <w:r w:rsidRPr="00941F67">
        <w:rPr>
          <w:rFonts w:asciiTheme="minorHAnsi" w:hAnsiTheme="minorHAnsi" w:cstheme="minorHAnsi"/>
          <w:b/>
          <w:bCs/>
        </w:rPr>
        <w:t xml:space="preserve"> </w:t>
      </w:r>
    </w:p>
    <w:p w:rsidR="00E57C80" w:rsidRDefault="00E57C80" w:rsidP="00E57C80">
      <w:pPr>
        <w:tabs>
          <w:tab w:val="left" w:pos="0"/>
        </w:tabs>
        <w:spacing w:line="276" w:lineRule="auto"/>
        <w:rPr>
          <w:rFonts w:asciiTheme="minorHAnsi" w:hAnsiTheme="minorHAnsi" w:cstheme="minorHAnsi"/>
          <w:b/>
          <w:bCs/>
          <w:color w:val="000000"/>
        </w:rPr>
      </w:pPr>
    </w:p>
    <w:p w:rsidR="00E57C80" w:rsidRDefault="00E57C80" w:rsidP="00E57C80">
      <w:pPr>
        <w:tabs>
          <w:tab w:val="left" w:pos="0"/>
        </w:tabs>
        <w:spacing w:line="276" w:lineRule="auto"/>
        <w:rPr>
          <w:rFonts w:asciiTheme="minorHAnsi" w:hAnsiTheme="minorHAnsi" w:cstheme="minorHAnsi"/>
          <w:b/>
          <w:bCs/>
          <w:color w:val="000000"/>
        </w:rPr>
      </w:pPr>
    </w:p>
    <w:p w:rsidR="00E57C80" w:rsidRDefault="00E57C80" w:rsidP="00E57C80">
      <w:pPr>
        <w:tabs>
          <w:tab w:val="left" w:pos="0"/>
        </w:tabs>
        <w:spacing w:line="276" w:lineRule="auto"/>
        <w:rPr>
          <w:rFonts w:asciiTheme="minorHAnsi" w:hAnsiTheme="minorHAnsi" w:cstheme="minorHAnsi"/>
          <w:b/>
          <w:bCs/>
          <w:color w:val="000000"/>
        </w:rPr>
      </w:pPr>
    </w:p>
    <w:p w:rsidR="00E57C80" w:rsidRDefault="00E57C80" w:rsidP="00E57C80">
      <w:pPr>
        <w:tabs>
          <w:tab w:val="left" w:pos="0"/>
        </w:tabs>
        <w:spacing w:line="276" w:lineRule="auto"/>
        <w:rPr>
          <w:rFonts w:asciiTheme="minorHAnsi" w:hAnsiTheme="minorHAnsi" w:cstheme="minorHAnsi"/>
          <w:b/>
          <w:bCs/>
          <w:color w:val="000000"/>
        </w:rPr>
      </w:pPr>
    </w:p>
    <w:p w:rsidR="00E57C80" w:rsidRDefault="00E57C80" w:rsidP="00E57C80">
      <w:pPr>
        <w:tabs>
          <w:tab w:val="left" w:pos="0"/>
        </w:tabs>
        <w:spacing w:line="276" w:lineRule="auto"/>
        <w:rPr>
          <w:rFonts w:asciiTheme="minorHAnsi" w:hAnsiTheme="minorHAnsi" w:cstheme="minorHAnsi"/>
          <w:b/>
          <w:bCs/>
          <w:color w:val="000000"/>
        </w:rPr>
      </w:pPr>
    </w:p>
    <w:p w:rsidR="00E57C80" w:rsidRDefault="00E57C80" w:rsidP="00E57C80">
      <w:pPr>
        <w:tabs>
          <w:tab w:val="left" w:pos="0"/>
        </w:tabs>
        <w:spacing w:line="276" w:lineRule="auto"/>
        <w:rPr>
          <w:rFonts w:asciiTheme="minorHAnsi" w:hAnsiTheme="minorHAnsi" w:cstheme="minorHAnsi"/>
          <w:b/>
          <w:bCs/>
          <w:color w:val="000000"/>
        </w:rPr>
      </w:pPr>
    </w:p>
    <w:p w:rsidR="00E75C58" w:rsidRPr="00941F67" w:rsidRDefault="00E75C58" w:rsidP="00941F67">
      <w:pPr>
        <w:numPr>
          <w:ilvl w:val="0"/>
          <w:numId w:val="1"/>
        </w:numPr>
        <w:tabs>
          <w:tab w:val="clear" w:pos="720"/>
          <w:tab w:val="left" w:pos="0"/>
        </w:tabs>
        <w:spacing w:line="276" w:lineRule="auto"/>
        <w:ind w:left="0" w:firstLine="0"/>
        <w:rPr>
          <w:rFonts w:asciiTheme="minorHAnsi" w:hAnsiTheme="minorHAnsi" w:cstheme="minorHAnsi"/>
          <w:b/>
          <w:bCs/>
          <w:color w:val="000000"/>
        </w:rPr>
      </w:pPr>
      <w:r w:rsidRPr="00941F67">
        <w:rPr>
          <w:rFonts w:asciiTheme="minorHAnsi" w:hAnsiTheme="minorHAnsi" w:cstheme="minorHAnsi"/>
          <w:b/>
          <w:bCs/>
          <w:color w:val="000000"/>
        </w:rPr>
        <w:lastRenderedPageBreak/>
        <w:t>Restaurant manager accessing the application for the first time (see Fig.2):</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clicks the 'Movie title' drop-down list (1)</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clicks the 'Shot location' drop-down (2)</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clicks radius or range (3)</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after a few thoughtless attempts he realizes what the application is about</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 xml:space="preserve">realizes that his/her restaurant is not there and browses the page in search of sign-up information </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manager goes to 'Register/Sign-up' section</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fills out a form and submits it</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he/she is immediately redirected to a profile page</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he/she fills out the profile and submits it</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confirmation email is sent to the given email address</w:t>
      </w:r>
    </w:p>
    <w:p w:rsidR="00E75C58" w:rsidRPr="00941F67" w:rsidRDefault="00E75C58" w:rsidP="00941F67">
      <w:pPr>
        <w:pStyle w:val="ListParagraph"/>
        <w:numPr>
          <w:ilvl w:val="1"/>
          <w:numId w:val="5"/>
        </w:numPr>
        <w:tabs>
          <w:tab w:val="left" w:pos="0"/>
        </w:tabs>
        <w:spacing w:after="82" w:line="276" w:lineRule="auto"/>
        <w:ind w:left="709"/>
        <w:rPr>
          <w:rFonts w:asciiTheme="minorHAnsi" w:hAnsiTheme="minorHAnsi" w:cstheme="minorHAnsi"/>
          <w:color w:val="000000"/>
        </w:rPr>
      </w:pPr>
      <w:r w:rsidRPr="00941F67">
        <w:rPr>
          <w:rFonts w:asciiTheme="minorHAnsi" w:hAnsiTheme="minorHAnsi" w:cstheme="minorHAnsi"/>
          <w:color w:val="000000"/>
        </w:rPr>
        <w:t xml:space="preserve">goes back to search area </w:t>
      </w: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i/>
          <w:iCs/>
        </w:rPr>
      </w:pPr>
      <w:r w:rsidRPr="00941F67">
        <w:rPr>
          <w:rFonts w:asciiTheme="minorHAnsi" w:hAnsiTheme="minorHAnsi" w:cstheme="minorHAnsi"/>
        </w:rPr>
        <w:tab/>
      </w:r>
      <w:r w:rsidRPr="00941F67">
        <w:rPr>
          <w:rFonts w:asciiTheme="minorHAnsi" w:hAnsiTheme="minorHAnsi" w:cstheme="minorHAnsi"/>
          <w:b/>
          <w:bCs/>
          <w:i/>
          <w:iCs/>
        </w:rPr>
        <w:t>Fig. 2</w:t>
      </w:r>
    </w:p>
    <w:p w:rsidR="00E75C58" w:rsidRPr="00941F67" w:rsidRDefault="00E75C58" w:rsidP="00941F67">
      <w:pPr>
        <w:pStyle w:val="BodyText"/>
        <w:tabs>
          <w:tab w:val="left" w:pos="0"/>
        </w:tabs>
        <w:spacing w:after="82" w:line="276" w:lineRule="auto"/>
        <w:rPr>
          <w:rFonts w:asciiTheme="minorHAnsi" w:hAnsiTheme="minorHAnsi" w:cstheme="minorHAnsi"/>
          <w:b/>
          <w:bCs/>
          <w:i/>
          <w:iCs/>
        </w:rPr>
      </w:pPr>
      <w:r w:rsidRPr="00941F67">
        <w:rPr>
          <w:rFonts w:asciiTheme="minorHAnsi" w:hAnsiTheme="minorHAnsi" w:cstheme="minorHAnsi"/>
          <w:b/>
          <w:bCs/>
          <w:i/>
          <w:iCs/>
        </w:rPr>
        <w:tab/>
      </w: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noProof/>
          <w:lang w:val="en-IE" w:eastAsia="en-IE"/>
        </w:rPr>
        <w:drawing>
          <wp:anchor distT="0" distB="0" distL="0" distR="0" simplePos="0" relativeHeight="251661312" behindDoc="0" locked="0" layoutInCell="1" allowOverlap="1">
            <wp:simplePos x="0" y="0"/>
            <wp:positionH relativeFrom="column">
              <wp:align>center</wp:align>
            </wp:positionH>
            <wp:positionV relativeFrom="paragraph">
              <wp:posOffset>338455</wp:posOffset>
            </wp:positionV>
            <wp:extent cx="5806440" cy="5315585"/>
            <wp:effectExtent l="1905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806440" cy="5315585"/>
                    </a:xfrm>
                    <a:prstGeom prst="rect">
                      <a:avLst/>
                    </a:prstGeom>
                    <a:solidFill>
                      <a:srgbClr val="FFFFFF"/>
                    </a:solidFill>
                    <a:ln w="9525">
                      <a:noFill/>
                      <a:miter lim="800000"/>
                      <a:headEnd/>
                      <a:tailEnd/>
                    </a:ln>
                  </pic:spPr>
                </pic:pic>
              </a:graphicData>
            </a:graphic>
          </wp:anchor>
        </w:drawing>
      </w:r>
    </w:p>
    <w:p w:rsidR="00E75C58" w:rsidRPr="00941F67" w:rsidRDefault="00E75C58" w:rsidP="00941F67">
      <w:pPr>
        <w:numPr>
          <w:ilvl w:val="0"/>
          <w:numId w:val="1"/>
        </w:numPr>
        <w:tabs>
          <w:tab w:val="clear" w:pos="720"/>
          <w:tab w:val="left" w:pos="0"/>
        </w:tabs>
        <w:spacing w:line="276" w:lineRule="auto"/>
        <w:ind w:left="0" w:firstLine="0"/>
        <w:rPr>
          <w:rFonts w:asciiTheme="minorHAnsi" w:hAnsiTheme="minorHAnsi" w:cstheme="minorHAnsi"/>
          <w:b/>
          <w:bCs/>
          <w:color w:val="000000"/>
        </w:rPr>
      </w:pPr>
      <w:r w:rsidRPr="00941F67">
        <w:rPr>
          <w:rFonts w:asciiTheme="minorHAnsi" w:hAnsiTheme="minorHAnsi" w:cstheme="minorHAnsi"/>
          <w:b/>
          <w:bCs/>
          <w:color w:val="000000"/>
        </w:rPr>
        <w:lastRenderedPageBreak/>
        <w:t>Restaurant manager accessing the site/application the n-</w:t>
      </w:r>
      <w:proofErr w:type="spellStart"/>
      <w:r w:rsidRPr="00941F67">
        <w:rPr>
          <w:rFonts w:asciiTheme="minorHAnsi" w:hAnsiTheme="minorHAnsi" w:cstheme="minorHAnsi"/>
          <w:b/>
          <w:bCs/>
          <w:color w:val="000000"/>
        </w:rPr>
        <w:t>th</w:t>
      </w:r>
      <w:proofErr w:type="spellEnd"/>
      <w:r w:rsidRPr="00941F67">
        <w:rPr>
          <w:rFonts w:asciiTheme="minorHAnsi" w:hAnsiTheme="minorHAnsi" w:cstheme="minorHAnsi"/>
          <w:b/>
          <w:bCs/>
          <w:color w:val="000000"/>
        </w:rPr>
        <w:t xml:space="preserve"> time to update the restaurant's profile (see Fig.3):</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goes straight to login section</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updates opening hours, cuisine type and the menu</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saves changes</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 xml:space="preserve">goes to the search page and selects movie </w:t>
      </w:r>
      <w:proofErr w:type="spellStart"/>
      <w:r w:rsidRPr="00941F67">
        <w:rPr>
          <w:rFonts w:asciiTheme="minorHAnsi" w:hAnsiTheme="minorHAnsi" w:cstheme="minorHAnsi"/>
          <w:color w:val="000000"/>
        </w:rPr>
        <w:t>title,location</w:t>
      </w:r>
      <w:proofErr w:type="spellEnd"/>
      <w:r w:rsidRPr="00941F67">
        <w:rPr>
          <w:rFonts w:asciiTheme="minorHAnsi" w:hAnsiTheme="minorHAnsi" w:cstheme="minorHAnsi"/>
          <w:color w:val="000000"/>
        </w:rPr>
        <w:t xml:space="preserve"> and radius to bring up a selection of restaurants </w:t>
      </w:r>
    </w:p>
    <w:p w:rsidR="00E75C58" w:rsidRPr="00941F67" w:rsidRDefault="00E75C58" w:rsidP="00941F67">
      <w:pPr>
        <w:pStyle w:val="ListParagraph"/>
        <w:numPr>
          <w:ilvl w:val="1"/>
          <w:numId w:val="5"/>
        </w:numPr>
        <w:tabs>
          <w:tab w:val="left" w:pos="0"/>
        </w:tabs>
        <w:spacing w:after="82" w:line="276" w:lineRule="auto"/>
        <w:ind w:left="709"/>
        <w:rPr>
          <w:rFonts w:asciiTheme="minorHAnsi" w:hAnsiTheme="minorHAnsi" w:cstheme="minorHAnsi"/>
          <w:color w:val="000000"/>
        </w:rPr>
      </w:pPr>
      <w:r w:rsidRPr="00941F67">
        <w:rPr>
          <w:rFonts w:asciiTheme="minorHAnsi" w:hAnsiTheme="minorHAnsi" w:cstheme="minorHAnsi"/>
          <w:color w:val="000000"/>
        </w:rPr>
        <w:t>reviews the profile of his/her restaurant for submitted updates</w:t>
      </w:r>
    </w:p>
    <w:p w:rsidR="00E75C58" w:rsidRPr="00941F67" w:rsidRDefault="00E75C58" w:rsidP="00941F67">
      <w:pPr>
        <w:tabs>
          <w:tab w:val="left" w:pos="0"/>
        </w:tabs>
        <w:spacing w:after="82" w:line="276" w:lineRule="auto"/>
        <w:rPr>
          <w:rFonts w:asciiTheme="minorHAnsi" w:hAnsiTheme="minorHAnsi" w:cstheme="minorHAnsi"/>
          <w:color w:val="000000"/>
        </w:rPr>
      </w:pPr>
    </w:p>
    <w:p w:rsidR="00E75C58" w:rsidRPr="00941F67" w:rsidRDefault="00E75C58" w:rsidP="00941F67">
      <w:pPr>
        <w:tabs>
          <w:tab w:val="left" w:pos="0"/>
        </w:tabs>
        <w:spacing w:after="82" w:line="276" w:lineRule="auto"/>
        <w:rPr>
          <w:rFonts w:asciiTheme="minorHAnsi" w:hAnsiTheme="minorHAnsi" w:cstheme="minorHAnsi"/>
          <w:b/>
          <w:bCs/>
          <w:i/>
          <w:iCs/>
          <w:color w:val="000000"/>
        </w:rPr>
      </w:pPr>
      <w:r w:rsidRPr="00941F67">
        <w:rPr>
          <w:rFonts w:asciiTheme="minorHAnsi" w:hAnsiTheme="minorHAnsi" w:cstheme="minorHAnsi"/>
          <w:b/>
          <w:bCs/>
          <w:i/>
          <w:iCs/>
          <w:color w:val="000000"/>
        </w:rPr>
        <w:t>Fig.3</w:t>
      </w:r>
    </w:p>
    <w:p w:rsidR="00E75C58" w:rsidRPr="00941F67" w:rsidRDefault="00E75C58" w:rsidP="00941F67">
      <w:pPr>
        <w:tabs>
          <w:tab w:val="left" w:pos="0"/>
        </w:tabs>
        <w:spacing w:after="82" w:line="276" w:lineRule="auto"/>
        <w:rPr>
          <w:rFonts w:asciiTheme="minorHAnsi" w:hAnsiTheme="minorHAnsi" w:cstheme="minorHAnsi"/>
          <w:b/>
          <w:bCs/>
          <w:i/>
          <w:iCs/>
          <w:color w:val="000000"/>
        </w:rPr>
      </w:pPr>
      <w:r w:rsidRPr="00941F67">
        <w:rPr>
          <w:rFonts w:asciiTheme="minorHAnsi" w:hAnsiTheme="minorHAnsi" w:cstheme="minorHAnsi"/>
          <w:noProof/>
          <w:lang w:val="en-IE" w:eastAsia="en-IE"/>
        </w:rPr>
        <w:drawing>
          <wp:anchor distT="0" distB="0" distL="0" distR="0" simplePos="0" relativeHeight="251662336" behindDoc="0" locked="0" layoutInCell="1" allowOverlap="1">
            <wp:simplePos x="0" y="0"/>
            <wp:positionH relativeFrom="column">
              <wp:align>center</wp:align>
            </wp:positionH>
            <wp:positionV relativeFrom="paragraph">
              <wp:posOffset>52070</wp:posOffset>
            </wp:positionV>
            <wp:extent cx="5662295" cy="5183505"/>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62295" cy="5183505"/>
                    </a:xfrm>
                    <a:prstGeom prst="rect">
                      <a:avLst/>
                    </a:prstGeom>
                    <a:solidFill>
                      <a:srgbClr val="FFFFFF"/>
                    </a:solidFill>
                    <a:ln w="9525">
                      <a:noFill/>
                      <a:miter lim="800000"/>
                      <a:headEnd/>
                      <a:tailEnd/>
                    </a:ln>
                  </pic:spPr>
                </pic:pic>
              </a:graphicData>
            </a:graphic>
          </wp:anchor>
        </w:drawing>
      </w: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numPr>
          <w:ilvl w:val="0"/>
          <w:numId w:val="1"/>
        </w:numPr>
        <w:tabs>
          <w:tab w:val="clear" w:pos="720"/>
          <w:tab w:val="left" w:pos="0"/>
        </w:tabs>
        <w:spacing w:line="276" w:lineRule="auto"/>
        <w:ind w:left="0" w:firstLine="0"/>
        <w:rPr>
          <w:rFonts w:asciiTheme="minorHAnsi" w:hAnsiTheme="minorHAnsi" w:cstheme="minorHAnsi"/>
          <w:b/>
          <w:bCs/>
          <w:color w:val="000000"/>
        </w:rPr>
      </w:pPr>
      <w:r w:rsidRPr="00941F67">
        <w:rPr>
          <w:rFonts w:asciiTheme="minorHAnsi" w:hAnsiTheme="minorHAnsi" w:cstheme="minorHAnsi"/>
          <w:b/>
          <w:bCs/>
          <w:color w:val="000000"/>
        </w:rPr>
        <w:lastRenderedPageBreak/>
        <w:t>Tourist playing with application (see Fig.4):</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goes to register/sign-up section</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fills out the details</w:t>
      </w:r>
    </w:p>
    <w:p w:rsidR="00E75C58" w:rsidRPr="00941F67" w:rsidRDefault="00E75C58" w:rsidP="00941F67">
      <w:pPr>
        <w:pStyle w:val="ListParagraph"/>
        <w:numPr>
          <w:ilvl w:val="1"/>
          <w:numId w:val="5"/>
        </w:numPr>
        <w:tabs>
          <w:tab w:val="left" w:pos="0"/>
        </w:tabs>
        <w:spacing w:line="276" w:lineRule="auto"/>
        <w:ind w:left="709"/>
        <w:rPr>
          <w:rFonts w:asciiTheme="minorHAnsi" w:hAnsiTheme="minorHAnsi" w:cstheme="minorHAnsi"/>
          <w:color w:val="000000"/>
        </w:rPr>
      </w:pPr>
      <w:r w:rsidRPr="00941F67">
        <w:rPr>
          <w:rFonts w:asciiTheme="minorHAnsi" w:hAnsiTheme="minorHAnsi" w:cstheme="minorHAnsi"/>
          <w:color w:val="000000"/>
        </w:rPr>
        <w:t>registration form is validated (although no validation against the list of already existing restaurants will be implemented unless many such random 'stub/dummy' registrations occur) against  SQL and JavaScript injection, also the address and email input have to be impeccable</w:t>
      </w:r>
    </w:p>
    <w:p w:rsidR="00E75C58" w:rsidRPr="00941F67" w:rsidRDefault="00E75C58" w:rsidP="00941F67">
      <w:pPr>
        <w:pStyle w:val="ListParagraph"/>
        <w:numPr>
          <w:ilvl w:val="1"/>
          <w:numId w:val="5"/>
        </w:numPr>
        <w:tabs>
          <w:tab w:val="left" w:pos="0"/>
        </w:tabs>
        <w:spacing w:after="82" w:line="276" w:lineRule="auto"/>
        <w:ind w:left="709"/>
        <w:rPr>
          <w:rFonts w:asciiTheme="minorHAnsi" w:hAnsiTheme="minorHAnsi" w:cstheme="minorHAnsi"/>
          <w:color w:val="000000"/>
        </w:rPr>
      </w:pPr>
      <w:r w:rsidRPr="00941F67">
        <w:rPr>
          <w:rFonts w:asciiTheme="minorHAnsi" w:hAnsiTheme="minorHAnsi" w:cstheme="minorHAnsi"/>
          <w:color w:val="000000"/>
        </w:rPr>
        <w:t>form is submitted and notification sent to application administrator</w:t>
      </w:r>
    </w:p>
    <w:p w:rsidR="00E75C58" w:rsidRPr="00941F67" w:rsidRDefault="00E75C58" w:rsidP="00941F67">
      <w:pPr>
        <w:tabs>
          <w:tab w:val="left" w:pos="0"/>
        </w:tabs>
        <w:spacing w:after="82" w:line="276" w:lineRule="auto"/>
        <w:rPr>
          <w:rFonts w:asciiTheme="minorHAnsi" w:hAnsiTheme="minorHAnsi" w:cstheme="minorHAnsi"/>
          <w:b/>
          <w:bCs/>
          <w:i/>
          <w:iCs/>
          <w:color w:val="000000"/>
        </w:rPr>
      </w:pPr>
      <w:r w:rsidRPr="00941F67">
        <w:rPr>
          <w:rFonts w:asciiTheme="minorHAnsi" w:hAnsiTheme="minorHAnsi" w:cstheme="minorHAnsi"/>
          <w:b/>
          <w:bCs/>
          <w:i/>
          <w:iCs/>
          <w:color w:val="000000"/>
        </w:rPr>
        <w:t>Fig.4</w:t>
      </w:r>
    </w:p>
    <w:p w:rsidR="00E75C58" w:rsidRPr="00941F67" w:rsidRDefault="00E75C58" w:rsidP="00941F67">
      <w:pPr>
        <w:tabs>
          <w:tab w:val="left" w:pos="0"/>
        </w:tabs>
        <w:spacing w:after="82" w:line="276" w:lineRule="auto"/>
        <w:rPr>
          <w:rFonts w:asciiTheme="minorHAnsi" w:hAnsiTheme="minorHAnsi" w:cstheme="minorHAnsi"/>
          <w:b/>
          <w:bCs/>
          <w:i/>
          <w:iCs/>
          <w:color w:val="000000"/>
        </w:rPr>
      </w:pPr>
      <w:r w:rsidRPr="00941F67">
        <w:rPr>
          <w:rFonts w:asciiTheme="minorHAnsi" w:hAnsiTheme="minorHAnsi" w:cstheme="minorHAnsi"/>
          <w:noProof/>
          <w:lang w:val="en-IE" w:eastAsia="en-IE"/>
        </w:rPr>
        <w:drawing>
          <wp:anchor distT="0" distB="0" distL="0" distR="0" simplePos="0" relativeHeight="251663360" behindDoc="0" locked="0" layoutInCell="1" allowOverlap="1">
            <wp:simplePos x="0" y="0"/>
            <wp:positionH relativeFrom="column">
              <wp:align>center</wp:align>
            </wp:positionH>
            <wp:positionV relativeFrom="paragraph">
              <wp:posOffset>52070</wp:posOffset>
            </wp:positionV>
            <wp:extent cx="5662295" cy="5088890"/>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662295" cy="5088890"/>
                    </a:xfrm>
                    <a:prstGeom prst="rect">
                      <a:avLst/>
                    </a:prstGeom>
                    <a:solidFill>
                      <a:srgbClr val="FFFFFF"/>
                    </a:solidFill>
                    <a:ln w="9525">
                      <a:noFill/>
                      <a:miter lim="800000"/>
                      <a:headEnd/>
                      <a:tailEnd/>
                    </a:ln>
                  </pic:spPr>
                </pic:pic>
              </a:graphicData>
            </a:graphic>
          </wp:anchor>
        </w:drawing>
      </w:r>
    </w:p>
    <w:p w:rsidR="00E75C58" w:rsidRPr="00941F67" w:rsidRDefault="00E75C58" w:rsidP="00941F67">
      <w:pPr>
        <w:tabs>
          <w:tab w:val="left" w:pos="0"/>
        </w:tabs>
        <w:spacing w:after="82" w:line="276" w:lineRule="auto"/>
        <w:rPr>
          <w:rFonts w:asciiTheme="minorHAnsi" w:hAnsiTheme="minorHAnsi" w:cstheme="minorHAnsi"/>
          <w:color w:val="000000"/>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Default="00E75C58" w:rsidP="00941F67">
      <w:pPr>
        <w:pStyle w:val="Heading1"/>
      </w:pPr>
      <w:bookmarkStart w:id="7" w:name="_Toc331201172"/>
      <w:r w:rsidRPr="00941F67">
        <w:lastRenderedPageBreak/>
        <w:t>Architectural approach</w:t>
      </w:r>
      <w:bookmarkEnd w:id="7"/>
      <w:r w:rsidRPr="00941F67">
        <w:t xml:space="preserve"> </w:t>
      </w:r>
    </w:p>
    <w:p w:rsidR="00941F67" w:rsidRPr="00941F67" w:rsidRDefault="00941F67" w:rsidP="00941F67">
      <w:pPr>
        <w:pStyle w:val="BodyText"/>
        <w:rPr>
          <w:lang w:val="en-IE" w:eastAsia="hi-IN" w:bidi="hi-IN"/>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The application follows a 5-tier structure. On the bottom-most level is the database. This provides the persistence of data, namely Film Locations and their dependent objects, and Restaurants and their dependent objects. The Film Locations objects contain lists of specific Locations, each of which contains a Point object. The Point object is a pair of coordinates. This model is referenced by both the Location object and the Restaurant object.</w:t>
      </w:r>
    </w:p>
    <w:p w:rsidR="00E75C58" w:rsidRPr="00941F67" w:rsidRDefault="00E75C58" w:rsidP="00941F67">
      <w:pPr>
        <w:pStyle w:val="BodyText"/>
        <w:tabs>
          <w:tab w:val="left" w:pos="0"/>
        </w:tabs>
        <w:spacing w:after="82" w:line="276" w:lineRule="auto"/>
        <w:rPr>
          <w:rFonts w:asciiTheme="minorHAnsi" w:hAnsiTheme="minorHAnsi" w:cstheme="minorHAnsi"/>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These models are used to represent existing constructs, as per OOP standards. The Restaurant object, for example contains details that one would expect representative of a restaurant, cuisine type, quality, etc., in addition to physical aspects such as the Address, held in a separate model.</w:t>
      </w:r>
    </w:p>
    <w:p w:rsidR="00E75C58" w:rsidRPr="00941F67" w:rsidRDefault="00E75C58" w:rsidP="00941F67">
      <w:pPr>
        <w:pStyle w:val="BodyText"/>
        <w:tabs>
          <w:tab w:val="left" w:pos="0"/>
        </w:tabs>
        <w:spacing w:after="82" w:line="276" w:lineRule="auto"/>
        <w:rPr>
          <w:rFonts w:asciiTheme="minorHAnsi" w:hAnsiTheme="minorHAnsi" w:cstheme="minorHAnsi"/>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 xml:space="preserve">Each model is mapped to a table in the database using </w:t>
      </w:r>
      <w:proofErr w:type="spellStart"/>
      <w:r w:rsidRPr="00941F67">
        <w:rPr>
          <w:rFonts w:asciiTheme="minorHAnsi" w:hAnsiTheme="minorHAnsi" w:cstheme="minorHAnsi"/>
        </w:rPr>
        <w:t>EntityFramework</w:t>
      </w:r>
      <w:proofErr w:type="spellEnd"/>
      <w:r w:rsidRPr="00941F67">
        <w:rPr>
          <w:rFonts w:asciiTheme="minorHAnsi" w:hAnsiTheme="minorHAnsi" w:cstheme="minorHAnsi"/>
        </w:rPr>
        <w:t xml:space="preserve">, an ORM tool designed for use with C#. The </w:t>
      </w:r>
      <w:proofErr w:type="spellStart"/>
      <w:r w:rsidRPr="00941F67">
        <w:rPr>
          <w:rFonts w:asciiTheme="minorHAnsi" w:hAnsiTheme="minorHAnsi" w:cstheme="minorHAnsi"/>
        </w:rPr>
        <w:t>EntityFramework</w:t>
      </w:r>
      <w:proofErr w:type="spellEnd"/>
      <w:r w:rsidRPr="00941F67">
        <w:rPr>
          <w:rFonts w:asciiTheme="minorHAnsi" w:hAnsiTheme="minorHAnsi" w:cstheme="minorHAnsi"/>
        </w:rPr>
        <w:t xml:space="preserve"> provides Domain Model persistence. It looks after the relational mapping of inter-object relationships and the way that they are stored in the application. Due to the scale of the application and the code-first model with basic relationships, impedance mismatch was not an issue in developing the lower-tier structure.</w:t>
      </w:r>
    </w:p>
    <w:p w:rsidR="00E75C58" w:rsidRPr="00941F67" w:rsidRDefault="00E75C58" w:rsidP="00941F67">
      <w:pPr>
        <w:pStyle w:val="BodyText"/>
        <w:tabs>
          <w:tab w:val="left" w:pos="0"/>
        </w:tabs>
        <w:spacing w:after="82" w:line="276" w:lineRule="auto"/>
        <w:rPr>
          <w:rFonts w:asciiTheme="minorHAnsi" w:hAnsiTheme="minorHAnsi" w:cstheme="minorHAnsi"/>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Object Models are accessed through the second tier, the Data Access Layer (DAL). This layer provides a level of abstraction from the data models, providing a one-stop-shop for access methods including ‘CRUD’ functionality. A design decision was taken here to include the object creation functionality within the DAL. This means that constituent parts of objects, i.e. names, coordinates etc., are passed into the DAL methods, constructed into objects and then persisted. The reasoning behind this decision was to retain a clean space for logic in the Business Logic Layer.</w:t>
      </w:r>
    </w:p>
    <w:p w:rsidR="00E75C58" w:rsidRPr="00941F67" w:rsidRDefault="00E75C58" w:rsidP="00941F67">
      <w:pPr>
        <w:pStyle w:val="BodyText"/>
        <w:tabs>
          <w:tab w:val="left" w:pos="0"/>
        </w:tabs>
        <w:spacing w:after="82" w:line="276" w:lineRule="auto"/>
        <w:rPr>
          <w:rFonts w:asciiTheme="minorHAnsi" w:hAnsiTheme="minorHAnsi" w:cstheme="minorHAnsi"/>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 xml:space="preserve">As mentioned, the Point model is separate from both main models but also referenced by both. This is to make data processing more fluent in the Business Logic Layer (BLL). Here </w:t>
      </w:r>
      <w:proofErr w:type="spellStart"/>
      <w:r w:rsidRPr="00941F67">
        <w:rPr>
          <w:rFonts w:asciiTheme="minorHAnsi" w:hAnsiTheme="minorHAnsi" w:cstheme="minorHAnsi"/>
        </w:rPr>
        <w:t>ViewModels</w:t>
      </w:r>
      <w:proofErr w:type="spellEnd"/>
      <w:r w:rsidRPr="00941F67">
        <w:rPr>
          <w:rFonts w:asciiTheme="minorHAnsi" w:hAnsiTheme="minorHAnsi" w:cstheme="minorHAnsi"/>
        </w:rPr>
        <w:t xml:space="preserve"> are received from the top-most two tiers and broken out into their constituent parts. These parts, depending on the required action, are then passed to the DAL for management and persistence or passed into the Location Calculator (through the Restaurant Finder) for processing. This tool uses the Point object of the incoming Location to search through the existing persisted Restaurants matching the Restaurant’s coordinates against those of the Location to find Restaurants within a given radius. This functionality uses the algorithm in the Location Calculator.</w:t>
      </w:r>
    </w:p>
    <w:p w:rsidR="00E75C58" w:rsidRPr="00941F67" w:rsidRDefault="00E75C58" w:rsidP="00941F67">
      <w:pPr>
        <w:pStyle w:val="BodyText"/>
        <w:tabs>
          <w:tab w:val="left" w:pos="0"/>
        </w:tabs>
        <w:spacing w:after="82" w:line="276" w:lineRule="auto"/>
        <w:rPr>
          <w:rFonts w:asciiTheme="minorHAnsi" w:hAnsiTheme="minorHAnsi" w:cstheme="minorHAnsi"/>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 xml:space="preserve">Above the BBL lie the Presentation and View/Client-Side layers. These have their own </w:t>
      </w:r>
      <w:proofErr w:type="spellStart"/>
      <w:r w:rsidRPr="00941F67">
        <w:rPr>
          <w:rFonts w:asciiTheme="minorHAnsi" w:hAnsiTheme="minorHAnsi" w:cstheme="minorHAnsi"/>
        </w:rPr>
        <w:t>ViewModel</w:t>
      </w:r>
      <w:proofErr w:type="spellEnd"/>
      <w:r w:rsidRPr="00941F67">
        <w:rPr>
          <w:rFonts w:asciiTheme="minorHAnsi" w:hAnsiTheme="minorHAnsi" w:cstheme="minorHAnsi"/>
        </w:rPr>
        <w:t xml:space="preserve"> constructs that convey subsets of information between the UI and the BLL. Manipulation of these objects is performed in the BLL, calling persisted objects through the DAL when required.</w:t>
      </w:r>
    </w:p>
    <w:p w:rsidR="00E75C58" w:rsidRPr="00941F67" w:rsidRDefault="00E75C58" w:rsidP="00941F67">
      <w:pPr>
        <w:pStyle w:val="BodyText"/>
        <w:tabs>
          <w:tab w:val="left" w:pos="0"/>
        </w:tabs>
        <w:spacing w:after="82" w:line="276" w:lineRule="auto"/>
        <w:rPr>
          <w:rFonts w:asciiTheme="minorHAnsi" w:hAnsiTheme="minorHAnsi" w:cstheme="minorHAnsi"/>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 xml:space="preserve">This layered application architecture allows a clearly exposed workflow. Maintenance is made easier by defining subsets of functionality in set levels of the architecture. There is a clear </w:t>
      </w:r>
      <w:r w:rsidRPr="00941F67">
        <w:rPr>
          <w:rFonts w:asciiTheme="minorHAnsi" w:hAnsiTheme="minorHAnsi" w:cstheme="minorHAnsi"/>
        </w:rPr>
        <w:lastRenderedPageBreak/>
        <w:t>separation of concerns enabling replacement of sets of functionality without excessive side-effects. The application makes extensive use of OOP principles in order to keep datasets in strict cohesion with relative elements while retaining a loosely coupled relationship with other datasets. The general communication style between layers and objects is the call-and-return style. This enables flexibility within the application.</w:t>
      </w:r>
    </w:p>
    <w:p w:rsidR="00E75C58" w:rsidRPr="00941F67" w:rsidRDefault="00E75C58" w:rsidP="00941F67">
      <w:pPr>
        <w:tabs>
          <w:tab w:val="left" w:pos="0"/>
        </w:tabs>
        <w:spacing w:line="276" w:lineRule="auto"/>
        <w:rPr>
          <w:rFonts w:asciiTheme="minorHAnsi" w:hAnsiTheme="minorHAnsi" w:cstheme="minorHAnsi"/>
        </w:rPr>
      </w:pPr>
    </w:p>
    <w:p w:rsidR="00E75C58" w:rsidRPr="00941F67" w:rsidRDefault="00E75C58" w:rsidP="00941F67">
      <w:pPr>
        <w:pStyle w:val="Heading3"/>
      </w:pPr>
      <w:bookmarkStart w:id="8" w:name="_Toc331201173"/>
      <w:r w:rsidRPr="00941F67">
        <w:t>Data Model Examples</w:t>
      </w:r>
      <w:bookmarkEnd w:id="8"/>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 xml:space="preserve">The data model consists of two main classes Restaurant and </w:t>
      </w:r>
      <w:proofErr w:type="spellStart"/>
      <w:r w:rsidRPr="00941F67">
        <w:rPr>
          <w:rFonts w:asciiTheme="minorHAnsi" w:hAnsiTheme="minorHAnsi" w:cstheme="minorHAnsi"/>
        </w:rPr>
        <w:t>FilmLocations</w:t>
      </w:r>
      <w:proofErr w:type="spellEnd"/>
      <w:r w:rsidRPr="00941F67">
        <w:rPr>
          <w:rFonts w:asciiTheme="minorHAnsi" w:hAnsiTheme="minorHAnsi" w:cstheme="minorHAnsi"/>
        </w:rPr>
        <w:t xml:space="preserve"> both shown below in simplified C#:</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0000FF"/>
          <w:kern w:val="0"/>
          <w:lang w:val="en-IE" w:eastAsia="en-IE"/>
        </w:rPr>
        <w:t>class</w:t>
      </w:r>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Restaurant</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color w:val="0000FF"/>
          <w:kern w:val="0"/>
          <w:lang w:val="en-IE" w:eastAsia="en-IE"/>
        </w:rPr>
        <w:t>int</w:t>
      </w:r>
      <w:proofErr w:type="spellEnd"/>
      <w:r w:rsidRPr="00941F67">
        <w:rPr>
          <w:rFonts w:asciiTheme="minorHAnsi" w:eastAsia="Times New Roman" w:hAnsiTheme="minorHAnsi" w:cstheme="minorHAnsi"/>
          <w:kern w:val="0"/>
          <w:lang w:val="en-IE" w:eastAsia="en-IE"/>
        </w:rPr>
        <w:t xml:space="preserve"> Id;</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String</w:t>
      </w:r>
      <w:r w:rsidRPr="00941F67">
        <w:rPr>
          <w:rFonts w:asciiTheme="minorHAnsi" w:eastAsia="Times New Roman" w:hAnsiTheme="minorHAnsi" w:cstheme="minorHAnsi"/>
          <w:kern w:val="0"/>
          <w:lang w:val="en-IE" w:eastAsia="en-IE"/>
        </w:rPr>
        <w:t xml:space="preserve"> name;</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color w:val="0000FF"/>
          <w:kern w:val="0"/>
          <w:lang w:val="en-IE" w:eastAsia="en-IE"/>
        </w:rPr>
        <w:t>int</w:t>
      </w:r>
      <w:proofErr w:type="spellEnd"/>
      <w:r w:rsidRPr="00941F67">
        <w:rPr>
          <w:rFonts w:asciiTheme="minorHAnsi" w:eastAsia="Times New Roman" w:hAnsiTheme="minorHAnsi" w:cstheme="minorHAnsi"/>
          <w:kern w:val="0"/>
          <w:lang w:val="en-IE" w:eastAsia="en-IE"/>
        </w:rPr>
        <w:t xml:space="preserve"> cuisine;</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color w:val="0000FF"/>
          <w:kern w:val="0"/>
          <w:lang w:val="en-IE" w:eastAsia="en-IE"/>
        </w:rPr>
        <w:t>int</w:t>
      </w:r>
      <w:proofErr w:type="spellEnd"/>
      <w:r w:rsidRPr="00941F67">
        <w:rPr>
          <w:rFonts w:asciiTheme="minorHAnsi" w:eastAsia="Times New Roman" w:hAnsiTheme="minorHAnsi" w:cstheme="minorHAnsi"/>
          <w:kern w:val="0"/>
          <w:lang w:val="en-IE" w:eastAsia="en-IE"/>
        </w:rPr>
        <w:t xml:space="preserve"> fanciness;</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String</w:t>
      </w:r>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kern w:val="0"/>
          <w:lang w:val="en-IE" w:eastAsia="en-IE"/>
        </w:rPr>
        <w:t>websiteUrl</w:t>
      </w:r>
      <w:proofErr w:type="spellEnd"/>
      <w:r w:rsidRPr="00941F67">
        <w:rPr>
          <w:rFonts w:asciiTheme="minorHAnsi" w:eastAsia="Times New Roman" w:hAnsiTheme="minorHAnsi" w:cstheme="minorHAnsi"/>
          <w:kern w:val="0"/>
          <w:lang w:val="en-IE" w:eastAsia="en-IE"/>
        </w:rPr>
        <w:t>;</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Address</w:t>
      </w:r>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kern w:val="0"/>
          <w:lang w:val="en-IE" w:eastAsia="en-IE"/>
        </w:rPr>
        <w:t>address</w:t>
      </w:r>
      <w:proofErr w:type="spellEnd"/>
      <w:r w:rsidRPr="00941F67">
        <w:rPr>
          <w:rFonts w:asciiTheme="minorHAnsi" w:eastAsia="Times New Roman" w:hAnsiTheme="minorHAnsi" w:cstheme="minorHAnsi"/>
          <w:kern w:val="0"/>
          <w:lang w:val="en-IE" w:eastAsia="en-IE"/>
        </w:rPr>
        <w:t>;</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Point</w:t>
      </w:r>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kern w:val="0"/>
          <w:lang w:val="en-IE" w:eastAsia="en-IE"/>
        </w:rPr>
        <w:t>point</w:t>
      </w:r>
      <w:proofErr w:type="spellEnd"/>
      <w:r w:rsidRPr="00941F67">
        <w:rPr>
          <w:rFonts w:asciiTheme="minorHAnsi" w:eastAsia="Times New Roman" w:hAnsiTheme="minorHAnsi" w:cstheme="minorHAnsi"/>
          <w:kern w:val="0"/>
          <w:lang w:val="en-IE" w:eastAsia="en-IE"/>
        </w:rPr>
        <w:t>;</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0000FF"/>
          <w:kern w:val="0"/>
          <w:lang w:val="en-IE" w:eastAsia="en-IE"/>
        </w:rPr>
        <w:t>class</w:t>
      </w:r>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color w:val="2B91AF"/>
          <w:kern w:val="0"/>
          <w:lang w:val="en-IE" w:eastAsia="en-IE"/>
        </w:rPr>
        <w:t>FilmLocations</w:t>
      </w:r>
      <w:proofErr w:type="spellEnd"/>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color w:val="0000FF"/>
          <w:kern w:val="0"/>
          <w:lang w:val="en-IE" w:eastAsia="en-IE"/>
        </w:rPr>
        <w:t>int</w:t>
      </w:r>
      <w:proofErr w:type="spellEnd"/>
      <w:r w:rsidRPr="00941F67">
        <w:rPr>
          <w:rFonts w:asciiTheme="minorHAnsi" w:eastAsia="Times New Roman" w:hAnsiTheme="minorHAnsi" w:cstheme="minorHAnsi"/>
          <w:kern w:val="0"/>
          <w:lang w:val="en-IE" w:eastAsia="en-IE"/>
        </w:rPr>
        <w:t xml:space="preserve"> Id;</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0000FF"/>
          <w:kern w:val="0"/>
          <w:lang w:val="en-IE" w:eastAsia="en-IE"/>
        </w:rPr>
        <w:t>string</w:t>
      </w:r>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kern w:val="0"/>
          <w:lang w:val="en-IE" w:eastAsia="en-IE"/>
        </w:rPr>
        <w:t>filmTitle</w:t>
      </w:r>
      <w:proofErr w:type="spellEnd"/>
      <w:r w:rsidRPr="00941F67">
        <w:rPr>
          <w:rFonts w:asciiTheme="minorHAnsi" w:eastAsia="Times New Roman" w:hAnsiTheme="minorHAnsi" w:cstheme="minorHAnsi"/>
          <w:kern w:val="0"/>
          <w:lang w:val="en-IE" w:eastAsia="en-IE"/>
        </w:rPr>
        <w:t>;</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0000FF"/>
          <w:kern w:val="0"/>
          <w:lang w:val="en-IE" w:eastAsia="en-IE"/>
        </w:rPr>
        <w:t>virtual</w:t>
      </w:r>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color w:val="2B91AF"/>
          <w:kern w:val="0"/>
          <w:lang w:val="en-IE" w:eastAsia="en-IE"/>
        </w:rPr>
        <w:t>ICollection</w:t>
      </w:r>
      <w:proofErr w:type="spellEnd"/>
      <w:r w:rsidRPr="00941F67">
        <w:rPr>
          <w:rFonts w:asciiTheme="minorHAnsi" w:eastAsia="Times New Roman" w:hAnsiTheme="minorHAnsi" w:cstheme="minorHAnsi"/>
          <w:kern w:val="0"/>
          <w:lang w:val="en-IE" w:eastAsia="en-IE"/>
        </w:rPr>
        <w:t>&lt;</w:t>
      </w:r>
      <w:r w:rsidRPr="00941F67">
        <w:rPr>
          <w:rFonts w:asciiTheme="minorHAnsi" w:eastAsia="Times New Roman" w:hAnsiTheme="minorHAnsi" w:cstheme="minorHAnsi"/>
          <w:color w:val="2B91AF"/>
          <w:kern w:val="0"/>
          <w:lang w:val="en-IE" w:eastAsia="en-IE"/>
        </w:rPr>
        <w:t>Location</w:t>
      </w:r>
      <w:r w:rsidRPr="00941F67">
        <w:rPr>
          <w:rFonts w:asciiTheme="minorHAnsi" w:eastAsia="Times New Roman" w:hAnsiTheme="minorHAnsi" w:cstheme="minorHAnsi"/>
          <w:kern w:val="0"/>
          <w:lang w:val="en-IE" w:eastAsia="en-IE"/>
        </w:rPr>
        <w:t>&gt; locations;</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Each Restaurant has a name, and a cuisine (an integer with for example 1 = Chinese, 2 = French, 3 = Italian etc.). It has a “fanciness” which is a rating integer from 1 to 5. There is also a website URL, a postal address and a point location, both of which latter types are shown below in simplified C#.</w:t>
      </w:r>
    </w:p>
    <w:p w:rsidR="00E75C58" w:rsidRPr="00941F67" w:rsidRDefault="00E75C58" w:rsidP="00941F67">
      <w:pPr>
        <w:pStyle w:val="BodyText"/>
        <w:tabs>
          <w:tab w:val="left" w:pos="0"/>
        </w:tabs>
        <w:spacing w:after="82" w:line="276" w:lineRule="auto"/>
        <w:rPr>
          <w:rFonts w:asciiTheme="minorHAnsi" w:hAnsiTheme="minorHAnsi" w:cstheme="minorHAnsi"/>
        </w:rPr>
      </w:pP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0000FF"/>
          <w:kern w:val="0"/>
          <w:lang w:val="en-IE" w:eastAsia="en-IE"/>
        </w:rPr>
        <w:t>class</w:t>
      </w:r>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Address</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color w:val="0000FF"/>
          <w:kern w:val="0"/>
          <w:lang w:val="en-IE" w:eastAsia="en-IE"/>
        </w:rPr>
        <w:t>int</w:t>
      </w:r>
      <w:proofErr w:type="spellEnd"/>
      <w:r w:rsidRPr="00941F67">
        <w:rPr>
          <w:rFonts w:asciiTheme="minorHAnsi" w:eastAsia="Times New Roman" w:hAnsiTheme="minorHAnsi" w:cstheme="minorHAnsi"/>
          <w:kern w:val="0"/>
          <w:lang w:val="en-IE" w:eastAsia="en-IE"/>
        </w:rPr>
        <w:t xml:space="preserve"> Id;</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String</w:t>
      </w:r>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kern w:val="0"/>
          <w:lang w:val="en-IE" w:eastAsia="en-IE"/>
        </w:rPr>
        <w:t>houseNumber</w:t>
      </w:r>
      <w:proofErr w:type="spellEnd"/>
      <w:r w:rsidRPr="00941F67">
        <w:rPr>
          <w:rFonts w:asciiTheme="minorHAnsi" w:eastAsia="Times New Roman" w:hAnsiTheme="minorHAnsi" w:cstheme="minorHAnsi"/>
          <w:kern w:val="0"/>
          <w:lang w:val="en-IE" w:eastAsia="en-IE"/>
        </w:rPr>
        <w:t>;</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String</w:t>
      </w:r>
      <w:r w:rsidRPr="00941F67">
        <w:rPr>
          <w:rFonts w:asciiTheme="minorHAnsi" w:eastAsia="Times New Roman" w:hAnsiTheme="minorHAnsi" w:cstheme="minorHAnsi"/>
          <w:kern w:val="0"/>
          <w:lang w:val="en-IE" w:eastAsia="en-IE"/>
        </w:rPr>
        <w:t xml:space="preserve"> streetAddress1;</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String</w:t>
      </w:r>
      <w:r w:rsidRPr="00941F67">
        <w:rPr>
          <w:rFonts w:asciiTheme="minorHAnsi" w:eastAsia="Times New Roman" w:hAnsiTheme="minorHAnsi" w:cstheme="minorHAnsi"/>
          <w:kern w:val="0"/>
          <w:lang w:val="en-IE" w:eastAsia="en-IE"/>
        </w:rPr>
        <w:t xml:space="preserve"> streetAddress2;</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String</w:t>
      </w:r>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kern w:val="0"/>
          <w:lang w:val="en-IE" w:eastAsia="en-IE"/>
        </w:rPr>
        <w:t>zipCode</w:t>
      </w:r>
      <w:proofErr w:type="spellEnd"/>
      <w:r w:rsidRPr="00941F67">
        <w:rPr>
          <w:rFonts w:asciiTheme="minorHAnsi" w:eastAsia="Times New Roman" w:hAnsiTheme="minorHAnsi" w:cstheme="minorHAnsi"/>
          <w:kern w:val="0"/>
          <w:lang w:val="en-IE" w:eastAsia="en-IE"/>
        </w:rPr>
        <w:t>;</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String</w:t>
      </w:r>
      <w:r w:rsidRPr="00941F67">
        <w:rPr>
          <w:rFonts w:asciiTheme="minorHAnsi" w:eastAsia="Times New Roman" w:hAnsiTheme="minorHAnsi" w:cstheme="minorHAnsi"/>
          <w:kern w:val="0"/>
          <w:lang w:val="en-IE" w:eastAsia="en-IE"/>
        </w:rPr>
        <w:t xml:space="preserve"> city;</w:t>
      </w: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0000FF"/>
          <w:kern w:val="0"/>
          <w:lang w:val="en-IE" w:eastAsia="en-IE"/>
        </w:rPr>
        <w:t>class</w:t>
      </w:r>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Point</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lastRenderedPageBreak/>
        <w:t xml:space="preserve">    {</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color w:val="0000FF"/>
          <w:kern w:val="0"/>
          <w:lang w:val="en-IE" w:eastAsia="en-IE"/>
        </w:rPr>
        <w:t>int</w:t>
      </w:r>
      <w:proofErr w:type="spellEnd"/>
      <w:r w:rsidRPr="00941F67">
        <w:rPr>
          <w:rFonts w:asciiTheme="minorHAnsi" w:eastAsia="Times New Roman" w:hAnsiTheme="minorHAnsi" w:cstheme="minorHAnsi"/>
          <w:kern w:val="0"/>
          <w:lang w:val="en-IE" w:eastAsia="en-IE"/>
        </w:rPr>
        <w:t xml:space="preserve"> Id;</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0000FF"/>
          <w:kern w:val="0"/>
          <w:lang w:val="en-IE" w:eastAsia="en-IE"/>
        </w:rPr>
        <w:t>double</w:t>
      </w:r>
      <w:r w:rsidRPr="00941F67">
        <w:rPr>
          <w:rFonts w:asciiTheme="minorHAnsi" w:eastAsia="Times New Roman" w:hAnsiTheme="minorHAnsi" w:cstheme="minorHAnsi"/>
          <w:kern w:val="0"/>
          <w:lang w:val="en-IE" w:eastAsia="en-IE"/>
        </w:rPr>
        <w:t xml:space="preserve"> x;</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0000FF"/>
          <w:kern w:val="0"/>
          <w:lang w:val="en-IE" w:eastAsia="en-IE"/>
        </w:rPr>
        <w:t>double</w:t>
      </w:r>
      <w:r w:rsidRPr="00941F67">
        <w:rPr>
          <w:rFonts w:asciiTheme="minorHAnsi" w:eastAsia="Times New Roman" w:hAnsiTheme="minorHAnsi" w:cstheme="minorHAnsi"/>
          <w:kern w:val="0"/>
          <w:lang w:val="en-IE" w:eastAsia="en-IE"/>
        </w:rPr>
        <w:t xml:space="preserve"> y;</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 xml:space="preserve">The point is a geo-location consisting of longitude and latitude. This is used to compute the restaurants within a chosen distance of the selected Movie location. The Location class is shown below in simplified C#. It contains location text (such as “5th Avenue, Manhattan”) and a geo-location point. Each </w:t>
      </w:r>
      <w:proofErr w:type="spellStart"/>
      <w:r w:rsidRPr="00941F67">
        <w:rPr>
          <w:rFonts w:asciiTheme="minorHAnsi" w:hAnsiTheme="minorHAnsi" w:cstheme="minorHAnsi"/>
        </w:rPr>
        <w:t>FilmLocations</w:t>
      </w:r>
      <w:proofErr w:type="spellEnd"/>
      <w:r w:rsidRPr="00941F67">
        <w:rPr>
          <w:rFonts w:asciiTheme="minorHAnsi" w:hAnsiTheme="minorHAnsi" w:cstheme="minorHAnsi"/>
        </w:rPr>
        <w:t xml:space="preserve"> contains a collection of Location as one movie may have more than one shooting location.</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0000FF"/>
          <w:kern w:val="0"/>
          <w:lang w:val="en-IE" w:eastAsia="en-IE"/>
        </w:rPr>
        <w:t>class</w:t>
      </w:r>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Location</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color w:val="0000FF"/>
          <w:kern w:val="0"/>
          <w:lang w:val="en-IE" w:eastAsia="en-IE"/>
        </w:rPr>
        <w:t>int</w:t>
      </w:r>
      <w:proofErr w:type="spellEnd"/>
      <w:r w:rsidRPr="00941F67">
        <w:rPr>
          <w:rFonts w:asciiTheme="minorHAnsi" w:eastAsia="Times New Roman" w:hAnsiTheme="minorHAnsi" w:cstheme="minorHAnsi"/>
          <w:kern w:val="0"/>
          <w:lang w:val="en-IE" w:eastAsia="en-IE"/>
        </w:rPr>
        <w:t xml:space="preserve"> Id;</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0000FF"/>
          <w:kern w:val="0"/>
          <w:lang w:val="en-IE" w:eastAsia="en-IE"/>
        </w:rPr>
        <w:t>string</w:t>
      </w:r>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kern w:val="0"/>
          <w:lang w:val="en-IE" w:eastAsia="en-IE"/>
        </w:rPr>
        <w:t>locnText</w:t>
      </w:r>
      <w:proofErr w:type="spellEnd"/>
      <w:r w:rsidRPr="00941F67">
        <w:rPr>
          <w:rFonts w:asciiTheme="minorHAnsi" w:eastAsia="Times New Roman" w:hAnsiTheme="minorHAnsi" w:cstheme="minorHAnsi"/>
          <w:kern w:val="0"/>
          <w:lang w:val="en-IE" w:eastAsia="en-IE"/>
        </w:rPr>
        <w:t>;</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roofErr w:type="gramStart"/>
      <w:r w:rsidRPr="00941F67">
        <w:rPr>
          <w:rFonts w:asciiTheme="minorHAnsi" w:eastAsia="Times New Roman" w:hAnsiTheme="minorHAnsi" w:cstheme="minorHAnsi"/>
          <w:color w:val="0000FF"/>
          <w:kern w:val="0"/>
          <w:lang w:val="en-IE" w:eastAsia="en-IE"/>
        </w:rPr>
        <w:t>public</w:t>
      </w:r>
      <w:proofErr w:type="gramEnd"/>
      <w:r w:rsidRPr="00941F67">
        <w:rPr>
          <w:rFonts w:asciiTheme="minorHAnsi" w:eastAsia="Times New Roman" w:hAnsiTheme="minorHAnsi" w:cstheme="minorHAnsi"/>
          <w:kern w:val="0"/>
          <w:lang w:val="en-IE" w:eastAsia="en-IE"/>
        </w:rPr>
        <w:t xml:space="preserve"> </w:t>
      </w:r>
      <w:r w:rsidRPr="00941F67">
        <w:rPr>
          <w:rFonts w:asciiTheme="minorHAnsi" w:eastAsia="Times New Roman" w:hAnsiTheme="minorHAnsi" w:cstheme="minorHAnsi"/>
          <w:color w:val="2B91AF"/>
          <w:kern w:val="0"/>
          <w:lang w:val="en-IE" w:eastAsia="en-IE"/>
        </w:rPr>
        <w:t>Point</w:t>
      </w:r>
      <w:r w:rsidRPr="00941F67">
        <w:rPr>
          <w:rFonts w:asciiTheme="minorHAnsi" w:eastAsia="Times New Roman" w:hAnsiTheme="minorHAnsi" w:cstheme="minorHAnsi"/>
          <w:kern w:val="0"/>
          <w:lang w:val="en-IE" w:eastAsia="en-IE"/>
        </w:rPr>
        <w:t xml:space="preserve"> </w:t>
      </w:r>
      <w:proofErr w:type="spellStart"/>
      <w:r w:rsidRPr="00941F67">
        <w:rPr>
          <w:rFonts w:asciiTheme="minorHAnsi" w:eastAsia="Times New Roman" w:hAnsiTheme="minorHAnsi" w:cstheme="minorHAnsi"/>
          <w:kern w:val="0"/>
          <w:lang w:val="en-IE" w:eastAsia="en-IE"/>
        </w:rPr>
        <w:t>point</w:t>
      </w:r>
      <w:proofErr w:type="spellEnd"/>
      <w:r w:rsidRPr="00941F67">
        <w:rPr>
          <w:rFonts w:asciiTheme="minorHAnsi" w:eastAsia="Times New Roman" w:hAnsiTheme="minorHAnsi" w:cstheme="minorHAnsi"/>
          <w:kern w:val="0"/>
          <w:lang w:val="en-IE" w:eastAsia="en-IE"/>
        </w:rPr>
        <w:t>;</w:t>
      </w:r>
    </w:p>
    <w:p w:rsidR="00E75C58" w:rsidRPr="00941F67" w:rsidRDefault="00E75C58" w:rsidP="00941F67">
      <w:pPr>
        <w:widowControl/>
        <w:tabs>
          <w:tab w:val="left" w:pos="0"/>
        </w:tabs>
        <w:suppressAutoHyphens w:val="0"/>
        <w:autoSpaceDE w:val="0"/>
        <w:autoSpaceDN w:val="0"/>
        <w:adjustRightInd w:val="0"/>
        <w:spacing w:line="276" w:lineRule="auto"/>
        <w:rPr>
          <w:rFonts w:asciiTheme="minorHAnsi" w:eastAsia="Times New Roman" w:hAnsiTheme="minorHAnsi" w:cstheme="minorHAnsi"/>
          <w:kern w:val="0"/>
          <w:lang w:val="en-IE" w:eastAsia="en-IE"/>
        </w:rPr>
      </w:pPr>
      <w:r w:rsidRPr="00941F67">
        <w:rPr>
          <w:rFonts w:asciiTheme="minorHAnsi" w:eastAsia="Times New Roman" w:hAnsiTheme="minorHAnsi" w:cstheme="minorHAnsi"/>
          <w:kern w:val="0"/>
          <w:lang w:val="en-IE" w:eastAsia="en-IE"/>
        </w:rPr>
        <w:t xml:space="preserve">    }</w:t>
      </w: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Heading3"/>
      </w:pPr>
      <w:bookmarkStart w:id="9" w:name="_Toc331201174"/>
      <w:r w:rsidRPr="00941F67">
        <w:t>Security</w:t>
      </w:r>
      <w:r w:rsidR="00941F67">
        <w:t xml:space="preserve"> for the Models</w:t>
      </w:r>
      <w:bookmarkEnd w:id="9"/>
    </w:p>
    <w:p w:rsidR="00E75C58" w:rsidRPr="00941F67" w:rsidRDefault="00941F67" w:rsidP="00941F67">
      <w:pPr>
        <w:pStyle w:val="BodyText"/>
        <w:tabs>
          <w:tab w:val="left" w:pos="0"/>
        </w:tabs>
        <w:spacing w:after="82" w:line="276" w:lineRule="auto"/>
        <w:rPr>
          <w:rFonts w:asciiTheme="minorHAnsi" w:hAnsiTheme="minorHAnsi" w:cstheme="minorHAnsi"/>
          <w:b/>
          <w:bCs/>
        </w:rPr>
      </w:pPr>
      <w:r>
        <w:rPr>
          <w:rFonts w:asciiTheme="minorHAnsi" w:hAnsiTheme="minorHAnsi" w:cstheme="minorHAnsi"/>
          <w:bCs/>
        </w:rPr>
        <w:t>Security is handled internally within the application by the default MVC2 libraries.</w:t>
      </w:r>
    </w:p>
    <w:p w:rsidR="00E57C80" w:rsidRDefault="00E57C80" w:rsidP="00941F67">
      <w:pPr>
        <w:pStyle w:val="Heading1"/>
      </w:pPr>
    </w:p>
    <w:p w:rsidR="00E57C80" w:rsidRDefault="00E57C80" w:rsidP="00E57C80">
      <w:pPr>
        <w:pStyle w:val="BodyText"/>
        <w:rPr>
          <w:lang w:val="en-IE" w:eastAsia="hi-IN" w:bidi="hi-IN"/>
        </w:rPr>
      </w:pPr>
    </w:p>
    <w:p w:rsidR="00E57C80" w:rsidRDefault="00E57C80" w:rsidP="00E57C80">
      <w:pPr>
        <w:pStyle w:val="BodyText"/>
        <w:rPr>
          <w:lang w:val="en-IE" w:eastAsia="hi-IN" w:bidi="hi-IN"/>
        </w:rPr>
      </w:pPr>
    </w:p>
    <w:p w:rsidR="00E57C80" w:rsidRDefault="00E57C80" w:rsidP="00E57C80">
      <w:pPr>
        <w:pStyle w:val="BodyText"/>
        <w:rPr>
          <w:lang w:val="en-IE" w:eastAsia="hi-IN" w:bidi="hi-IN"/>
        </w:rPr>
      </w:pPr>
    </w:p>
    <w:p w:rsidR="00E57C80" w:rsidRDefault="00E57C80" w:rsidP="00E57C80">
      <w:pPr>
        <w:pStyle w:val="BodyText"/>
        <w:rPr>
          <w:lang w:val="en-IE" w:eastAsia="hi-IN" w:bidi="hi-IN"/>
        </w:rPr>
      </w:pPr>
    </w:p>
    <w:p w:rsidR="00E57C80" w:rsidRDefault="00E57C80" w:rsidP="00E57C80">
      <w:pPr>
        <w:pStyle w:val="BodyText"/>
        <w:rPr>
          <w:lang w:val="en-IE" w:eastAsia="hi-IN" w:bidi="hi-IN"/>
        </w:rPr>
      </w:pPr>
    </w:p>
    <w:p w:rsidR="00E57C80" w:rsidRDefault="00E57C80" w:rsidP="00E57C80">
      <w:pPr>
        <w:pStyle w:val="BodyText"/>
        <w:rPr>
          <w:lang w:val="en-IE" w:eastAsia="hi-IN" w:bidi="hi-IN"/>
        </w:rPr>
      </w:pPr>
    </w:p>
    <w:p w:rsidR="00E57C80" w:rsidRDefault="00E57C80" w:rsidP="00E57C80">
      <w:pPr>
        <w:pStyle w:val="BodyText"/>
        <w:rPr>
          <w:lang w:val="en-IE" w:eastAsia="hi-IN" w:bidi="hi-IN"/>
        </w:rPr>
      </w:pPr>
    </w:p>
    <w:p w:rsidR="00E57C80" w:rsidRDefault="00E57C80" w:rsidP="00E57C80">
      <w:pPr>
        <w:pStyle w:val="BodyText"/>
        <w:rPr>
          <w:lang w:val="en-IE" w:eastAsia="hi-IN" w:bidi="hi-IN"/>
        </w:rPr>
      </w:pPr>
    </w:p>
    <w:p w:rsidR="00E57C80" w:rsidRDefault="00E57C80" w:rsidP="00E57C80">
      <w:pPr>
        <w:pStyle w:val="BodyText"/>
        <w:rPr>
          <w:lang w:val="en-IE" w:eastAsia="hi-IN" w:bidi="hi-IN"/>
        </w:rPr>
      </w:pPr>
    </w:p>
    <w:p w:rsidR="00E57C80" w:rsidRDefault="00E57C80" w:rsidP="00E57C80">
      <w:pPr>
        <w:pStyle w:val="BodyText"/>
        <w:rPr>
          <w:lang w:val="en-IE" w:eastAsia="hi-IN" w:bidi="hi-IN"/>
        </w:rPr>
      </w:pPr>
    </w:p>
    <w:p w:rsidR="00E57C80" w:rsidRDefault="00E57C80" w:rsidP="00E57C80">
      <w:pPr>
        <w:pStyle w:val="BodyText"/>
        <w:rPr>
          <w:lang w:val="en-IE" w:eastAsia="hi-IN" w:bidi="hi-IN"/>
        </w:rPr>
      </w:pPr>
    </w:p>
    <w:p w:rsidR="00E57C80" w:rsidRDefault="00E57C80" w:rsidP="00E57C80">
      <w:pPr>
        <w:pStyle w:val="BodyText"/>
        <w:rPr>
          <w:lang w:val="en-IE" w:eastAsia="hi-IN" w:bidi="hi-IN"/>
        </w:rPr>
      </w:pPr>
    </w:p>
    <w:p w:rsidR="00E57C80" w:rsidRDefault="00E57C80" w:rsidP="00E57C80">
      <w:pPr>
        <w:pStyle w:val="BodyText"/>
        <w:rPr>
          <w:lang w:val="en-IE" w:eastAsia="hi-IN" w:bidi="hi-IN"/>
        </w:rPr>
      </w:pPr>
    </w:p>
    <w:p w:rsidR="00E57C80" w:rsidRPr="00E57C80" w:rsidRDefault="00E57C80" w:rsidP="00E57C80">
      <w:pPr>
        <w:pStyle w:val="BodyText"/>
        <w:rPr>
          <w:lang w:val="en-IE" w:eastAsia="hi-IN" w:bidi="hi-IN"/>
        </w:rPr>
      </w:pPr>
    </w:p>
    <w:p w:rsidR="00E75C58" w:rsidRDefault="00E75C58" w:rsidP="00941F67">
      <w:pPr>
        <w:pStyle w:val="Heading1"/>
      </w:pPr>
      <w:bookmarkStart w:id="10" w:name="_Toc331201175"/>
      <w:r w:rsidRPr="00941F67">
        <w:lastRenderedPageBreak/>
        <w:t>Testing Approach</w:t>
      </w:r>
      <w:bookmarkEnd w:id="10"/>
      <w:r w:rsidRPr="00941F67">
        <w:t xml:space="preserve"> </w:t>
      </w:r>
    </w:p>
    <w:p w:rsidR="00941F67" w:rsidRPr="00941F67" w:rsidRDefault="00941F67" w:rsidP="00941F67">
      <w:pPr>
        <w:pStyle w:val="BodyText"/>
        <w:rPr>
          <w:lang w:val="en-IE" w:eastAsia="hi-IN" w:bidi="hi-IN"/>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The initial testing approach of the XML Reader was to run it as a stand-alone prototype and print out the return variable and verify it was a list of movies and shooting locations. The following code took care of the printing out of the variable.</w:t>
      </w:r>
    </w:p>
    <w:p w:rsidR="00E75C58" w:rsidRPr="00941F67" w:rsidRDefault="00E75C58" w:rsidP="00941F67">
      <w:pPr>
        <w:pStyle w:val="BodyText"/>
        <w:tabs>
          <w:tab w:val="left" w:pos="0"/>
        </w:tabs>
        <w:spacing w:after="82" w:line="276" w:lineRule="auto"/>
        <w:rPr>
          <w:rFonts w:asciiTheme="minorHAnsi" w:hAnsiTheme="minorHAnsi" w:cstheme="minorHAnsi"/>
        </w:rPr>
      </w:pP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0000FF"/>
        </w:rPr>
        <w:t>foreach</w:t>
      </w:r>
      <w:proofErr w:type="spellEnd"/>
      <w:proofErr w:type="gramEnd"/>
      <w:r w:rsidRPr="00941F67">
        <w:rPr>
          <w:rFonts w:asciiTheme="minorHAnsi" w:hAnsiTheme="minorHAnsi" w:cstheme="minorHAnsi"/>
        </w:rPr>
        <w:t xml:space="preserve"> (</w:t>
      </w:r>
      <w:proofErr w:type="spellStart"/>
      <w:r w:rsidRPr="00941F67">
        <w:rPr>
          <w:rFonts w:asciiTheme="minorHAnsi" w:hAnsiTheme="minorHAnsi" w:cstheme="minorHAnsi"/>
          <w:color w:val="0000FF"/>
        </w:rPr>
        <w:t>var</w:t>
      </w:r>
      <w:proofErr w:type="spellEnd"/>
      <w:r w:rsidRPr="00941F67">
        <w:rPr>
          <w:rFonts w:asciiTheme="minorHAnsi" w:hAnsiTheme="minorHAnsi" w:cstheme="minorHAnsi"/>
        </w:rPr>
        <w:t xml:space="preserve"> loc </w:t>
      </w:r>
      <w:r w:rsidRPr="00941F67">
        <w:rPr>
          <w:rFonts w:asciiTheme="minorHAnsi" w:hAnsiTheme="minorHAnsi" w:cstheme="minorHAnsi"/>
          <w:color w:val="0000FF"/>
        </w:rPr>
        <w:t>in</w:t>
      </w:r>
      <w:r w:rsidRPr="00941F67">
        <w:rPr>
          <w:rFonts w:asciiTheme="minorHAnsi" w:hAnsiTheme="minorHAnsi" w:cstheme="minorHAnsi"/>
        </w:rPr>
        <w:t xml:space="preserve"> locations)</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Console</w:t>
      </w:r>
      <w:r w:rsidRPr="00941F67">
        <w:rPr>
          <w:rFonts w:asciiTheme="minorHAnsi" w:hAnsiTheme="minorHAnsi" w:cstheme="minorHAnsi"/>
        </w:rPr>
        <w:t>.WriteLine</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"Film Index "</w:t>
      </w:r>
      <w:r w:rsidRPr="00941F67">
        <w:rPr>
          <w:rFonts w:asciiTheme="minorHAnsi" w:hAnsiTheme="minorHAnsi" w:cstheme="minorHAnsi"/>
        </w:rPr>
        <w:t xml:space="preserve"> + </w:t>
      </w:r>
      <w:proofErr w:type="spellStart"/>
      <w:r w:rsidRPr="00941F67">
        <w:rPr>
          <w:rFonts w:asciiTheme="minorHAnsi" w:hAnsiTheme="minorHAnsi" w:cstheme="minorHAnsi"/>
        </w:rPr>
        <w:t>loc.index</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Console</w:t>
      </w:r>
      <w:r w:rsidRPr="00941F67">
        <w:rPr>
          <w:rFonts w:asciiTheme="minorHAnsi" w:hAnsiTheme="minorHAnsi" w:cstheme="minorHAnsi"/>
        </w:rPr>
        <w:t>.WriteLine</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"Film Title "</w:t>
      </w:r>
      <w:r w:rsidRPr="00941F67">
        <w:rPr>
          <w:rFonts w:asciiTheme="minorHAnsi" w:hAnsiTheme="minorHAnsi" w:cstheme="minorHAnsi"/>
        </w:rPr>
        <w:t xml:space="preserve"> + </w:t>
      </w:r>
      <w:proofErr w:type="spellStart"/>
      <w:r w:rsidRPr="00941F67">
        <w:rPr>
          <w:rFonts w:asciiTheme="minorHAnsi" w:hAnsiTheme="minorHAnsi" w:cstheme="minorHAnsi"/>
        </w:rPr>
        <w:t>loc.filmTitle</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0000FF"/>
        </w:rPr>
        <w:t>foreach</w:t>
      </w:r>
      <w:proofErr w:type="spellEnd"/>
      <w:proofErr w:type="gramEnd"/>
      <w:r w:rsidRPr="00941F67">
        <w:rPr>
          <w:rFonts w:asciiTheme="minorHAnsi" w:hAnsiTheme="minorHAnsi" w:cstheme="minorHAnsi"/>
        </w:rPr>
        <w:t xml:space="preserve"> (</w:t>
      </w:r>
      <w:proofErr w:type="spellStart"/>
      <w:r w:rsidRPr="00941F67">
        <w:rPr>
          <w:rFonts w:asciiTheme="minorHAnsi" w:hAnsiTheme="minorHAnsi" w:cstheme="minorHAnsi"/>
          <w:color w:val="0000FF"/>
        </w:rPr>
        <w:t>var</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sLoc</w:t>
      </w:r>
      <w:proofErr w:type="spellEnd"/>
      <w:r w:rsidRPr="00941F67">
        <w:rPr>
          <w:rFonts w:asciiTheme="minorHAnsi" w:hAnsiTheme="minorHAnsi" w:cstheme="minorHAnsi"/>
        </w:rPr>
        <w:t xml:space="preserve"> </w:t>
      </w:r>
      <w:r w:rsidRPr="00941F67">
        <w:rPr>
          <w:rFonts w:asciiTheme="minorHAnsi" w:hAnsiTheme="minorHAnsi" w:cstheme="minorHAnsi"/>
          <w:color w:val="0000FF"/>
        </w:rPr>
        <w:t>in</w:t>
      </w:r>
      <w:r w:rsidRPr="00941F67">
        <w:rPr>
          <w:rFonts w:asciiTheme="minorHAnsi" w:hAnsiTheme="minorHAnsi" w:cstheme="minorHAnsi"/>
        </w:rPr>
        <w:t xml:space="preserve"> </w:t>
      </w:r>
      <w:proofErr w:type="spellStart"/>
      <w:r w:rsidRPr="00941F67">
        <w:rPr>
          <w:rFonts w:asciiTheme="minorHAnsi" w:hAnsiTheme="minorHAnsi" w:cstheme="minorHAnsi"/>
        </w:rPr>
        <w:t>loc.locn</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Console</w:t>
      </w:r>
      <w:r w:rsidRPr="00941F67">
        <w:rPr>
          <w:rFonts w:asciiTheme="minorHAnsi" w:hAnsiTheme="minorHAnsi" w:cstheme="minorHAnsi"/>
        </w:rPr>
        <w:t>.WriteLine</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w:t>
      </w:r>
      <w:proofErr w:type="spellStart"/>
      <w:r w:rsidRPr="00941F67">
        <w:rPr>
          <w:rFonts w:asciiTheme="minorHAnsi" w:hAnsiTheme="minorHAnsi" w:cstheme="minorHAnsi"/>
          <w:color w:val="A31515"/>
        </w:rPr>
        <w:t>Locn</w:t>
      </w:r>
      <w:proofErr w:type="spellEnd"/>
      <w:r w:rsidRPr="00941F67">
        <w:rPr>
          <w:rFonts w:asciiTheme="minorHAnsi" w:hAnsiTheme="minorHAnsi" w:cstheme="minorHAnsi"/>
          <w:color w:val="A31515"/>
        </w:rPr>
        <w:t xml:space="preserve"> Index "</w:t>
      </w:r>
      <w:r w:rsidRPr="00941F67">
        <w:rPr>
          <w:rFonts w:asciiTheme="minorHAnsi" w:hAnsiTheme="minorHAnsi" w:cstheme="minorHAnsi"/>
        </w:rPr>
        <w:t xml:space="preserve"> + </w:t>
      </w:r>
      <w:proofErr w:type="spellStart"/>
      <w:r w:rsidRPr="00941F67">
        <w:rPr>
          <w:rFonts w:asciiTheme="minorHAnsi" w:hAnsiTheme="minorHAnsi" w:cstheme="minorHAnsi"/>
        </w:rPr>
        <w:t>sLoc.index</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Console</w:t>
      </w:r>
      <w:r w:rsidRPr="00941F67">
        <w:rPr>
          <w:rFonts w:asciiTheme="minorHAnsi" w:hAnsiTheme="minorHAnsi" w:cstheme="minorHAnsi"/>
        </w:rPr>
        <w:t>.WriteLine</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w:t>
      </w:r>
      <w:proofErr w:type="spellStart"/>
      <w:r w:rsidRPr="00941F67">
        <w:rPr>
          <w:rFonts w:asciiTheme="minorHAnsi" w:hAnsiTheme="minorHAnsi" w:cstheme="minorHAnsi"/>
          <w:color w:val="A31515"/>
        </w:rPr>
        <w:t>Locn</w:t>
      </w:r>
      <w:proofErr w:type="spellEnd"/>
      <w:r w:rsidRPr="00941F67">
        <w:rPr>
          <w:rFonts w:asciiTheme="minorHAnsi" w:hAnsiTheme="minorHAnsi" w:cstheme="minorHAnsi"/>
          <w:color w:val="A31515"/>
        </w:rPr>
        <w:t xml:space="preserve"> Display Text "</w:t>
      </w:r>
      <w:r w:rsidRPr="00941F67">
        <w:rPr>
          <w:rFonts w:asciiTheme="minorHAnsi" w:hAnsiTheme="minorHAnsi" w:cstheme="minorHAnsi"/>
        </w:rPr>
        <w:t xml:space="preserve"> + </w:t>
      </w:r>
      <w:proofErr w:type="spellStart"/>
      <w:r w:rsidRPr="00941F67">
        <w:rPr>
          <w:rFonts w:asciiTheme="minorHAnsi" w:hAnsiTheme="minorHAnsi" w:cstheme="minorHAnsi"/>
        </w:rPr>
        <w:t>sLoc.locnText</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Console</w:t>
      </w:r>
      <w:r w:rsidRPr="00941F67">
        <w:rPr>
          <w:rFonts w:asciiTheme="minorHAnsi" w:hAnsiTheme="minorHAnsi" w:cstheme="minorHAnsi"/>
        </w:rPr>
        <w:t>.WriteLine</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w:t>
      </w:r>
      <w:proofErr w:type="spellStart"/>
      <w:r w:rsidRPr="00941F67">
        <w:rPr>
          <w:rFonts w:asciiTheme="minorHAnsi" w:hAnsiTheme="minorHAnsi" w:cstheme="minorHAnsi"/>
          <w:color w:val="A31515"/>
        </w:rPr>
        <w:t>Locn</w:t>
      </w:r>
      <w:proofErr w:type="spellEnd"/>
      <w:r w:rsidRPr="00941F67">
        <w:rPr>
          <w:rFonts w:asciiTheme="minorHAnsi" w:hAnsiTheme="minorHAnsi" w:cstheme="minorHAnsi"/>
          <w:color w:val="A31515"/>
        </w:rPr>
        <w:t xml:space="preserve"> lat "</w:t>
      </w:r>
      <w:r w:rsidRPr="00941F67">
        <w:rPr>
          <w:rFonts w:asciiTheme="minorHAnsi" w:hAnsiTheme="minorHAnsi" w:cstheme="minorHAnsi"/>
        </w:rPr>
        <w:t xml:space="preserve"> + </w:t>
      </w:r>
      <w:proofErr w:type="spellStart"/>
      <w:r w:rsidRPr="00941F67">
        <w:rPr>
          <w:rFonts w:asciiTheme="minorHAnsi" w:hAnsiTheme="minorHAnsi" w:cstheme="minorHAnsi"/>
        </w:rPr>
        <w:t>sLoc.latCoord</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Console</w:t>
      </w:r>
      <w:r w:rsidRPr="00941F67">
        <w:rPr>
          <w:rFonts w:asciiTheme="minorHAnsi" w:hAnsiTheme="minorHAnsi" w:cstheme="minorHAnsi"/>
        </w:rPr>
        <w:t>.WriteLine</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w:t>
      </w:r>
      <w:proofErr w:type="spellStart"/>
      <w:r w:rsidRPr="00941F67">
        <w:rPr>
          <w:rFonts w:asciiTheme="minorHAnsi" w:hAnsiTheme="minorHAnsi" w:cstheme="minorHAnsi"/>
          <w:color w:val="A31515"/>
        </w:rPr>
        <w:t>Locn</w:t>
      </w:r>
      <w:proofErr w:type="spellEnd"/>
      <w:r w:rsidRPr="00941F67">
        <w:rPr>
          <w:rFonts w:asciiTheme="minorHAnsi" w:hAnsiTheme="minorHAnsi" w:cstheme="minorHAnsi"/>
          <w:color w:val="A31515"/>
        </w:rPr>
        <w:t xml:space="preserve"> </w:t>
      </w:r>
      <w:proofErr w:type="spellStart"/>
      <w:r w:rsidRPr="00941F67">
        <w:rPr>
          <w:rFonts w:asciiTheme="minorHAnsi" w:hAnsiTheme="minorHAnsi" w:cstheme="minorHAnsi"/>
          <w:color w:val="A31515"/>
        </w:rPr>
        <w:t>lng</w:t>
      </w:r>
      <w:proofErr w:type="spellEnd"/>
      <w:r w:rsidRPr="00941F67">
        <w:rPr>
          <w:rFonts w:asciiTheme="minorHAnsi" w:hAnsiTheme="minorHAnsi" w:cstheme="minorHAnsi"/>
          <w:color w:val="A31515"/>
        </w:rPr>
        <w:t xml:space="preserve"> "</w:t>
      </w:r>
      <w:r w:rsidRPr="00941F67">
        <w:rPr>
          <w:rFonts w:asciiTheme="minorHAnsi" w:hAnsiTheme="minorHAnsi" w:cstheme="minorHAnsi"/>
        </w:rPr>
        <w:t xml:space="preserve"> + </w:t>
      </w:r>
      <w:proofErr w:type="spellStart"/>
      <w:r w:rsidRPr="00941F67">
        <w:rPr>
          <w:rFonts w:asciiTheme="minorHAnsi" w:hAnsiTheme="minorHAnsi" w:cstheme="minorHAnsi"/>
        </w:rPr>
        <w:t>sLoc.lngCoord</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Console</w:t>
      </w:r>
      <w:r w:rsidRPr="00941F67">
        <w:rPr>
          <w:rFonts w:asciiTheme="minorHAnsi" w:hAnsiTheme="minorHAnsi" w:cstheme="minorHAnsi"/>
        </w:rPr>
        <w:t>.WriteLine</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w:t>
      </w:r>
      <w:proofErr w:type="spellStart"/>
      <w:r w:rsidRPr="00941F67">
        <w:rPr>
          <w:rFonts w:asciiTheme="minorHAnsi" w:hAnsiTheme="minorHAnsi" w:cstheme="minorHAnsi"/>
          <w:color w:val="A31515"/>
        </w:rPr>
        <w:t>Locn</w:t>
      </w:r>
      <w:proofErr w:type="spellEnd"/>
      <w:r w:rsidRPr="00941F67">
        <w:rPr>
          <w:rFonts w:asciiTheme="minorHAnsi" w:hAnsiTheme="minorHAnsi" w:cstheme="minorHAnsi"/>
          <w:color w:val="A31515"/>
        </w:rPr>
        <w:t xml:space="preserve"> Radius "</w:t>
      </w:r>
      <w:r w:rsidRPr="00941F67">
        <w:rPr>
          <w:rFonts w:asciiTheme="minorHAnsi" w:hAnsiTheme="minorHAnsi" w:cstheme="minorHAnsi"/>
        </w:rPr>
        <w:t xml:space="preserve"> + </w:t>
      </w:r>
      <w:proofErr w:type="spellStart"/>
      <w:r w:rsidRPr="00941F67">
        <w:rPr>
          <w:rFonts w:asciiTheme="minorHAnsi" w:hAnsiTheme="minorHAnsi" w:cstheme="minorHAnsi"/>
        </w:rPr>
        <w:t>sLoc.radius</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r w:rsidRPr="00941F67">
        <w:rPr>
          <w:rFonts w:asciiTheme="minorHAnsi" w:hAnsiTheme="minorHAnsi" w:cstheme="minorHAnsi"/>
          <w:color w:val="008000"/>
        </w:rPr>
        <w:t xml:space="preserve">//                    </w:t>
      </w:r>
      <w:proofErr w:type="spellStart"/>
      <w:proofErr w:type="gramStart"/>
      <w:r w:rsidRPr="00941F67">
        <w:rPr>
          <w:rFonts w:asciiTheme="minorHAnsi" w:hAnsiTheme="minorHAnsi" w:cstheme="minorHAnsi"/>
          <w:color w:val="008000"/>
        </w:rPr>
        <w:t>Console.ReadLine</w:t>
      </w:r>
      <w:proofErr w:type="spellEnd"/>
      <w:r w:rsidRPr="00941F67">
        <w:rPr>
          <w:rFonts w:asciiTheme="minorHAnsi" w:hAnsiTheme="minorHAnsi" w:cstheme="minorHAnsi"/>
          <w:color w:val="008000"/>
        </w:rPr>
        <w:t>(</w:t>
      </w:r>
      <w:proofErr w:type="gramEnd"/>
      <w:r w:rsidRPr="00941F67">
        <w:rPr>
          <w:rFonts w:asciiTheme="minorHAnsi" w:hAnsiTheme="minorHAnsi" w:cstheme="minorHAnsi"/>
          <w:color w:val="008000"/>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Console</w:t>
      </w:r>
      <w:r w:rsidRPr="00941F67">
        <w:rPr>
          <w:rFonts w:asciiTheme="minorHAnsi" w:hAnsiTheme="minorHAnsi" w:cstheme="minorHAnsi"/>
        </w:rPr>
        <w:t>.ReadLine</w:t>
      </w:r>
      <w:proofErr w:type="spellEnd"/>
      <w:r w:rsidRPr="00941F67">
        <w:rPr>
          <w:rFonts w:asciiTheme="minorHAnsi" w:hAnsiTheme="minorHAnsi" w:cstheme="minorHAnsi"/>
        </w:rPr>
        <w:t>(</w:t>
      </w:r>
      <w:proofErr w:type="gram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The main XML Reader class could be slotted in into this prototype for debugging if it stopped working in the main application. The following is an excerpt of the start of the XML output to screen.</w:t>
      </w: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Film Index 0</w:t>
      </w: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Film Title *batteries not included</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Index 0</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Display Text E. 5th St</w:t>
      </w:r>
      <w:proofErr w:type="gramStart"/>
      <w:r w:rsidRPr="00941F67">
        <w:rPr>
          <w:rFonts w:asciiTheme="minorHAnsi" w:hAnsiTheme="minorHAnsi" w:cstheme="minorHAnsi"/>
        </w:rPr>
        <w:t>.&lt;</w:t>
      </w:r>
      <w:proofErr w:type="spellStart"/>
      <w:proofErr w:type="gramEnd"/>
      <w:r w:rsidRPr="00941F67">
        <w:rPr>
          <w:rFonts w:asciiTheme="minorHAnsi" w:hAnsiTheme="minorHAnsi" w:cstheme="minorHAnsi"/>
        </w:rPr>
        <w:t>br</w:t>
      </w:r>
      <w:proofErr w:type="spellEnd"/>
      <w:r w:rsidRPr="00941F67">
        <w:rPr>
          <w:rFonts w:asciiTheme="minorHAnsi" w:hAnsiTheme="minorHAnsi" w:cstheme="minorHAnsi"/>
        </w:rPr>
        <w:t>&gt;East Village&lt;</w:t>
      </w:r>
      <w:proofErr w:type="spellStart"/>
      <w:r w:rsidRPr="00941F67">
        <w:rPr>
          <w:rFonts w:asciiTheme="minorHAnsi" w:hAnsiTheme="minorHAnsi" w:cstheme="minorHAnsi"/>
        </w:rPr>
        <w:t>br</w:t>
      </w:r>
      <w:proofErr w:type="spellEnd"/>
      <w:r w:rsidRPr="00941F67">
        <w:rPr>
          <w:rFonts w:asciiTheme="minorHAnsi" w:hAnsiTheme="minorHAnsi" w:cstheme="minorHAnsi"/>
        </w:rPr>
        <w:t>&gt;Manhattan</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lat 40.7224452961828</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lng</w:t>
      </w:r>
      <w:proofErr w:type="spellEnd"/>
      <w:proofErr w:type="gramEnd"/>
      <w:r w:rsidRPr="00941F67">
        <w:rPr>
          <w:rFonts w:asciiTheme="minorHAnsi" w:hAnsiTheme="minorHAnsi" w:cstheme="minorHAnsi"/>
        </w:rPr>
        <w:t xml:space="preserve"> -73.9786505699157</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Radius 0</w:t>
      </w: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Film Index 1</w:t>
      </w: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Film Title 12 Angry Men</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Index 0</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Display Text New York County Courthouse&lt;</w:t>
      </w:r>
      <w:proofErr w:type="spellStart"/>
      <w:r w:rsidRPr="00941F67">
        <w:rPr>
          <w:rFonts w:asciiTheme="minorHAnsi" w:hAnsiTheme="minorHAnsi" w:cstheme="minorHAnsi"/>
        </w:rPr>
        <w:t>br</w:t>
      </w:r>
      <w:proofErr w:type="spellEnd"/>
      <w:r w:rsidRPr="00941F67">
        <w:rPr>
          <w:rFonts w:asciiTheme="minorHAnsi" w:hAnsiTheme="minorHAnsi" w:cstheme="minorHAnsi"/>
        </w:rPr>
        <w:t>&gt;40 Foley Square&lt;</w:t>
      </w:r>
      <w:proofErr w:type="spellStart"/>
      <w:r w:rsidRPr="00941F67">
        <w:rPr>
          <w:rFonts w:asciiTheme="minorHAnsi" w:hAnsiTheme="minorHAnsi" w:cstheme="minorHAnsi"/>
        </w:rPr>
        <w:t>br</w:t>
      </w:r>
      <w:proofErr w:type="spellEnd"/>
      <w:r w:rsidRPr="00941F67">
        <w:rPr>
          <w:rFonts w:asciiTheme="minorHAnsi" w:hAnsiTheme="minorHAnsi" w:cstheme="minorHAnsi"/>
        </w:rPr>
        <w:t>&gt;Lower Manhattan</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lat 40.7137</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lng</w:t>
      </w:r>
      <w:proofErr w:type="spellEnd"/>
      <w:proofErr w:type="gramEnd"/>
      <w:r w:rsidRPr="00941F67">
        <w:rPr>
          <w:rFonts w:asciiTheme="minorHAnsi" w:hAnsiTheme="minorHAnsi" w:cstheme="minorHAnsi"/>
        </w:rPr>
        <w:t xml:space="preserve"> -74.0079</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lastRenderedPageBreak/>
        <w:t>Locn</w:t>
      </w:r>
      <w:proofErr w:type="spellEnd"/>
      <w:r w:rsidRPr="00941F67">
        <w:rPr>
          <w:rFonts w:asciiTheme="minorHAnsi" w:hAnsiTheme="minorHAnsi" w:cstheme="minorHAnsi"/>
        </w:rPr>
        <w:t xml:space="preserve"> Radius 0</w:t>
      </w: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Film Index 2</w:t>
      </w: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Film Title 13 Going on 30</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Index 0</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Display Text W. 47th St. and Seventh Ave</w:t>
      </w:r>
      <w:proofErr w:type="gramStart"/>
      <w:r w:rsidRPr="00941F67">
        <w:rPr>
          <w:rFonts w:asciiTheme="minorHAnsi" w:hAnsiTheme="minorHAnsi" w:cstheme="minorHAnsi"/>
        </w:rPr>
        <w:t>.&lt;</w:t>
      </w:r>
      <w:proofErr w:type="spellStart"/>
      <w:proofErr w:type="gramEnd"/>
      <w:r w:rsidRPr="00941F67">
        <w:rPr>
          <w:rFonts w:asciiTheme="minorHAnsi" w:hAnsiTheme="minorHAnsi" w:cstheme="minorHAnsi"/>
        </w:rPr>
        <w:t>br</w:t>
      </w:r>
      <w:proofErr w:type="spellEnd"/>
      <w:r w:rsidRPr="00941F67">
        <w:rPr>
          <w:rFonts w:asciiTheme="minorHAnsi" w:hAnsiTheme="minorHAnsi" w:cstheme="minorHAnsi"/>
        </w:rPr>
        <w:t>&gt;Times Square&lt;</w:t>
      </w:r>
      <w:proofErr w:type="spellStart"/>
      <w:r w:rsidRPr="00941F67">
        <w:rPr>
          <w:rFonts w:asciiTheme="minorHAnsi" w:hAnsiTheme="minorHAnsi" w:cstheme="minorHAnsi"/>
        </w:rPr>
        <w:t>br</w:t>
      </w:r>
      <w:proofErr w:type="spellEnd"/>
      <w:r w:rsidRPr="00941F67">
        <w:rPr>
          <w:rFonts w:asciiTheme="minorHAnsi" w:hAnsiTheme="minorHAnsi" w:cstheme="minorHAnsi"/>
        </w:rPr>
        <w:t>&gt;Manhattan</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lat 40.7592204876521</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lng</w:t>
      </w:r>
      <w:proofErr w:type="spellEnd"/>
      <w:proofErr w:type="gramEnd"/>
      <w:r w:rsidRPr="00941F67">
        <w:rPr>
          <w:rFonts w:asciiTheme="minorHAnsi" w:hAnsiTheme="minorHAnsi" w:cstheme="minorHAnsi"/>
        </w:rPr>
        <w:t xml:space="preserve"> -73.9846211671829</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Radius 0</w:t>
      </w: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The following is an excerpt from the end of the XML data.</w:t>
      </w:r>
    </w:p>
    <w:p w:rsidR="00E75C58" w:rsidRPr="00941F67" w:rsidRDefault="00E75C58" w:rsidP="00941F67">
      <w:pPr>
        <w:pStyle w:val="BodyText"/>
        <w:tabs>
          <w:tab w:val="left" w:pos="0"/>
        </w:tabs>
        <w:spacing w:after="82" w:line="276" w:lineRule="auto"/>
        <w:rPr>
          <w:rFonts w:asciiTheme="minorHAnsi" w:hAnsiTheme="minorHAnsi" w:cstheme="minorHAnsi"/>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Film Index 176</w:t>
      </w: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 xml:space="preserve">Film Title </w:t>
      </w:r>
      <w:proofErr w:type="gramStart"/>
      <w:r w:rsidRPr="00941F67">
        <w:rPr>
          <w:rFonts w:asciiTheme="minorHAnsi" w:hAnsiTheme="minorHAnsi" w:cstheme="minorHAnsi"/>
        </w:rPr>
        <w:t>You're</w:t>
      </w:r>
      <w:proofErr w:type="gramEnd"/>
      <w:r w:rsidRPr="00941F67">
        <w:rPr>
          <w:rFonts w:asciiTheme="minorHAnsi" w:hAnsiTheme="minorHAnsi" w:cstheme="minorHAnsi"/>
        </w:rPr>
        <w:t xml:space="preserve"> a Big Boy Now</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Index 0</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Display Text Steeplechase Park&lt;</w:t>
      </w:r>
      <w:proofErr w:type="spellStart"/>
      <w:r w:rsidRPr="00941F67">
        <w:rPr>
          <w:rFonts w:asciiTheme="minorHAnsi" w:hAnsiTheme="minorHAnsi" w:cstheme="minorHAnsi"/>
        </w:rPr>
        <w:t>br</w:t>
      </w:r>
      <w:proofErr w:type="spellEnd"/>
      <w:r w:rsidRPr="00941F67">
        <w:rPr>
          <w:rFonts w:asciiTheme="minorHAnsi" w:hAnsiTheme="minorHAnsi" w:cstheme="minorHAnsi"/>
        </w:rPr>
        <w:t>&gt;Coney Island&lt;</w:t>
      </w:r>
      <w:proofErr w:type="spellStart"/>
      <w:r w:rsidRPr="00941F67">
        <w:rPr>
          <w:rFonts w:asciiTheme="minorHAnsi" w:hAnsiTheme="minorHAnsi" w:cstheme="minorHAnsi"/>
        </w:rPr>
        <w:t>br</w:t>
      </w:r>
      <w:proofErr w:type="spellEnd"/>
      <w:r w:rsidRPr="00941F67">
        <w:rPr>
          <w:rFonts w:asciiTheme="minorHAnsi" w:hAnsiTheme="minorHAnsi" w:cstheme="minorHAnsi"/>
        </w:rPr>
        <w:t>&gt;Brooklyn</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lat 40.574725662771</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lng</w:t>
      </w:r>
      <w:proofErr w:type="spellEnd"/>
      <w:proofErr w:type="gramEnd"/>
      <w:r w:rsidRPr="00941F67">
        <w:rPr>
          <w:rFonts w:asciiTheme="minorHAnsi" w:hAnsiTheme="minorHAnsi" w:cstheme="minorHAnsi"/>
        </w:rPr>
        <w:t xml:space="preserve"> -73.9803296327591</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Radius 0</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Index 1</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Display Text New York Public Library&lt;</w:t>
      </w:r>
      <w:proofErr w:type="spellStart"/>
      <w:r w:rsidRPr="00941F67">
        <w:rPr>
          <w:rFonts w:asciiTheme="minorHAnsi" w:hAnsiTheme="minorHAnsi" w:cstheme="minorHAnsi"/>
        </w:rPr>
        <w:t>br</w:t>
      </w:r>
      <w:proofErr w:type="spellEnd"/>
      <w:r w:rsidRPr="00941F67">
        <w:rPr>
          <w:rFonts w:asciiTheme="minorHAnsi" w:hAnsiTheme="minorHAnsi" w:cstheme="minorHAnsi"/>
        </w:rPr>
        <w:t>&gt;Fifth Ave. and 41st St</w:t>
      </w:r>
      <w:proofErr w:type="gramStart"/>
      <w:r w:rsidRPr="00941F67">
        <w:rPr>
          <w:rFonts w:asciiTheme="minorHAnsi" w:hAnsiTheme="minorHAnsi" w:cstheme="minorHAnsi"/>
        </w:rPr>
        <w:t>.&lt;</w:t>
      </w:r>
      <w:proofErr w:type="spellStart"/>
      <w:proofErr w:type="gramEnd"/>
      <w:r w:rsidRPr="00941F67">
        <w:rPr>
          <w:rFonts w:asciiTheme="minorHAnsi" w:hAnsiTheme="minorHAnsi" w:cstheme="minorHAnsi"/>
        </w:rPr>
        <w:t>br</w:t>
      </w:r>
      <w:proofErr w:type="spellEnd"/>
      <w:r w:rsidRPr="00941F67">
        <w:rPr>
          <w:rFonts w:asciiTheme="minorHAnsi" w:hAnsiTheme="minorHAnsi" w:cstheme="minorHAnsi"/>
        </w:rPr>
        <w:t>&gt;Manhattan</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lat 40.7528651331099</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lng</w:t>
      </w:r>
      <w:proofErr w:type="spellEnd"/>
      <w:proofErr w:type="gramEnd"/>
      <w:r w:rsidRPr="00941F67">
        <w:rPr>
          <w:rFonts w:asciiTheme="minorHAnsi" w:hAnsiTheme="minorHAnsi" w:cstheme="minorHAnsi"/>
        </w:rPr>
        <w:t xml:space="preserve"> -73.9815366268158</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Radius 0</w:t>
      </w: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Film Index 177</w:t>
      </w: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Film Title You've Got Mail</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Index 0</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proofErr w:type="gramStart"/>
      <w:r w:rsidRPr="00941F67">
        <w:rPr>
          <w:rFonts w:asciiTheme="minorHAnsi" w:hAnsiTheme="minorHAnsi" w:cstheme="minorHAnsi"/>
        </w:rPr>
        <w:t>Locn</w:t>
      </w:r>
      <w:proofErr w:type="spellEnd"/>
      <w:r w:rsidRPr="00941F67">
        <w:rPr>
          <w:rFonts w:asciiTheme="minorHAnsi" w:hAnsiTheme="minorHAnsi" w:cstheme="minorHAnsi"/>
        </w:rPr>
        <w:t xml:space="preserve"> Display Text Verdi Square&lt;</w:t>
      </w:r>
      <w:proofErr w:type="spellStart"/>
      <w:r w:rsidRPr="00941F67">
        <w:rPr>
          <w:rFonts w:asciiTheme="minorHAnsi" w:hAnsiTheme="minorHAnsi" w:cstheme="minorHAnsi"/>
        </w:rPr>
        <w:t>br</w:t>
      </w:r>
      <w:proofErr w:type="spellEnd"/>
      <w:r w:rsidRPr="00941F67">
        <w:rPr>
          <w:rFonts w:asciiTheme="minorHAnsi" w:hAnsiTheme="minorHAnsi" w:cstheme="minorHAnsi"/>
        </w:rPr>
        <w:t>&gt;W. 73rd St.</w:t>
      </w:r>
      <w:proofErr w:type="gramEnd"/>
      <w:r w:rsidRPr="00941F67">
        <w:rPr>
          <w:rFonts w:asciiTheme="minorHAnsi" w:hAnsiTheme="minorHAnsi" w:cstheme="minorHAnsi"/>
        </w:rPr>
        <w:t xml:space="preserve">  &amp; Broadway&lt;</w:t>
      </w:r>
      <w:proofErr w:type="spellStart"/>
      <w:r w:rsidRPr="00941F67">
        <w:rPr>
          <w:rFonts w:asciiTheme="minorHAnsi" w:hAnsiTheme="minorHAnsi" w:cstheme="minorHAnsi"/>
        </w:rPr>
        <w:t>br</w:t>
      </w:r>
      <w:proofErr w:type="spellEnd"/>
      <w:r w:rsidRPr="00941F67">
        <w:rPr>
          <w:rFonts w:asciiTheme="minorHAnsi" w:hAnsiTheme="minorHAnsi" w:cstheme="minorHAnsi"/>
        </w:rPr>
        <w:t>&gt;Manhattan</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lat 40.7792578185718</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lng</w:t>
      </w:r>
      <w:proofErr w:type="spellEnd"/>
      <w:proofErr w:type="gramEnd"/>
      <w:r w:rsidRPr="00941F67">
        <w:rPr>
          <w:rFonts w:asciiTheme="minorHAnsi" w:hAnsiTheme="minorHAnsi" w:cstheme="minorHAnsi"/>
        </w:rPr>
        <w:t xml:space="preserve"> -73.9815366268158</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Radius 0</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Index 1</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Display Text 91st Street Community Garden&lt;</w:t>
      </w:r>
      <w:proofErr w:type="spellStart"/>
      <w:r w:rsidRPr="00941F67">
        <w:rPr>
          <w:rFonts w:asciiTheme="minorHAnsi" w:hAnsiTheme="minorHAnsi" w:cstheme="minorHAnsi"/>
        </w:rPr>
        <w:t>br</w:t>
      </w:r>
      <w:proofErr w:type="spellEnd"/>
      <w:r w:rsidRPr="00941F67">
        <w:rPr>
          <w:rFonts w:asciiTheme="minorHAnsi" w:hAnsiTheme="minorHAnsi" w:cstheme="minorHAnsi"/>
        </w:rPr>
        <w:t>&gt;Riverside Park&lt;</w:t>
      </w:r>
      <w:proofErr w:type="spellStart"/>
      <w:r w:rsidRPr="00941F67">
        <w:rPr>
          <w:rFonts w:asciiTheme="minorHAnsi" w:hAnsiTheme="minorHAnsi" w:cstheme="minorHAnsi"/>
        </w:rPr>
        <w:t>br</w:t>
      </w:r>
      <w:proofErr w:type="spellEnd"/>
      <w:r w:rsidRPr="00941F67">
        <w:rPr>
          <w:rFonts w:asciiTheme="minorHAnsi" w:hAnsiTheme="minorHAnsi" w:cstheme="minorHAnsi"/>
        </w:rPr>
        <w:t>&gt;Manhattan</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lat 40.7928238690811</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lng</w:t>
      </w:r>
      <w:proofErr w:type="spellEnd"/>
      <w:proofErr w:type="gramEnd"/>
      <w:r w:rsidRPr="00941F67">
        <w:rPr>
          <w:rFonts w:asciiTheme="minorHAnsi" w:hAnsiTheme="minorHAnsi" w:cstheme="minorHAnsi"/>
        </w:rPr>
        <w:t xml:space="preserve"> -73.9774167537689</w:t>
      </w:r>
    </w:p>
    <w:p w:rsidR="00E75C58" w:rsidRPr="00941F67" w:rsidRDefault="00E75C58" w:rsidP="00941F67">
      <w:pPr>
        <w:pStyle w:val="BodyText"/>
        <w:tabs>
          <w:tab w:val="left" w:pos="0"/>
        </w:tabs>
        <w:spacing w:after="82" w:line="276" w:lineRule="auto"/>
        <w:rPr>
          <w:rFonts w:asciiTheme="minorHAnsi" w:hAnsiTheme="minorHAnsi" w:cstheme="minorHAnsi"/>
        </w:rPr>
      </w:pPr>
      <w:proofErr w:type="spellStart"/>
      <w:r w:rsidRPr="00941F67">
        <w:rPr>
          <w:rFonts w:asciiTheme="minorHAnsi" w:hAnsiTheme="minorHAnsi" w:cstheme="minorHAnsi"/>
        </w:rPr>
        <w:t>Locn</w:t>
      </w:r>
      <w:proofErr w:type="spellEnd"/>
      <w:r w:rsidRPr="00941F67">
        <w:rPr>
          <w:rFonts w:asciiTheme="minorHAnsi" w:hAnsiTheme="minorHAnsi" w:cstheme="minorHAnsi"/>
        </w:rPr>
        <w:t xml:space="preserve"> Radius 0</w:t>
      </w:r>
    </w:p>
    <w:p w:rsidR="00E75C58" w:rsidRPr="00941F67" w:rsidRDefault="00E75C58" w:rsidP="00941F67">
      <w:pPr>
        <w:pStyle w:val="BodyText"/>
        <w:tabs>
          <w:tab w:val="left" w:pos="0"/>
        </w:tabs>
        <w:spacing w:after="82" w:line="276" w:lineRule="auto"/>
        <w:rPr>
          <w:rFonts w:asciiTheme="minorHAnsi" w:hAnsiTheme="minorHAnsi" w:cstheme="minorHAnsi"/>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lastRenderedPageBreak/>
        <w:t xml:space="preserve">This data provided information for further unit testing of the XML Reader and code which called it. </w:t>
      </w:r>
      <w:proofErr w:type="spellStart"/>
      <w:proofErr w:type="gramStart"/>
      <w:r w:rsidRPr="00941F67">
        <w:rPr>
          <w:rFonts w:asciiTheme="minorHAnsi" w:hAnsiTheme="minorHAnsi" w:cstheme="minorHAnsi"/>
        </w:rPr>
        <w:t>addEntry</w:t>
      </w:r>
      <w:proofErr w:type="spellEnd"/>
      <w:proofErr w:type="gramEnd"/>
      <w:r w:rsidRPr="00941F67">
        <w:rPr>
          <w:rFonts w:asciiTheme="minorHAnsi" w:hAnsiTheme="minorHAnsi" w:cstheme="minorHAnsi"/>
        </w:rPr>
        <w:t xml:space="preserve"> which takes care of adding a film and one location, has such a unit test. The unit test is as follows:</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gramStart"/>
      <w:r w:rsidRPr="00941F67">
        <w:rPr>
          <w:rFonts w:asciiTheme="minorHAnsi" w:hAnsiTheme="minorHAnsi" w:cstheme="minorHAnsi"/>
          <w:color w:val="0000FF"/>
        </w:rPr>
        <w:t>public</w:t>
      </w:r>
      <w:proofErr w:type="gramEnd"/>
      <w:r w:rsidRPr="00941F67">
        <w:rPr>
          <w:rFonts w:asciiTheme="minorHAnsi" w:hAnsiTheme="minorHAnsi" w:cstheme="minorHAnsi"/>
        </w:rPr>
        <w:t xml:space="preserve"> </w:t>
      </w:r>
      <w:r w:rsidRPr="00941F67">
        <w:rPr>
          <w:rFonts w:asciiTheme="minorHAnsi" w:hAnsiTheme="minorHAnsi" w:cstheme="minorHAnsi"/>
          <w:color w:val="0000FF"/>
        </w:rPr>
        <w:t>void</w:t>
      </w:r>
      <w:r w:rsidRPr="00941F67">
        <w:rPr>
          <w:rFonts w:asciiTheme="minorHAnsi" w:hAnsiTheme="minorHAnsi" w:cstheme="minorHAnsi"/>
        </w:rPr>
        <w:t xml:space="preserve"> </w:t>
      </w:r>
      <w:proofErr w:type="spellStart"/>
      <w:r w:rsidRPr="00941F67">
        <w:rPr>
          <w:rFonts w:asciiTheme="minorHAnsi" w:hAnsiTheme="minorHAnsi" w:cstheme="minorHAnsi"/>
        </w:rPr>
        <w:t>addEntryTest</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r w:rsidRPr="00941F67">
        <w:rPr>
          <w:rFonts w:asciiTheme="minorHAnsi" w:hAnsiTheme="minorHAnsi" w:cstheme="minorHAnsi"/>
          <w:color w:val="2B91AF"/>
        </w:rPr>
        <w:t>LocnXMLReader_Accessor</w:t>
      </w:r>
      <w:proofErr w:type="spellEnd"/>
      <w:r w:rsidRPr="00941F67">
        <w:rPr>
          <w:rFonts w:asciiTheme="minorHAnsi" w:hAnsiTheme="minorHAnsi" w:cstheme="minorHAnsi"/>
        </w:rPr>
        <w:t xml:space="preserve"> target = </w:t>
      </w:r>
      <w:r w:rsidRPr="00941F67">
        <w:rPr>
          <w:rFonts w:asciiTheme="minorHAnsi" w:hAnsiTheme="minorHAnsi" w:cstheme="minorHAnsi"/>
          <w:color w:val="0000FF"/>
        </w:rPr>
        <w:t>new</w:t>
      </w:r>
      <w:r w:rsidRPr="00941F67">
        <w:rPr>
          <w:rFonts w:asciiTheme="minorHAnsi" w:hAnsiTheme="minorHAnsi" w:cstheme="minorHAnsi"/>
        </w:rPr>
        <w:t xml:space="preserve"> </w:t>
      </w:r>
      <w:proofErr w:type="spellStart"/>
      <w:r w:rsidRPr="00941F67">
        <w:rPr>
          <w:rFonts w:asciiTheme="minorHAnsi" w:hAnsiTheme="minorHAnsi" w:cstheme="minorHAnsi"/>
          <w:color w:val="2B91AF"/>
        </w:rPr>
        <w:t>LocnXMLReader_</w:t>
      </w:r>
      <w:proofErr w:type="gramStart"/>
      <w:r w:rsidRPr="00941F67">
        <w:rPr>
          <w:rFonts w:asciiTheme="minorHAnsi" w:hAnsiTheme="minorHAnsi" w:cstheme="minorHAnsi"/>
          <w:color w:val="2B91AF"/>
        </w:rPr>
        <w:t>Accessor</w:t>
      </w:r>
      <w:proofErr w:type="spellEnd"/>
      <w:r w:rsidRPr="00941F67">
        <w:rPr>
          <w:rFonts w:asciiTheme="minorHAnsi" w:hAnsiTheme="minorHAnsi" w:cstheme="minorHAnsi"/>
        </w:rPr>
        <w:t>(</w:t>
      </w:r>
      <w:proofErr w:type="gram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gramStart"/>
      <w:r w:rsidRPr="00941F67">
        <w:rPr>
          <w:rFonts w:asciiTheme="minorHAnsi" w:hAnsiTheme="minorHAnsi" w:cstheme="minorHAnsi"/>
          <w:color w:val="0000FF"/>
        </w:rPr>
        <w:t>string</w:t>
      </w:r>
      <w:proofErr w:type="gramEnd"/>
      <w:r w:rsidRPr="00941F67">
        <w:rPr>
          <w:rFonts w:asciiTheme="minorHAnsi" w:hAnsiTheme="minorHAnsi" w:cstheme="minorHAnsi"/>
        </w:rPr>
        <w:t xml:space="preserve"> </w:t>
      </w:r>
      <w:proofErr w:type="spellStart"/>
      <w:r w:rsidRPr="00941F67">
        <w:rPr>
          <w:rFonts w:asciiTheme="minorHAnsi" w:hAnsiTheme="minorHAnsi" w:cstheme="minorHAnsi"/>
        </w:rPr>
        <w:t>filmName</w:t>
      </w:r>
      <w:proofErr w:type="spellEnd"/>
      <w:r w:rsidRPr="00941F67">
        <w:rPr>
          <w:rFonts w:asciiTheme="minorHAnsi" w:hAnsiTheme="minorHAnsi" w:cstheme="minorHAnsi"/>
        </w:rPr>
        <w:t xml:space="preserve"> = </w:t>
      </w:r>
      <w:r w:rsidRPr="00941F67">
        <w:rPr>
          <w:rFonts w:asciiTheme="minorHAnsi" w:hAnsiTheme="minorHAnsi" w:cstheme="minorHAnsi"/>
          <w:color w:val="A31515"/>
        </w:rPr>
        <w:t>"Die Hard"</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gramStart"/>
      <w:r w:rsidRPr="00941F67">
        <w:rPr>
          <w:rFonts w:asciiTheme="minorHAnsi" w:hAnsiTheme="minorHAnsi" w:cstheme="minorHAnsi"/>
          <w:color w:val="0000FF"/>
        </w:rPr>
        <w:t>double</w:t>
      </w:r>
      <w:proofErr w:type="gramEnd"/>
      <w:r w:rsidRPr="00941F67">
        <w:rPr>
          <w:rFonts w:asciiTheme="minorHAnsi" w:hAnsiTheme="minorHAnsi" w:cstheme="minorHAnsi"/>
        </w:rPr>
        <w:t xml:space="preserve"> </w:t>
      </w:r>
      <w:proofErr w:type="spellStart"/>
      <w:r w:rsidRPr="00941F67">
        <w:rPr>
          <w:rFonts w:asciiTheme="minorHAnsi" w:hAnsiTheme="minorHAnsi" w:cstheme="minorHAnsi"/>
        </w:rPr>
        <w:t>latCoord</w:t>
      </w:r>
      <w:proofErr w:type="spellEnd"/>
      <w:r w:rsidRPr="00941F67">
        <w:rPr>
          <w:rFonts w:asciiTheme="minorHAnsi" w:hAnsiTheme="minorHAnsi" w:cstheme="minorHAnsi"/>
        </w:rPr>
        <w:t xml:space="preserve"> = 30.5;</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gramStart"/>
      <w:r w:rsidRPr="00941F67">
        <w:rPr>
          <w:rFonts w:asciiTheme="minorHAnsi" w:hAnsiTheme="minorHAnsi" w:cstheme="minorHAnsi"/>
          <w:color w:val="0000FF"/>
        </w:rPr>
        <w:t>double</w:t>
      </w:r>
      <w:proofErr w:type="gramEnd"/>
      <w:r w:rsidRPr="00941F67">
        <w:rPr>
          <w:rFonts w:asciiTheme="minorHAnsi" w:hAnsiTheme="minorHAnsi" w:cstheme="minorHAnsi"/>
        </w:rPr>
        <w:t xml:space="preserve"> </w:t>
      </w:r>
      <w:proofErr w:type="spellStart"/>
      <w:r w:rsidRPr="00941F67">
        <w:rPr>
          <w:rFonts w:asciiTheme="minorHAnsi" w:hAnsiTheme="minorHAnsi" w:cstheme="minorHAnsi"/>
        </w:rPr>
        <w:t>lngCoord</w:t>
      </w:r>
      <w:proofErr w:type="spellEnd"/>
      <w:r w:rsidRPr="00941F67">
        <w:rPr>
          <w:rFonts w:asciiTheme="minorHAnsi" w:hAnsiTheme="minorHAnsi" w:cstheme="minorHAnsi"/>
        </w:rPr>
        <w:t xml:space="preserve"> = -70.25;</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gramStart"/>
      <w:r w:rsidRPr="00941F67">
        <w:rPr>
          <w:rFonts w:asciiTheme="minorHAnsi" w:hAnsiTheme="minorHAnsi" w:cstheme="minorHAnsi"/>
          <w:color w:val="0000FF"/>
        </w:rPr>
        <w:t>string</w:t>
      </w:r>
      <w:proofErr w:type="gramEnd"/>
      <w:r w:rsidRPr="00941F67">
        <w:rPr>
          <w:rFonts w:asciiTheme="minorHAnsi" w:hAnsiTheme="minorHAnsi" w:cstheme="minorHAnsi"/>
        </w:rPr>
        <w:t xml:space="preserve"> </w:t>
      </w:r>
      <w:proofErr w:type="spellStart"/>
      <w:r w:rsidRPr="00941F67">
        <w:rPr>
          <w:rFonts w:asciiTheme="minorHAnsi" w:hAnsiTheme="minorHAnsi" w:cstheme="minorHAnsi"/>
        </w:rPr>
        <w:t>locnDisplayText</w:t>
      </w:r>
      <w:proofErr w:type="spellEnd"/>
      <w:r w:rsidRPr="00941F67">
        <w:rPr>
          <w:rFonts w:asciiTheme="minorHAnsi" w:hAnsiTheme="minorHAnsi" w:cstheme="minorHAnsi"/>
        </w:rPr>
        <w:t xml:space="preserve"> = </w:t>
      </w:r>
      <w:r w:rsidRPr="00941F67">
        <w:rPr>
          <w:rFonts w:asciiTheme="minorHAnsi" w:hAnsiTheme="minorHAnsi" w:cstheme="minorHAnsi"/>
          <w:color w:val="A31515"/>
        </w:rPr>
        <w:t>"Manhattan"</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target.addEntry</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filmName</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latCoord</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lngCoord</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locnDisplayText</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target.filmLocations.Count</w:t>
      </w:r>
      <w:proofErr w:type="spellEnd"/>
      <w:r w:rsidRPr="00941F67">
        <w:rPr>
          <w:rFonts w:asciiTheme="minorHAnsi" w:hAnsiTheme="minorHAnsi" w:cstheme="minorHAnsi"/>
        </w:rPr>
        <w:t>, 1);</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[0].</w:t>
      </w:r>
      <w:proofErr w:type="spellStart"/>
      <w:r w:rsidRPr="00941F67">
        <w:rPr>
          <w:rFonts w:asciiTheme="minorHAnsi" w:hAnsiTheme="minorHAnsi" w:cstheme="minorHAnsi"/>
        </w:rPr>
        <w:t>filmTitle</w:t>
      </w:r>
      <w:proofErr w:type="spellEnd"/>
      <w:r w:rsidRPr="00941F67">
        <w:rPr>
          <w:rFonts w:asciiTheme="minorHAnsi" w:hAnsiTheme="minorHAnsi" w:cstheme="minorHAnsi"/>
        </w:rPr>
        <w:t xml:space="preserve">, </w:t>
      </w:r>
      <w:r w:rsidRPr="00941F67">
        <w:rPr>
          <w:rFonts w:asciiTheme="minorHAnsi" w:hAnsiTheme="minorHAnsi" w:cstheme="minorHAnsi"/>
          <w:color w:val="A31515"/>
        </w:rPr>
        <w:t>"Die Hard"</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[0].</w:t>
      </w:r>
      <w:proofErr w:type="spellStart"/>
      <w:r w:rsidRPr="00941F67">
        <w:rPr>
          <w:rFonts w:asciiTheme="minorHAnsi" w:hAnsiTheme="minorHAnsi" w:cstheme="minorHAnsi"/>
        </w:rPr>
        <w:t>locations.Count</w:t>
      </w:r>
      <w:proofErr w:type="spellEnd"/>
      <w:r w:rsidRPr="00941F67">
        <w:rPr>
          <w:rFonts w:asciiTheme="minorHAnsi" w:hAnsiTheme="minorHAnsi" w:cstheme="minorHAnsi"/>
        </w:rPr>
        <w:t>, 1);</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[0].locations[0].</w:t>
      </w:r>
      <w:proofErr w:type="spellStart"/>
      <w:r w:rsidRPr="00941F67">
        <w:rPr>
          <w:rFonts w:asciiTheme="minorHAnsi" w:hAnsiTheme="minorHAnsi" w:cstheme="minorHAnsi"/>
        </w:rPr>
        <w:t>point.x</w:t>
      </w:r>
      <w:proofErr w:type="spellEnd"/>
      <w:r w:rsidRPr="00941F67">
        <w:rPr>
          <w:rFonts w:asciiTheme="minorHAnsi" w:hAnsiTheme="minorHAnsi" w:cstheme="minorHAnsi"/>
        </w:rPr>
        <w:t>, 30.5);</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[0].locations[0].</w:t>
      </w:r>
      <w:proofErr w:type="spellStart"/>
      <w:r w:rsidRPr="00941F67">
        <w:rPr>
          <w:rFonts w:asciiTheme="minorHAnsi" w:hAnsiTheme="minorHAnsi" w:cstheme="minorHAnsi"/>
        </w:rPr>
        <w:t>point.y</w:t>
      </w:r>
      <w:proofErr w:type="spellEnd"/>
      <w:r w:rsidRPr="00941F67">
        <w:rPr>
          <w:rFonts w:asciiTheme="minorHAnsi" w:hAnsiTheme="minorHAnsi" w:cstheme="minorHAnsi"/>
        </w:rPr>
        <w:t>, -70.25);</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[0].locations[0].</w:t>
      </w:r>
      <w:proofErr w:type="spellStart"/>
      <w:r w:rsidRPr="00941F67">
        <w:rPr>
          <w:rFonts w:asciiTheme="minorHAnsi" w:hAnsiTheme="minorHAnsi" w:cstheme="minorHAnsi"/>
        </w:rPr>
        <w:t>locnText</w:t>
      </w:r>
      <w:proofErr w:type="spellEnd"/>
      <w:r w:rsidRPr="00941F67">
        <w:rPr>
          <w:rFonts w:asciiTheme="minorHAnsi" w:hAnsiTheme="minorHAnsi" w:cstheme="minorHAnsi"/>
        </w:rPr>
        <w:t xml:space="preserve">, </w:t>
      </w:r>
      <w:r w:rsidRPr="00941F67">
        <w:rPr>
          <w:rFonts w:asciiTheme="minorHAnsi" w:hAnsiTheme="minorHAnsi" w:cstheme="minorHAnsi"/>
          <w:color w:val="A31515"/>
        </w:rPr>
        <w:t>"Manhattan"</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filmName</w:t>
      </w:r>
      <w:proofErr w:type="spellEnd"/>
      <w:proofErr w:type="gramEnd"/>
      <w:r w:rsidRPr="00941F67">
        <w:rPr>
          <w:rFonts w:asciiTheme="minorHAnsi" w:hAnsiTheme="minorHAnsi" w:cstheme="minorHAnsi"/>
        </w:rPr>
        <w:t xml:space="preserve"> = </w:t>
      </w:r>
      <w:r w:rsidRPr="00941F67">
        <w:rPr>
          <w:rFonts w:asciiTheme="minorHAnsi" w:hAnsiTheme="minorHAnsi" w:cstheme="minorHAnsi"/>
          <w:color w:val="A31515"/>
        </w:rPr>
        <w:t>"Die Hard"</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latCoord</w:t>
      </w:r>
      <w:proofErr w:type="spellEnd"/>
      <w:proofErr w:type="gramEnd"/>
      <w:r w:rsidRPr="00941F67">
        <w:rPr>
          <w:rFonts w:asciiTheme="minorHAnsi" w:hAnsiTheme="minorHAnsi" w:cstheme="minorHAnsi"/>
        </w:rPr>
        <w:t xml:space="preserve"> = 25.5;</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lngCoord</w:t>
      </w:r>
      <w:proofErr w:type="spellEnd"/>
      <w:proofErr w:type="gramEnd"/>
      <w:r w:rsidRPr="00941F67">
        <w:rPr>
          <w:rFonts w:asciiTheme="minorHAnsi" w:hAnsiTheme="minorHAnsi" w:cstheme="minorHAnsi"/>
        </w:rPr>
        <w:t xml:space="preserve"> = -55.25;</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locnDisplayText</w:t>
      </w:r>
      <w:proofErr w:type="spellEnd"/>
      <w:proofErr w:type="gramEnd"/>
      <w:r w:rsidRPr="00941F67">
        <w:rPr>
          <w:rFonts w:asciiTheme="minorHAnsi" w:hAnsiTheme="minorHAnsi" w:cstheme="minorHAnsi"/>
        </w:rPr>
        <w:t xml:space="preserve"> = </w:t>
      </w:r>
      <w:r w:rsidRPr="00941F67">
        <w:rPr>
          <w:rFonts w:asciiTheme="minorHAnsi" w:hAnsiTheme="minorHAnsi" w:cstheme="minorHAnsi"/>
          <w:color w:val="A31515"/>
        </w:rPr>
        <w:t>"Brooklyn"</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target.addEntry</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filmName</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latCoord</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lngCoord</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locnDisplayText</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target.filmLocations.Count</w:t>
      </w:r>
      <w:proofErr w:type="spellEnd"/>
      <w:r w:rsidRPr="00941F67">
        <w:rPr>
          <w:rFonts w:asciiTheme="minorHAnsi" w:hAnsiTheme="minorHAnsi" w:cstheme="minorHAnsi"/>
        </w:rPr>
        <w:t>, 1);</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[0].</w:t>
      </w:r>
      <w:proofErr w:type="spellStart"/>
      <w:r w:rsidRPr="00941F67">
        <w:rPr>
          <w:rFonts w:asciiTheme="minorHAnsi" w:hAnsiTheme="minorHAnsi" w:cstheme="minorHAnsi"/>
        </w:rPr>
        <w:t>filmTitle</w:t>
      </w:r>
      <w:proofErr w:type="spellEnd"/>
      <w:r w:rsidRPr="00941F67">
        <w:rPr>
          <w:rFonts w:asciiTheme="minorHAnsi" w:hAnsiTheme="minorHAnsi" w:cstheme="minorHAnsi"/>
        </w:rPr>
        <w:t xml:space="preserve">, </w:t>
      </w:r>
      <w:r w:rsidRPr="00941F67">
        <w:rPr>
          <w:rFonts w:asciiTheme="minorHAnsi" w:hAnsiTheme="minorHAnsi" w:cstheme="minorHAnsi"/>
          <w:color w:val="A31515"/>
        </w:rPr>
        <w:t>"Die Hard"</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[0].</w:t>
      </w:r>
      <w:proofErr w:type="spellStart"/>
      <w:r w:rsidRPr="00941F67">
        <w:rPr>
          <w:rFonts w:asciiTheme="minorHAnsi" w:hAnsiTheme="minorHAnsi" w:cstheme="minorHAnsi"/>
        </w:rPr>
        <w:t>locations.Count</w:t>
      </w:r>
      <w:proofErr w:type="spellEnd"/>
      <w:r w:rsidRPr="00941F67">
        <w:rPr>
          <w:rFonts w:asciiTheme="minorHAnsi" w:hAnsiTheme="minorHAnsi" w:cstheme="minorHAnsi"/>
        </w:rPr>
        <w:t>, 2);</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[0].locations[0].</w:t>
      </w:r>
      <w:proofErr w:type="spellStart"/>
      <w:r w:rsidRPr="00941F67">
        <w:rPr>
          <w:rFonts w:asciiTheme="minorHAnsi" w:hAnsiTheme="minorHAnsi" w:cstheme="minorHAnsi"/>
        </w:rPr>
        <w:t>point.x</w:t>
      </w:r>
      <w:proofErr w:type="spellEnd"/>
      <w:r w:rsidRPr="00941F67">
        <w:rPr>
          <w:rFonts w:asciiTheme="minorHAnsi" w:hAnsiTheme="minorHAnsi" w:cstheme="minorHAnsi"/>
        </w:rPr>
        <w:t>, 30.5);</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[0].locations[0].</w:t>
      </w:r>
      <w:proofErr w:type="spellStart"/>
      <w:r w:rsidRPr="00941F67">
        <w:rPr>
          <w:rFonts w:asciiTheme="minorHAnsi" w:hAnsiTheme="minorHAnsi" w:cstheme="minorHAnsi"/>
        </w:rPr>
        <w:t>point.y</w:t>
      </w:r>
      <w:proofErr w:type="spellEnd"/>
      <w:r w:rsidRPr="00941F67">
        <w:rPr>
          <w:rFonts w:asciiTheme="minorHAnsi" w:hAnsiTheme="minorHAnsi" w:cstheme="minorHAnsi"/>
        </w:rPr>
        <w:t>, -70.25);</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[0].locations[0].</w:t>
      </w:r>
      <w:proofErr w:type="spellStart"/>
      <w:r w:rsidRPr="00941F67">
        <w:rPr>
          <w:rFonts w:asciiTheme="minorHAnsi" w:hAnsiTheme="minorHAnsi" w:cstheme="minorHAnsi"/>
        </w:rPr>
        <w:t>locnText</w:t>
      </w:r>
      <w:proofErr w:type="spellEnd"/>
      <w:r w:rsidRPr="00941F67">
        <w:rPr>
          <w:rFonts w:asciiTheme="minorHAnsi" w:hAnsiTheme="minorHAnsi" w:cstheme="minorHAnsi"/>
        </w:rPr>
        <w:t xml:space="preserve">, </w:t>
      </w:r>
      <w:r w:rsidRPr="00941F67">
        <w:rPr>
          <w:rFonts w:asciiTheme="minorHAnsi" w:hAnsiTheme="minorHAnsi" w:cstheme="minorHAnsi"/>
          <w:color w:val="A31515"/>
        </w:rPr>
        <w:t>"Manhattan"</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[0].locations[1].</w:t>
      </w:r>
      <w:proofErr w:type="spellStart"/>
      <w:r w:rsidRPr="00941F67">
        <w:rPr>
          <w:rFonts w:asciiTheme="minorHAnsi" w:hAnsiTheme="minorHAnsi" w:cstheme="minorHAnsi"/>
        </w:rPr>
        <w:t>point.x</w:t>
      </w:r>
      <w:proofErr w:type="spellEnd"/>
      <w:r w:rsidRPr="00941F67">
        <w:rPr>
          <w:rFonts w:asciiTheme="minorHAnsi" w:hAnsiTheme="minorHAnsi" w:cstheme="minorHAnsi"/>
        </w:rPr>
        <w:t>, 25.5);</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[0].locations[1].</w:t>
      </w:r>
      <w:proofErr w:type="spellStart"/>
      <w:r w:rsidRPr="00941F67">
        <w:rPr>
          <w:rFonts w:asciiTheme="minorHAnsi" w:hAnsiTheme="minorHAnsi" w:cstheme="minorHAnsi"/>
        </w:rPr>
        <w:t>point.y</w:t>
      </w:r>
      <w:proofErr w:type="spellEnd"/>
      <w:r w:rsidRPr="00941F67">
        <w:rPr>
          <w:rFonts w:asciiTheme="minorHAnsi" w:hAnsiTheme="minorHAnsi" w:cstheme="minorHAnsi"/>
        </w:rPr>
        <w:t>, -55.25);</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[0].locations[1].</w:t>
      </w:r>
      <w:proofErr w:type="spellStart"/>
      <w:r w:rsidRPr="00941F67">
        <w:rPr>
          <w:rFonts w:asciiTheme="minorHAnsi" w:hAnsiTheme="minorHAnsi" w:cstheme="minorHAnsi"/>
        </w:rPr>
        <w:t>locnText</w:t>
      </w:r>
      <w:proofErr w:type="spellEnd"/>
      <w:r w:rsidRPr="00941F67">
        <w:rPr>
          <w:rFonts w:asciiTheme="minorHAnsi" w:hAnsiTheme="minorHAnsi" w:cstheme="minorHAnsi"/>
        </w:rPr>
        <w:t xml:space="preserve">, </w:t>
      </w:r>
      <w:r w:rsidRPr="00941F67">
        <w:rPr>
          <w:rFonts w:asciiTheme="minorHAnsi" w:hAnsiTheme="minorHAnsi" w:cstheme="minorHAnsi"/>
          <w:color w:val="A31515"/>
        </w:rPr>
        <w:t>"Brooklyn"</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filmName</w:t>
      </w:r>
      <w:proofErr w:type="spellEnd"/>
      <w:proofErr w:type="gramEnd"/>
      <w:r w:rsidRPr="00941F67">
        <w:rPr>
          <w:rFonts w:asciiTheme="minorHAnsi" w:hAnsiTheme="minorHAnsi" w:cstheme="minorHAnsi"/>
        </w:rPr>
        <w:t xml:space="preserve"> = </w:t>
      </w:r>
      <w:r w:rsidRPr="00941F67">
        <w:rPr>
          <w:rFonts w:asciiTheme="minorHAnsi" w:hAnsiTheme="minorHAnsi" w:cstheme="minorHAnsi"/>
          <w:color w:val="A31515"/>
        </w:rPr>
        <w:t>"Die Hard 2"</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latCoord</w:t>
      </w:r>
      <w:proofErr w:type="spellEnd"/>
      <w:proofErr w:type="gramEnd"/>
      <w:r w:rsidRPr="00941F67">
        <w:rPr>
          <w:rFonts w:asciiTheme="minorHAnsi" w:hAnsiTheme="minorHAnsi" w:cstheme="minorHAnsi"/>
        </w:rPr>
        <w:t xml:space="preserve"> = 22.75;</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lngCoord</w:t>
      </w:r>
      <w:proofErr w:type="spellEnd"/>
      <w:proofErr w:type="gramEnd"/>
      <w:r w:rsidRPr="00941F67">
        <w:rPr>
          <w:rFonts w:asciiTheme="minorHAnsi" w:hAnsiTheme="minorHAnsi" w:cstheme="minorHAnsi"/>
        </w:rPr>
        <w:t xml:space="preserve"> = -66.66666666667;</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locnDisplayText</w:t>
      </w:r>
      <w:proofErr w:type="spellEnd"/>
      <w:proofErr w:type="gramEnd"/>
      <w:r w:rsidRPr="00941F67">
        <w:rPr>
          <w:rFonts w:asciiTheme="minorHAnsi" w:hAnsiTheme="minorHAnsi" w:cstheme="minorHAnsi"/>
        </w:rPr>
        <w:t xml:space="preserve"> = </w:t>
      </w:r>
      <w:r w:rsidRPr="00941F67">
        <w:rPr>
          <w:rFonts w:asciiTheme="minorHAnsi" w:hAnsiTheme="minorHAnsi" w:cstheme="minorHAnsi"/>
          <w:color w:val="A31515"/>
        </w:rPr>
        <w:t>"Queens"</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target.addEntry</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filmName</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latCoord</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lngCoord</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locnDisplayText</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target.filmLocations.Count</w:t>
      </w:r>
      <w:proofErr w:type="spellEnd"/>
      <w:r w:rsidRPr="00941F67">
        <w:rPr>
          <w:rFonts w:asciiTheme="minorHAnsi" w:hAnsiTheme="minorHAnsi" w:cstheme="minorHAnsi"/>
        </w:rPr>
        <w:t>, 2);</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[1].</w:t>
      </w:r>
      <w:proofErr w:type="spellStart"/>
      <w:r w:rsidRPr="00941F67">
        <w:rPr>
          <w:rFonts w:asciiTheme="minorHAnsi" w:hAnsiTheme="minorHAnsi" w:cstheme="minorHAnsi"/>
        </w:rPr>
        <w:t>filmTitle</w:t>
      </w:r>
      <w:proofErr w:type="spellEnd"/>
      <w:r w:rsidRPr="00941F67">
        <w:rPr>
          <w:rFonts w:asciiTheme="minorHAnsi" w:hAnsiTheme="minorHAnsi" w:cstheme="minorHAnsi"/>
        </w:rPr>
        <w:t xml:space="preserve">, </w:t>
      </w:r>
      <w:r w:rsidRPr="00941F67">
        <w:rPr>
          <w:rFonts w:asciiTheme="minorHAnsi" w:hAnsiTheme="minorHAnsi" w:cstheme="minorHAnsi"/>
          <w:color w:val="A31515"/>
        </w:rPr>
        <w:t>"Die Hard 2"</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[1].</w:t>
      </w:r>
      <w:proofErr w:type="spellStart"/>
      <w:r w:rsidRPr="00941F67">
        <w:rPr>
          <w:rFonts w:asciiTheme="minorHAnsi" w:hAnsiTheme="minorHAnsi" w:cstheme="minorHAnsi"/>
        </w:rPr>
        <w:t>locations.Count</w:t>
      </w:r>
      <w:proofErr w:type="spellEnd"/>
      <w:r w:rsidRPr="00941F67">
        <w:rPr>
          <w:rFonts w:asciiTheme="minorHAnsi" w:hAnsiTheme="minorHAnsi" w:cstheme="minorHAnsi"/>
        </w:rPr>
        <w:t>, 1);</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[1].locations[0].</w:t>
      </w:r>
      <w:proofErr w:type="spellStart"/>
      <w:r w:rsidRPr="00941F67">
        <w:rPr>
          <w:rFonts w:asciiTheme="minorHAnsi" w:hAnsiTheme="minorHAnsi" w:cstheme="minorHAnsi"/>
        </w:rPr>
        <w:t>point.x</w:t>
      </w:r>
      <w:proofErr w:type="spellEnd"/>
      <w:r w:rsidRPr="00941F67">
        <w:rPr>
          <w:rFonts w:asciiTheme="minorHAnsi" w:hAnsiTheme="minorHAnsi" w:cstheme="minorHAnsi"/>
        </w:rPr>
        <w:t>, 22.75);</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[1].locations[0].</w:t>
      </w:r>
      <w:proofErr w:type="spellStart"/>
      <w:r w:rsidRPr="00941F67">
        <w:rPr>
          <w:rFonts w:asciiTheme="minorHAnsi" w:hAnsiTheme="minorHAnsi" w:cstheme="minorHAnsi"/>
        </w:rPr>
        <w:t>point.y</w:t>
      </w:r>
      <w:proofErr w:type="spellEnd"/>
      <w:r w:rsidRPr="00941F67">
        <w:rPr>
          <w:rFonts w:asciiTheme="minorHAnsi" w:hAnsiTheme="minorHAnsi" w:cstheme="minorHAnsi"/>
        </w:rPr>
        <w:t>, -66.66666666667);</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lastRenderedPageBreak/>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spellStart"/>
      <w:proofErr w:type="gramEnd"/>
      <w:r w:rsidRPr="00941F67">
        <w:rPr>
          <w:rFonts w:asciiTheme="minorHAnsi" w:hAnsiTheme="minorHAnsi" w:cstheme="minorHAnsi"/>
        </w:rPr>
        <w:t>target.filmLocations</w:t>
      </w:r>
      <w:proofErr w:type="spellEnd"/>
      <w:r w:rsidRPr="00941F67">
        <w:rPr>
          <w:rFonts w:asciiTheme="minorHAnsi" w:hAnsiTheme="minorHAnsi" w:cstheme="minorHAnsi"/>
        </w:rPr>
        <w:t>[1].locations[0].</w:t>
      </w:r>
      <w:proofErr w:type="spellStart"/>
      <w:r w:rsidRPr="00941F67">
        <w:rPr>
          <w:rFonts w:asciiTheme="minorHAnsi" w:hAnsiTheme="minorHAnsi" w:cstheme="minorHAnsi"/>
        </w:rPr>
        <w:t>locnText</w:t>
      </w:r>
      <w:proofErr w:type="spellEnd"/>
      <w:r w:rsidRPr="00941F67">
        <w:rPr>
          <w:rFonts w:asciiTheme="minorHAnsi" w:hAnsiTheme="minorHAnsi" w:cstheme="minorHAnsi"/>
        </w:rPr>
        <w:t xml:space="preserve">, </w:t>
      </w:r>
      <w:r w:rsidRPr="00941F67">
        <w:rPr>
          <w:rFonts w:asciiTheme="minorHAnsi" w:hAnsiTheme="minorHAnsi" w:cstheme="minorHAnsi"/>
          <w:color w:val="A31515"/>
        </w:rPr>
        <w:t>"Queens"</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 xml:space="preserve">This unit test is especially necessary as the function was changed to interface directly with the Data Access Layer and thereby indirectly to the database. The View does not access the XML Reader but accesses the database via the Business Logic and Data Access Layers.  This unit test will guard against further changes to the program breaking </w:t>
      </w:r>
      <w:proofErr w:type="spellStart"/>
      <w:r w:rsidRPr="00941F67">
        <w:rPr>
          <w:rFonts w:asciiTheme="minorHAnsi" w:hAnsiTheme="minorHAnsi" w:cstheme="minorHAnsi"/>
        </w:rPr>
        <w:t>addEntry</w:t>
      </w:r>
      <w:proofErr w:type="spellEnd"/>
      <w:r w:rsidRPr="00941F67">
        <w:rPr>
          <w:rFonts w:asciiTheme="minorHAnsi" w:hAnsiTheme="minorHAnsi" w:cstheme="minorHAnsi"/>
        </w:rPr>
        <w:t>.</w:t>
      </w: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 xml:space="preserve">The </w:t>
      </w:r>
      <w:proofErr w:type="spellStart"/>
      <w:r w:rsidRPr="00941F67">
        <w:rPr>
          <w:rFonts w:asciiTheme="minorHAnsi" w:hAnsiTheme="minorHAnsi" w:cstheme="minorHAnsi"/>
        </w:rPr>
        <w:t>LocationFinder</w:t>
      </w:r>
      <w:proofErr w:type="spellEnd"/>
      <w:r w:rsidRPr="00941F67">
        <w:rPr>
          <w:rFonts w:asciiTheme="minorHAnsi" w:hAnsiTheme="minorHAnsi" w:cstheme="minorHAnsi"/>
        </w:rPr>
        <w:t xml:space="preserve"> has also a straight forward unit test based on the XML data read by the stand-alone prototype. The unit test is as follows:</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roofErr w:type="gramStart"/>
      <w:r w:rsidRPr="00941F67">
        <w:rPr>
          <w:rFonts w:asciiTheme="minorHAnsi" w:hAnsiTheme="minorHAnsi" w:cstheme="minorHAnsi"/>
          <w:color w:val="0000FF"/>
        </w:rPr>
        <w:t>public</w:t>
      </w:r>
      <w:proofErr w:type="gramEnd"/>
      <w:r w:rsidRPr="00941F67">
        <w:rPr>
          <w:rFonts w:asciiTheme="minorHAnsi" w:hAnsiTheme="minorHAnsi" w:cstheme="minorHAnsi"/>
        </w:rPr>
        <w:t xml:space="preserve"> </w:t>
      </w:r>
      <w:r w:rsidRPr="00941F67">
        <w:rPr>
          <w:rFonts w:asciiTheme="minorHAnsi" w:hAnsiTheme="minorHAnsi" w:cstheme="minorHAnsi"/>
          <w:color w:val="0000FF"/>
        </w:rPr>
        <w:t>void</w:t>
      </w:r>
      <w:r w:rsidRPr="00941F67">
        <w:rPr>
          <w:rFonts w:asciiTheme="minorHAnsi" w:hAnsiTheme="minorHAnsi" w:cstheme="minorHAnsi"/>
        </w:rPr>
        <w:t xml:space="preserve"> </w:t>
      </w:r>
      <w:proofErr w:type="spellStart"/>
      <w:r w:rsidRPr="00941F67">
        <w:rPr>
          <w:rFonts w:asciiTheme="minorHAnsi" w:hAnsiTheme="minorHAnsi" w:cstheme="minorHAnsi"/>
        </w:rPr>
        <w:t>getLocationsForFilmTest</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r w:rsidRPr="00941F67">
        <w:rPr>
          <w:rFonts w:asciiTheme="minorHAnsi" w:hAnsiTheme="minorHAnsi" w:cstheme="minorHAnsi"/>
        </w:rPr>
        <w:t>LocationFinder</w:t>
      </w:r>
      <w:proofErr w:type="spellEnd"/>
      <w:r w:rsidRPr="00941F67">
        <w:rPr>
          <w:rFonts w:asciiTheme="minorHAnsi" w:hAnsiTheme="minorHAnsi" w:cstheme="minorHAnsi"/>
        </w:rPr>
        <w:t xml:space="preserve"> target = </w:t>
      </w:r>
      <w:r w:rsidRPr="00941F67">
        <w:rPr>
          <w:rFonts w:asciiTheme="minorHAnsi" w:hAnsiTheme="minorHAnsi" w:cstheme="minorHAnsi"/>
          <w:color w:val="0000FF"/>
        </w:rPr>
        <w:t>new</w:t>
      </w: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LocationFinder</w:t>
      </w:r>
      <w:proofErr w:type="spellEnd"/>
      <w:r w:rsidRPr="00941F67">
        <w:rPr>
          <w:rFonts w:asciiTheme="minorHAnsi" w:hAnsiTheme="minorHAnsi" w:cstheme="minorHAnsi"/>
        </w:rPr>
        <w:t>(</w:t>
      </w:r>
      <w:proofErr w:type="gram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r w:rsidRPr="00941F67">
        <w:rPr>
          <w:rFonts w:asciiTheme="minorHAnsi" w:hAnsiTheme="minorHAnsi" w:cstheme="minorHAnsi"/>
          <w:color w:val="2B91AF"/>
        </w:rPr>
        <w:t>String</w:t>
      </w:r>
      <w:r w:rsidRPr="00941F67">
        <w:rPr>
          <w:rFonts w:asciiTheme="minorHAnsi" w:hAnsiTheme="minorHAnsi" w:cstheme="minorHAnsi"/>
        </w:rPr>
        <w:t xml:space="preserve"> </w:t>
      </w:r>
      <w:proofErr w:type="spellStart"/>
      <w:r w:rsidRPr="00941F67">
        <w:rPr>
          <w:rFonts w:asciiTheme="minorHAnsi" w:hAnsiTheme="minorHAnsi" w:cstheme="minorHAnsi"/>
        </w:rPr>
        <w:t>filmName</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r w:rsidRPr="00941F67">
        <w:rPr>
          <w:rFonts w:asciiTheme="minorHAnsi" w:hAnsiTheme="minorHAnsi" w:cstheme="minorHAnsi"/>
          <w:color w:val="2B91AF"/>
        </w:rPr>
        <w:t>LocationListUI</w:t>
      </w:r>
      <w:proofErr w:type="spellEnd"/>
      <w:r w:rsidRPr="00941F67">
        <w:rPr>
          <w:rFonts w:asciiTheme="minorHAnsi" w:hAnsiTheme="minorHAnsi" w:cstheme="minorHAnsi"/>
        </w:rPr>
        <w:t xml:space="preserve"> expected, actual;</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filmName</w:t>
      </w:r>
      <w:proofErr w:type="spellEnd"/>
      <w:proofErr w:type="gramEnd"/>
      <w:r w:rsidRPr="00941F67">
        <w:rPr>
          <w:rFonts w:asciiTheme="minorHAnsi" w:hAnsiTheme="minorHAnsi" w:cstheme="minorHAnsi"/>
        </w:rPr>
        <w:t xml:space="preserve"> = </w:t>
      </w:r>
      <w:r w:rsidRPr="00941F67">
        <w:rPr>
          <w:rFonts w:asciiTheme="minorHAnsi" w:hAnsiTheme="minorHAnsi" w:cstheme="minorHAnsi"/>
          <w:color w:val="A31515"/>
        </w:rPr>
        <w:t>"12 Angry Men"</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gramStart"/>
      <w:r w:rsidRPr="00941F67">
        <w:rPr>
          <w:rFonts w:asciiTheme="minorHAnsi" w:hAnsiTheme="minorHAnsi" w:cstheme="minorHAnsi"/>
        </w:rPr>
        <w:t>expected</w:t>
      </w:r>
      <w:proofErr w:type="gramEnd"/>
      <w:r w:rsidRPr="00941F67">
        <w:rPr>
          <w:rFonts w:asciiTheme="minorHAnsi" w:hAnsiTheme="minorHAnsi" w:cstheme="minorHAnsi"/>
        </w:rPr>
        <w:t xml:space="preserve"> = </w:t>
      </w:r>
      <w:r w:rsidRPr="00941F67">
        <w:rPr>
          <w:rFonts w:asciiTheme="minorHAnsi" w:hAnsiTheme="minorHAnsi" w:cstheme="minorHAnsi"/>
          <w:color w:val="0000FF"/>
        </w:rPr>
        <w:t>new</w:t>
      </w:r>
      <w:r w:rsidRPr="00941F67">
        <w:rPr>
          <w:rFonts w:asciiTheme="minorHAnsi" w:hAnsiTheme="minorHAnsi" w:cstheme="minorHAnsi"/>
        </w:rPr>
        <w:t xml:space="preserve"> </w:t>
      </w:r>
      <w:proofErr w:type="spellStart"/>
      <w:r w:rsidRPr="00941F67">
        <w:rPr>
          <w:rFonts w:asciiTheme="minorHAnsi" w:hAnsiTheme="minorHAnsi" w:cstheme="minorHAnsi"/>
          <w:color w:val="2B91AF"/>
        </w:rPr>
        <w:t>LocationListUI</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r w:rsidRPr="00941F67">
        <w:rPr>
          <w:rFonts w:asciiTheme="minorHAnsi" w:hAnsiTheme="minorHAnsi" w:cstheme="minorHAnsi"/>
        </w:rPr>
        <w:t>expected.filmName</w:t>
      </w:r>
      <w:proofErr w:type="spellEnd"/>
      <w:r w:rsidRPr="00941F67">
        <w:rPr>
          <w:rFonts w:asciiTheme="minorHAnsi" w:hAnsiTheme="minorHAnsi" w:cstheme="minorHAnsi"/>
        </w:rPr>
        <w:t xml:space="preserve"> = </w:t>
      </w:r>
      <w:proofErr w:type="spellStart"/>
      <w:r w:rsidRPr="00941F67">
        <w:rPr>
          <w:rFonts w:asciiTheme="minorHAnsi" w:hAnsiTheme="minorHAnsi" w:cstheme="minorHAnsi"/>
        </w:rPr>
        <w:t>filmName</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r w:rsidRPr="00941F67">
        <w:rPr>
          <w:rFonts w:asciiTheme="minorHAnsi" w:hAnsiTheme="minorHAnsi" w:cstheme="minorHAnsi"/>
        </w:rPr>
        <w:t>expected.locations</w:t>
      </w:r>
      <w:proofErr w:type="spellEnd"/>
      <w:r w:rsidRPr="00941F67">
        <w:rPr>
          <w:rFonts w:asciiTheme="minorHAnsi" w:hAnsiTheme="minorHAnsi" w:cstheme="minorHAnsi"/>
        </w:rPr>
        <w:t xml:space="preserve"> = </w:t>
      </w:r>
      <w:r w:rsidRPr="00941F67">
        <w:rPr>
          <w:rFonts w:asciiTheme="minorHAnsi" w:hAnsiTheme="minorHAnsi" w:cstheme="minorHAnsi"/>
          <w:color w:val="0000FF"/>
        </w:rPr>
        <w:t>new</w:t>
      </w:r>
      <w:r w:rsidRPr="00941F67">
        <w:rPr>
          <w:rFonts w:asciiTheme="minorHAnsi" w:hAnsiTheme="minorHAnsi" w:cstheme="minorHAnsi"/>
        </w:rPr>
        <w:t xml:space="preserve"> </w:t>
      </w:r>
      <w:r w:rsidRPr="00941F67">
        <w:rPr>
          <w:rFonts w:asciiTheme="minorHAnsi" w:hAnsiTheme="minorHAnsi" w:cstheme="minorHAnsi"/>
          <w:color w:val="2B91AF"/>
        </w:rPr>
        <w:t>List</w:t>
      </w:r>
      <w:r w:rsidRPr="00941F67">
        <w:rPr>
          <w:rFonts w:asciiTheme="minorHAnsi" w:hAnsiTheme="minorHAnsi" w:cstheme="minorHAnsi"/>
        </w:rPr>
        <w:t>&lt;</w:t>
      </w:r>
      <w:r w:rsidRPr="00941F67">
        <w:rPr>
          <w:rFonts w:asciiTheme="minorHAnsi" w:hAnsiTheme="minorHAnsi" w:cstheme="minorHAnsi"/>
          <w:color w:val="2B91AF"/>
        </w:rPr>
        <w:t>String</w:t>
      </w:r>
      <w:proofErr w:type="gramStart"/>
      <w:r w:rsidRPr="00941F67">
        <w:rPr>
          <w:rFonts w:asciiTheme="minorHAnsi" w:hAnsiTheme="minorHAnsi" w:cstheme="minorHAnsi"/>
        </w:rPr>
        <w:t>&gt;(</w:t>
      </w:r>
      <w:proofErr w:type="gram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r w:rsidRPr="00941F67">
        <w:rPr>
          <w:rFonts w:asciiTheme="minorHAnsi" w:hAnsiTheme="minorHAnsi" w:cstheme="minorHAnsi"/>
        </w:rPr>
        <w:t>expected.locations.Add</w:t>
      </w:r>
      <w:proofErr w:type="spellEnd"/>
      <w:r w:rsidRPr="00941F67">
        <w:rPr>
          <w:rFonts w:asciiTheme="minorHAnsi" w:hAnsiTheme="minorHAnsi" w:cstheme="minorHAnsi"/>
        </w:rPr>
        <w:t xml:space="preserve"> (</w:t>
      </w:r>
      <w:r w:rsidRPr="00941F67">
        <w:rPr>
          <w:rFonts w:asciiTheme="minorHAnsi" w:hAnsiTheme="minorHAnsi" w:cstheme="minorHAnsi"/>
          <w:color w:val="A31515"/>
        </w:rPr>
        <w:t>"New York County Courthouse&lt;</w:t>
      </w:r>
      <w:proofErr w:type="spellStart"/>
      <w:r w:rsidRPr="00941F67">
        <w:rPr>
          <w:rFonts w:asciiTheme="minorHAnsi" w:hAnsiTheme="minorHAnsi" w:cstheme="minorHAnsi"/>
          <w:color w:val="A31515"/>
        </w:rPr>
        <w:t>br</w:t>
      </w:r>
      <w:proofErr w:type="spellEnd"/>
      <w:r w:rsidRPr="00941F67">
        <w:rPr>
          <w:rFonts w:asciiTheme="minorHAnsi" w:hAnsiTheme="minorHAnsi" w:cstheme="minorHAnsi"/>
          <w:color w:val="A31515"/>
        </w:rPr>
        <w:t>&gt;40 Foley Square&lt;</w:t>
      </w:r>
      <w:proofErr w:type="spellStart"/>
      <w:r w:rsidRPr="00941F67">
        <w:rPr>
          <w:rFonts w:asciiTheme="minorHAnsi" w:hAnsiTheme="minorHAnsi" w:cstheme="minorHAnsi"/>
          <w:color w:val="A31515"/>
        </w:rPr>
        <w:t>br</w:t>
      </w:r>
      <w:proofErr w:type="spellEnd"/>
      <w:r w:rsidRPr="00941F67">
        <w:rPr>
          <w:rFonts w:asciiTheme="minorHAnsi" w:hAnsiTheme="minorHAnsi" w:cstheme="minorHAnsi"/>
          <w:color w:val="A31515"/>
        </w:rPr>
        <w:t>&gt;Lower Manhattan"</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gramStart"/>
      <w:r w:rsidRPr="00941F67">
        <w:rPr>
          <w:rFonts w:asciiTheme="minorHAnsi" w:hAnsiTheme="minorHAnsi" w:cstheme="minorHAnsi"/>
        </w:rPr>
        <w:t>actual</w:t>
      </w:r>
      <w:proofErr w:type="gramEnd"/>
      <w:r w:rsidRPr="00941F67">
        <w:rPr>
          <w:rFonts w:asciiTheme="minorHAnsi" w:hAnsiTheme="minorHAnsi" w:cstheme="minorHAnsi"/>
        </w:rPr>
        <w:t xml:space="preserve"> = </w:t>
      </w:r>
      <w:proofErr w:type="spellStart"/>
      <w:r w:rsidRPr="00941F67">
        <w:rPr>
          <w:rFonts w:asciiTheme="minorHAnsi" w:hAnsiTheme="minorHAnsi" w:cstheme="minorHAnsi"/>
        </w:rPr>
        <w:t>target.getLocationsForFilm</w:t>
      </w:r>
      <w:proofErr w:type="spellEnd"/>
      <w:r w:rsidRPr="00941F67">
        <w:rPr>
          <w:rFonts w:asciiTheme="minorHAnsi" w:hAnsiTheme="minorHAnsi" w:cstheme="minorHAnsi"/>
        </w:rPr>
        <w:t>(</w:t>
      </w:r>
      <w:proofErr w:type="spellStart"/>
      <w:r w:rsidRPr="00941F67">
        <w:rPr>
          <w:rFonts w:asciiTheme="minorHAnsi" w:hAnsiTheme="minorHAnsi" w:cstheme="minorHAnsi"/>
        </w:rPr>
        <w:t>filmName</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gramEnd"/>
      <w:r w:rsidRPr="00941F67">
        <w:rPr>
          <w:rFonts w:asciiTheme="minorHAnsi" w:hAnsiTheme="minorHAnsi" w:cstheme="minorHAnsi"/>
        </w:rPr>
        <w:t>expected, actual);</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filmName</w:t>
      </w:r>
      <w:proofErr w:type="spellEnd"/>
      <w:proofErr w:type="gramEnd"/>
      <w:r w:rsidRPr="00941F67">
        <w:rPr>
          <w:rFonts w:asciiTheme="minorHAnsi" w:hAnsiTheme="minorHAnsi" w:cstheme="minorHAnsi"/>
        </w:rPr>
        <w:t xml:space="preserve"> = </w:t>
      </w:r>
      <w:r w:rsidRPr="00941F67">
        <w:rPr>
          <w:rFonts w:asciiTheme="minorHAnsi" w:hAnsiTheme="minorHAnsi" w:cstheme="minorHAnsi"/>
          <w:color w:val="A31515"/>
        </w:rPr>
        <w:t>"15 Minutes"</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gramStart"/>
      <w:r w:rsidRPr="00941F67">
        <w:rPr>
          <w:rFonts w:asciiTheme="minorHAnsi" w:hAnsiTheme="minorHAnsi" w:cstheme="minorHAnsi"/>
        </w:rPr>
        <w:t>expected</w:t>
      </w:r>
      <w:proofErr w:type="gramEnd"/>
      <w:r w:rsidRPr="00941F67">
        <w:rPr>
          <w:rFonts w:asciiTheme="minorHAnsi" w:hAnsiTheme="minorHAnsi" w:cstheme="minorHAnsi"/>
        </w:rPr>
        <w:t xml:space="preserve"> = </w:t>
      </w:r>
      <w:r w:rsidRPr="00941F67">
        <w:rPr>
          <w:rFonts w:asciiTheme="minorHAnsi" w:hAnsiTheme="minorHAnsi" w:cstheme="minorHAnsi"/>
          <w:color w:val="0000FF"/>
        </w:rPr>
        <w:t>new</w:t>
      </w:r>
      <w:r w:rsidRPr="00941F67">
        <w:rPr>
          <w:rFonts w:asciiTheme="minorHAnsi" w:hAnsiTheme="minorHAnsi" w:cstheme="minorHAnsi"/>
        </w:rPr>
        <w:t xml:space="preserve"> </w:t>
      </w:r>
      <w:proofErr w:type="spellStart"/>
      <w:r w:rsidRPr="00941F67">
        <w:rPr>
          <w:rFonts w:asciiTheme="minorHAnsi" w:hAnsiTheme="minorHAnsi" w:cstheme="minorHAnsi"/>
          <w:color w:val="2B91AF"/>
        </w:rPr>
        <w:t>LocationListUI</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r w:rsidRPr="00941F67">
        <w:rPr>
          <w:rFonts w:asciiTheme="minorHAnsi" w:hAnsiTheme="minorHAnsi" w:cstheme="minorHAnsi"/>
        </w:rPr>
        <w:t>expected.filmName</w:t>
      </w:r>
      <w:proofErr w:type="spellEnd"/>
      <w:r w:rsidRPr="00941F67">
        <w:rPr>
          <w:rFonts w:asciiTheme="minorHAnsi" w:hAnsiTheme="minorHAnsi" w:cstheme="minorHAnsi"/>
        </w:rPr>
        <w:t xml:space="preserve"> = </w:t>
      </w:r>
      <w:proofErr w:type="spellStart"/>
      <w:r w:rsidRPr="00941F67">
        <w:rPr>
          <w:rFonts w:asciiTheme="minorHAnsi" w:hAnsiTheme="minorHAnsi" w:cstheme="minorHAnsi"/>
        </w:rPr>
        <w:t>filmName</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r w:rsidRPr="00941F67">
        <w:rPr>
          <w:rFonts w:asciiTheme="minorHAnsi" w:hAnsiTheme="minorHAnsi" w:cstheme="minorHAnsi"/>
        </w:rPr>
        <w:t>expected.locations</w:t>
      </w:r>
      <w:proofErr w:type="spellEnd"/>
      <w:r w:rsidRPr="00941F67">
        <w:rPr>
          <w:rFonts w:asciiTheme="minorHAnsi" w:hAnsiTheme="minorHAnsi" w:cstheme="minorHAnsi"/>
        </w:rPr>
        <w:t xml:space="preserve"> = </w:t>
      </w:r>
      <w:r w:rsidRPr="00941F67">
        <w:rPr>
          <w:rFonts w:asciiTheme="minorHAnsi" w:hAnsiTheme="minorHAnsi" w:cstheme="minorHAnsi"/>
          <w:color w:val="0000FF"/>
        </w:rPr>
        <w:t>new</w:t>
      </w:r>
      <w:r w:rsidRPr="00941F67">
        <w:rPr>
          <w:rFonts w:asciiTheme="minorHAnsi" w:hAnsiTheme="minorHAnsi" w:cstheme="minorHAnsi"/>
        </w:rPr>
        <w:t xml:space="preserve"> </w:t>
      </w:r>
      <w:r w:rsidRPr="00941F67">
        <w:rPr>
          <w:rFonts w:asciiTheme="minorHAnsi" w:hAnsiTheme="minorHAnsi" w:cstheme="minorHAnsi"/>
          <w:color w:val="2B91AF"/>
        </w:rPr>
        <w:t>List</w:t>
      </w:r>
      <w:r w:rsidRPr="00941F67">
        <w:rPr>
          <w:rFonts w:asciiTheme="minorHAnsi" w:hAnsiTheme="minorHAnsi" w:cstheme="minorHAnsi"/>
        </w:rPr>
        <w:t>&lt;</w:t>
      </w:r>
      <w:r w:rsidRPr="00941F67">
        <w:rPr>
          <w:rFonts w:asciiTheme="minorHAnsi" w:hAnsiTheme="minorHAnsi" w:cstheme="minorHAnsi"/>
          <w:color w:val="2B91AF"/>
        </w:rPr>
        <w:t>String</w:t>
      </w:r>
      <w:proofErr w:type="gramStart"/>
      <w:r w:rsidRPr="00941F67">
        <w:rPr>
          <w:rFonts w:asciiTheme="minorHAnsi" w:hAnsiTheme="minorHAnsi" w:cstheme="minorHAnsi"/>
        </w:rPr>
        <w:t>&gt;(</w:t>
      </w:r>
      <w:proofErr w:type="gram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expected.locations.Add</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 xml:space="preserve">"E. 60-66th </w:t>
      </w:r>
      <w:proofErr w:type="spellStart"/>
      <w:r w:rsidRPr="00941F67">
        <w:rPr>
          <w:rFonts w:asciiTheme="minorHAnsi" w:hAnsiTheme="minorHAnsi" w:cstheme="minorHAnsi"/>
          <w:color w:val="A31515"/>
        </w:rPr>
        <w:t>St.and</w:t>
      </w:r>
      <w:proofErr w:type="spellEnd"/>
      <w:r w:rsidRPr="00941F67">
        <w:rPr>
          <w:rFonts w:asciiTheme="minorHAnsi" w:hAnsiTheme="minorHAnsi" w:cstheme="minorHAnsi"/>
          <w:color w:val="A31515"/>
        </w:rPr>
        <w:t xml:space="preserve"> Madison Ave.&lt;</w:t>
      </w:r>
      <w:proofErr w:type="spellStart"/>
      <w:r w:rsidRPr="00941F67">
        <w:rPr>
          <w:rFonts w:asciiTheme="minorHAnsi" w:hAnsiTheme="minorHAnsi" w:cstheme="minorHAnsi"/>
          <w:color w:val="A31515"/>
        </w:rPr>
        <w:t>br</w:t>
      </w:r>
      <w:proofErr w:type="spellEnd"/>
      <w:r w:rsidRPr="00941F67">
        <w:rPr>
          <w:rFonts w:asciiTheme="minorHAnsi" w:hAnsiTheme="minorHAnsi" w:cstheme="minorHAnsi"/>
          <w:color w:val="A31515"/>
        </w:rPr>
        <w:t>&gt;Upper East Side&lt;</w:t>
      </w:r>
      <w:proofErr w:type="spellStart"/>
      <w:r w:rsidRPr="00941F67">
        <w:rPr>
          <w:rFonts w:asciiTheme="minorHAnsi" w:hAnsiTheme="minorHAnsi" w:cstheme="minorHAnsi"/>
          <w:color w:val="A31515"/>
        </w:rPr>
        <w:t>br</w:t>
      </w:r>
      <w:proofErr w:type="spellEnd"/>
      <w:r w:rsidRPr="00941F67">
        <w:rPr>
          <w:rFonts w:asciiTheme="minorHAnsi" w:hAnsiTheme="minorHAnsi" w:cstheme="minorHAnsi"/>
          <w:color w:val="A31515"/>
        </w:rPr>
        <w:t>&gt;Manhattan"</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gramStart"/>
      <w:r w:rsidRPr="00941F67">
        <w:rPr>
          <w:rFonts w:asciiTheme="minorHAnsi" w:hAnsiTheme="minorHAnsi" w:cstheme="minorHAnsi"/>
        </w:rPr>
        <w:t>actual</w:t>
      </w:r>
      <w:proofErr w:type="gramEnd"/>
      <w:r w:rsidRPr="00941F67">
        <w:rPr>
          <w:rFonts w:asciiTheme="minorHAnsi" w:hAnsiTheme="minorHAnsi" w:cstheme="minorHAnsi"/>
        </w:rPr>
        <w:t xml:space="preserve"> = </w:t>
      </w:r>
      <w:proofErr w:type="spellStart"/>
      <w:r w:rsidRPr="00941F67">
        <w:rPr>
          <w:rFonts w:asciiTheme="minorHAnsi" w:hAnsiTheme="minorHAnsi" w:cstheme="minorHAnsi"/>
        </w:rPr>
        <w:t>target.getLocationsForFilm</w:t>
      </w:r>
      <w:proofErr w:type="spellEnd"/>
      <w:r w:rsidRPr="00941F67">
        <w:rPr>
          <w:rFonts w:asciiTheme="minorHAnsi" w:hAnsiTheme="minorHAnsi" w:cstheme="minorHAnsi"/>
        </w:rPr>
        <w:t>(</w:t>
      </w:r>
      <w:proofErr w:type="spellStart"/>
      <w:r w:rsidRPr="00941F67">
        <w:rPr>
          <w:rFonts w:asciiTheme="minorHAnsi" w:hAnsiTheme="minorHAnsi" w:cstheme="minorHAnsi"/>
        </w:rPr>
        <w:t>filmName</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gramEnd"/>
      <w:r w:rsidRPr="00941F67">
        <w:rPr>
          <w:rFonts w:asciiTheme="minorHAnsi" w:hAnsiTheme="minorHAnsi" w:cstheme="minorHAnsi"/>
        </w:rPr>
        <w:t>expected, actual);</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filmName</w:t>
      </w:r>
      <w:proofErr w:type="spellEnd"/>
      <w:proofErr w:type="gramEnd"/>
      <w:r w:rsidRPr="00941F67">
        <w:rPr>
          <w:rFonts w:asciiTheme="minorHAnsi" w:hAnsiTheme="minorHAnsi" w:cstheme="minorHAnsi"/>
        </w:rPr>
        <w:t xml:space="preserve"> = </w:t>
      </w:r>
      <w:r w:rsidRPr="00941F67">
        <w:rPr>
          <w:rFonts w:asciiTheme="minorHAnsi" w:hAnsiTheme="minorHAnsi" w:cstheme="minorHAnsi"/>
          <w:color w:val="A31515"/>
        </w:rPr>
        <w:t>"25th Hour"</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gramStart"/>
      <w:r w:rsidRPr="00941F67">
        <w:rPr>
          <w:rFonts w:asciiTheme="minorHAnsi" w:hAnsiTheme="minorHAnsi" w:cstheme="minorHAnsi"/>
        </w:rPr>
        <w:t>expected</w:t>
      </w:r>
      <w:proofErr w:type="gramEnd"/>
      <w:r w:rsidRPr="00941F67">
        <w:rPr>
          <w:rFonts w:asciiTheme="minorHAnsi" w:hAnsiTheme="minorHAnsi" w:cstheme="minorHAnsi"/>
        </w:rPr>
        <w:t xml:space="preserve"> = </w:t>
      </w:r>
      <w:r w:rsidRPr="00941F67">
        <w:rPr>
          <w:rFonts w:asciiTheme="minorHAnsi" w:hAnsiTheme="minorHAnsi" w:cstheme="minorHAnsi"/>
          <w:color w:val="0000FF"/>
        </w:rPr>
        <w:t>new</w:t>
      </w:r>
      <w:r w:rsidRPr="00941F67">
        <w:rPr>
          <w:rFonts w:asciiTheme="minorHAnsi" w:hAnsiTheme="minorHAnsi" w:cstheme="minorHAnsi"/>
        </w:rPr>
        <w:t xml:space="preserve"> </w:t>
      </w:r>
      <w:proofErr w:type="spellStart"/>
      <w:r w:rsidRPr="00941F67">
        <w:rPr>
          <w:rFonts w:asciiTheme="minorHAnsi" w:hAnsiTheme="minorHAnsi" w:cstheme="minorHAnsi"/>
          <w:color w:val="2B91AF"/>
        </w:rPr>
        <w:t>LocationListUI</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r w:rsidRPr="00941F67">
        <w:rPr>
          <w:rFonts w:asciiTheme="minorHAnsi" w:hAnsiTheme="minorHAnsi" w:cstheme="minorHAnsi"/>
        </w:rPr>
        <w:t>expected.filmName</w:t>
      </w:r>
      <w:proofErr w:type="spellEnd"/>
      <w:r w:rsidRPr="00941F67">
        <w:rPr>
          <w:rFonts w:asciiTheme="minorHAnsi" w:hAnsiTheme="minorHAnsi" w:cstheme="minorHAnsi"/>
        </w:rPr>
        <w:t xml:space="preserve"> = </w:t>
      </w:r>
      <w:proofErr w:type="spellStart"/>
      <w:r w:rsidRPr="00941F67">
        <w:rPr>
          <w:rFonts w:asciiTheme="minorHAnsi" w:hAnsiTheme="minorHAnsi" w:cstheme="minorHAnsi"/>
        </w:rPr>
        <w:t>filmName</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r w:rsidRPr="00941F67">
        <w:rPr>
          <w:rFonts w:asciiTheme="minorHAnsi" w:hAnsiTheme="minorHAnsi" w:cstheme="minorHAnsi"/>
        </w:rPr>
        <w:t>expected.locations</w:t>
      </w:r>
      <w:proofErr w:type="spellEnd"/>
      <w:r w:rsidRPr="00941F67">
        <w:rPr>
          <w:rFonts w:asciiTheme="minorHAnsi" w:hAnsiTheme="minorHAnsi" w:cstheme="minorHAnsi"/>
        </w:rPr>
        <w:t xml:space="preserve"> = </w:t>
      </w:r>
      <w:r w:rsidRPr="00941F67">
        <w:rPr>
          <w:rFonts w:asciiTheme="minorHAnsi" w:hAnsiTheme="minorHAnsi" w:cstheme="minorHAnsi"/>
          <w:color w:val="0000FF"/>
        </w:rPr>
        <w:t>new</w:t>
      </w:r>
      <w:r w:rsidRPr="00941F67">
        <w:rPr>
          <w:rFonts w:asciiTheme="minorHAnsi" w:hAnsiTheme="minorHAnsi" w:cstheme="minorHAnsi"/>
        </w:rPr>
        <w:t xml:space="preserve"> </w:t>
      </w:r>
      <w:r w:rsidRPr="00941F67">
        <w:rPr>
          <w:rFonts w:asciiTheme="minorHAnsi" w:hAnsiTheme="minorHAnsi" w:cstheme="minorHAnsi"/>
          <w:color w:val="2B91AF"/>
        </w:rPr>
        <w:t>List</w:t>
      </w:r>
      <w:r w:rsidRPr="00941F67">
        <w:rPr>
          <w:rFonts w:asciiTheme="minorHAnsi" w:hAnsiTheme="minorHAnsi" w:cstheme="minorHAnsi"/>
        </w:rPr>
        <w:t>&lt;</w:t>
      </w:r>
      <w:r w:rsidRPr="00941F67">
        <w:rPr>
          <w:rFonts w:asciiTheme="minorHAnsi" w:hAnsiTheme="minorHAnsi" w:cstheme="minorHAnsi"/>
          <w:color w:val="2B91AF"/>
        </w:rPr>
        <w:t>String</w:t>
      </w:r>
      <w:proofErr w:type="gramStart"/>
      <w:r w:rsidRPr="00941F67">
        <w:rPr>
          <w:rFonts w:asciiTheme="minorHAnsi" w:hAnsiTheme="minorHAnsi" w:cstheme="minorHAnsi"/>
        </w:rPr>
        <w:t>&gt;(</w:t>
      </w:r>
      <w:proofErr w:type="gram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expected.locations.Add</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"World Trade Center&lt;</w:t>
      </w:r>
      <w:proofErr w:type="spellStart"/>
      <w:r w:rsidRPr="00941F67">
        <w:rPr>
          <w:rFonts w:asciiTheme="minorHAnsi" w:hAnsiTheme="minorHAnsi" w:cstheme="minorHAnsi"/>
          <w:color w:val="A31515"/>
        </w:rPr>
        <w:t>br</w:t>
      </w:r>
      <w:proofErr w:type="spellEnd"/>
      <w:r w:rsidRPr="00941F67">
        <w:rPr>
          <w:rFonts w:asciiTheme="minorHAnsi" w:hAnsiTheme="minorHAnsi" w:cstheme="minorHAnsi"/>
          <w:color w:val="A31515"/>
        </w:rPr>
        <w:t>&gt;Lower Manhattan"</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expected.locations.Add</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"Carl Schurz Park&lt;</w:t>
      </w:r>
      <w:proofErr w:type="spellStart"/>
      <w:r w:rsidRPr="00941F67">
        <w:rPr>
          <w:rFonts w:asciiTheme="minorHAnsi" w:hAnsiTheme="minorHAnsi" w:cstheme="minorHAnsi"/>
          <w:color w:val="A31515"/>
        </w:rPr>
        <w:t>br</w:t>
      </w:r>
      <w:proofErr w:type="spellEnd"/>
      <w:r w:rsidRPr="00941F67">
        <w:rPr>
          <w:rFonts w:asciiTheme="minorHAnsi" w:hAnsiTheme="minorHAnsi" w:cstheme="minorHAnsi"/>
          <w:color w:val="A31515"/>
        </w:rPr>
        <w:t>&gt;Upper East Side&lt;</w:t>
      </w:r>
      <w:proofErr w:type="spellStart"/>
      <w:r w:rsidRPr="00941F67">
        <w:rPr>
          <w:rFonts w:asciiTheme="minorHAnsi" w:hAnsiTheme="minorHAnsi" w:cstheme="minorHAnsi"/>
          <w:color w:val="A31515"/>
        </w:rPr>
        <w:t>br</w:t>
      </w:r>
      <w:proofErr w:type="spellEnd"/>
      <w:r w:rsidRPr="00941F67">
        <w:rPr>
          <w:rFonts w:asciiTheme="minorHAnsi" w:hAnsiTheme="minorHAnsi" w:cstheme="minorHAnsi"/>
          <w:color w:val="A31515"/>
        </w:rPr>
        <w:t>&gt;Manhattan"</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gramStart"/>
      <w:r w:rsidRPr="00941F67">
        <w:rPr>
          <w:rFonts w:asciiTheme="minorHAnsi" w:hAnsiTheme="minorHAnsi" w:cstheme="minorHAnsi"/>
        </w:rPr>
        <w:t>actual</w:t>
      </w:r>
      <w:proofErr w:type="gramEnd"/>
      <w:r w:rsidRPr="00941F67">
        <w:rPr>
          <w:rFonts w:asciiTheme="minorHAnsi" w:hAnsiTheme="minorHAnsi" w:cstheme="minorHAnsi"/>
        </w:rPr>
        <w:t xml:space="preserve"> = </w:t>
      </w:r>
      <w:proofErr w:type="spellStart"/>
      <w:r w:rsidRPr="00941F67">
        <w:rPr>
          <w:rFonts w:asciiTheme="minorHAnsi" w:hAnsiTheme="minorHAnsi" w:cstheme="minorHAnsi"/>
        </w:rPr>
        <w:t>target.getLocationsForFilm</w:t>
      </w:r>
      <w:proofErr w:type="spellEnd"/>
      <w:r w:rsidRPr="00941F67">
        <w:rPr>
          <w:rFonts w:asciiTheme="minorHAnsi" w:hAnsiTheme="minorHAnsi" w:cstheme="minorHAnsi"/>
        </w:rPr>
        <w:t>(</w:t>
      </w:r>
      <w:proofErr w:type="spellStart"/>
      <w:r w:rsidRPr="00941F67">
        <w:rPr>
          <w:rFonts w:asciiTheme="minorHAnsi" w:hAnsiTheme="minorHAnsi" w:cstheme="minorHAnsi"/>
        </w:rPr>
        <w:t>filmName</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lastRenderedPageBreak/>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gramEnd"/>
      <w:r w:rsidRPr="00941F67">
        <w:rPr>
          <w:rFonts w:asciiTheme="minorHAnsi" w:hAnsiTheme="minorHAnsi" w:cstheme="minorHAnsi"/>
        </w:rPr>
        <w:t>expected, actual);</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 xml:space="preserve">The main View is the </w:t>
      </w:r>
      <w:proofErr w:type="spellStart"/>
      <w:r w:rsidRPr="00941F67">
        <w:rPr>
          <w:rFonts w:asciiTheme="minorHAnsi" w:hAnsiTheme="minorHAnsi" w:cstheme="minorHAnsi"/>
        </w:rPr>
        <w:t>HomeController</w:t>
      </w:r>
      <w:proofErr w:type="spellEnd"/>
      <w:r w:rsidRPr="00941F67">
        <w:rPr>
          <w:rFonts w:asciiTheme="minorHAnsi" w:hAnsiTheme="minorHAnsi" w:cstheme="minorHAnsi"/>
        </w:rPr>
        <w:t>. The unit test for this also makes use of the XML data read by the stand-alone XML prototype. The code for this follows:</w:t>
      </w:r>
    </w:p>
    <w:p w:rsidR="00E75C58" w:rsidRPr="00941F67" w:rsidRDefault="00E75C58" w:rsidP="00941F67">
      <w:pPr>
        <w:pStyle w:val="BodyText"/>
        <w:tabs>
          <w:tab w:val="left" w:pos="0"/>
        </w:tabs>
        <w:spacing w:after="82" w:line="276" w:lineRule="auto"/>
        <w:rPr>
          <w:rFonts w:asciiTheme="minorHAnsi" w:hAnsiTheme="minorHAnsi" w:cstheme="minorHAnsi"/>
        </w:rPr>
      </w:pP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gramStart"/>
      <w:r w:rsidRPr="00941F67">
        <w:rPr>
          <w:rFonts w:asciiTheme="minorHAnsi" w:hAnsiTheme="minorHAnsi" w:cstheme="minorHAnsi"/>
          <w:color w:val="0000FF"/>
        </w:rPr>
        <w:t>public</w:t>
      </w:r>
      <w:proofErr w:type="gramEnd"/>
      <w:r w:rsidRPr="00941F67">
        <w:rPr>
          <w:rFonts w:asciiTheme="minorHAnsi" w:hAnsiTheme="minorHAnsi" w:cstheme="minorHAnsi"/>
        </w:rPr>
        <w:t xml:space="preserve"> </w:t>
      </w:r>
      <w:r w:rsidRPr="00941F67">
        <w:rPr>
          <w:rFonts w:asciiTheme="minorHAnsi" w:hAnsiTheme="minorHAnsi" w:cstheme="minorHAnsi"/>
          <w:color w:val="0000FF"/>
        </w:rPr>
        <w:t>void</w:t>
      </w:r>
      <w:r w:rsidRPr="00941F67">
        <w:rPr>
          <w:rFonts w:asciiTheme="minorHAnsi" w:hAnsiTheme="minorHAnsi" w:cstheme="minorHAnsi"/>
        </w:rPr>
        <w:t xml:space="preserve"> Index()</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r w:rsidRPr="00941F67">
        <w:rPr>
          <w:rFonts w:asciiTheme="minorHAnsi" w:hAnsiTheme="minorHAnsi" w:cstheme="minorHAnsi"/>
          <w:color w:val="008000"/>
        </w:rPr>
        <w:t>// Arrange</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r w:rsidRPr="00941F67">
        <w:rPr>
          <w:rFonts w:asciiTheme="minorHAnsi" w:hAnsiTheme="minorHAnsi" w:cstheme="minorHAnsi"/>
          <w:color w:val="2B91AF"/>
        </w:rPr>
        <w:t>HomeController</w:t>
      </w:r>
      <w:proofErr w:type="spellEnd"/>
      <w:r w:rsidRPr="00941F67">
        <w:rPr>
          <w:rFonts w:asciiTheme="minorHAnsi" w:hAnsiTheme="minorHAnsi" w:cstheme="minorHAnsi"/>
        </w:rPr>
        <w:t xml:space="preserve"> controller = </w:t>
      </w:r>
      <w:r w:rsidRPr="00941F67">
        <w:rPr>
          <w:rFonts w:asciiTheme="minorHAnsi" w:hAnsiTheme="minorHAnsi" w:cstheme="minorHAnsi"/>
          <w:color w:val="0000FF"/>
        </w:rPr>
        <w:t>new</w:t>
      </w: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HomeController</w:t>
      </w:r>
      <w:proofErr w:type="spellEnd"/>
      <w:r w:rsidRPr="00941F67">
        <w:rPr>
          <w:rFonts w:asciiTheme="minorHAnsi" w:hAnsiTheme="minorHAnsi" w:cstheme="minorHAnsi"/>
        </w:rPr>
        <w:t>(</w:t>
      </w:r>
      <w:proofErr w:type="gram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r w:rsidRPr="00941F67">
        <w:rPr>
          <w:rFonts w:asciiTheme="minorHAnsi" w:hAnsiTheme="minorHAnsi" w:cstheme="minorHAnsi"/>
          <w:color w:val="008000"/>
        </w:rPr>
        <w:t>// Act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r w:rsidRPr="00941F67">
        <w:rPr>
          <w:rFonts w:asciiTheme="minorHAnsi" w:hAnsiTheme="minorHAnsi" w:cstheme="minorHAnsi"/>
          <w:color w:val="2B91AF"/>
        </w:rPr>
        <w:t>ViewResult</w:t>
      </w:r>
      <w:proofErr w:type="spellEnd"/>
      <w:r w:rsidRPr="00941F67">
        <w:rPr>
          <w:rFonts w:asciiTheme="minorHAnsi" w:hAnsiTheme="minorHAnsi" w:cstheme="minorHAnsi"/>
        </w:rPr>
        <w:t xml:space="preserve"> result = </w:t>
      </w:r>
      <w:proofErr w:type="spellStart"/>
      <w:proofErr w:type="gramStart"/>
      <w:r w:rsidRPr="00941F67">
        <w:rPr>
          <w:rFonts w:asciiTheme="minorHAnsi" w:hAnsiTheme="minorHAnsi" w:cstheme="minorHAnsi"/>
        </w:rPr>
        <w:t>controller.Index</w:t>
      </w:r>
      <w:proofErr w:type="spellEnd"/>
      <w:r w:rsidRPr="00941F67">
        <w:rPr>
          <w:rFonts w:asciiTheme="minorHAnsi" w:hAnsiTheme="minorHAnsi" w:cstheme="minorHAnsi"/>
        </w:rPr>
        <w:t>(</w:t>
      </w:r>
      <w:proofErr w:type="gramEnd"/>
      <w:r w:rsidRPr="00941F67">
        <w:rPr>
          <w:rFonts w:asciiTheme="minorHAnsi" w:hAnsiTheme="minorHAnsi" w:cstheme="minorHAnsi"/>
        </w:rPr>
        <w:t xml:space="preserve">) </w:t>
      </w:r>
      <w:r w:rsidRPr="00941F67">
        <w:rPr>
          <w:rFonts w:asciiTheme="minorHAnsi" w:hAnsiTheme="minorHAnsi" w:cstheme="minorHAnsi"/>
          <w:color w:val="0000FF"/>
        </w:rPr>
        <w:t>as</w:t>
      </w:r>
      <w:r w:rsidRPr="00941F67">
        <w:rPr>
          <w:rFonts w:asciiTheme="minorHAnsi" w:hAnsiTheme="minorHAnsi" w:cstheme="minorHAnsi"/>
        </w:rPr>
        <w:t xml:space="preserve"> </w:t>
      </w:r>
      <w:proofErr w:type="spellStart"/>
      <w:r w:rsidRPr="00941F67">
        <w:rPr>
          <w:rFonts w:asciiTheme="minorHAnsi" w:hAnsiTheme="minorHAnsi" w:cstheme="minorHAnsi"/>
          <w:color w:val="2B91AF"/>
        </w:rPr>
        <w:t>ViewResult</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r w:rsidRPr="00941F67">
        <w:rPr>
          <w:rFonts w:asciiTheme="minorHAnsi" w:hAnsiTheme="minorHAnsi" w:cstheme="minorHAnsi"/>
          <w:color w:val="008000"/>
        </w:rPr>
        <w:t>// Assert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r w:rsidRPr="00941F67">
        <w:rPr>
          <w:rFonts w:asciiTheme="minorHAnsi" w:hAnsiTheme="minorHAnsi" w:cstheme="minorHAnsi"/>
          <w:color w:val="2B91AF"/>
        </w:rPr>
        <w:t>ViewDataDictionary</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viewData</w:t>
      </w:r>
      <w:proofErr w:type="spellEnd"/>
      <w:r w:rsidRPr="00941F67">
        <w:rPr>
          <w:rFonts w:asciiTheme="minorHAnsi" w:hAnsiTheme="minorHAnsi" w:cstheme="minorHAnsi"/>
        </w:rPr>
        <w:t xml:space="preserve"> = </w:t>
      </w:r>
      <w:proofErr w:type="spellStart"/>
      <w:r w:rsidRPr="00941F67">
        <w:rPr>
          <w:rFonts w:asciiTheme="minorHAnsi" w:hAnsiTheme="minorHAnsi" w:cstheme="minorHAnsi"/>
        </w:rPr>
        <w:t>result.ViewData</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"Welcome to Awesome!"</w:t>
      </w:r>
      <w:r w:rsidRPr="00941F67">
        <w:rPr>
          <w:rFonts w:asciiTheme="minorHAnsi" w:hAnsiTheme="minorHAnsi" w:cstheme="minorHAnsi"/>
        </w:rPr>
        <w:t xml:space="preserve">, </w:t>
      </w:r>
      <w:proofErr w:type="spellStart"/>
      <w:r w:rsidRPr="00941F67">
        <w:rPr>
          <w:rFonts w:asciiTheme="minorHAnsi" w:hAnsiTheme="minorHAnsi" w:cstheme="minorHAnsi"/>
        </w:rPr>
        <w:t>viewData</w:t>
      </w:r>
      <w:proofErr w:type="spellEnd"/>
      <w:r w:rsidRPr="00941F67">
        <w:rPr>
          <w:rFonts w:asciiTheme="minorHAnsi" w:hAnsiTheme="minorHAnsi" w:cstheme="minorHAnsi"/>
        </w:rPr>
        <w:t>[</w:t>
      </w:r>
      <w:r w:rsidRPr="00941F67">
        <w:rPr>
          <w:rFonts w:asciiTheme="minorHAnsi" w:hAnsiTheme="minorHAnsi" w:cstheme="minorHAnsi"/>
          <w:color w:val="A31515"/>
        </w:rPr>
        <w:t>"Message"</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r w:rsidRPr="00941F67">
        <w:rPr>
          <w:rFonts w:asciiTheme="minorHAnsi" w:hAnsiTheme="minorHAnsi" w:cstheme="minorHAnsi"/>
          <w:color w:val="2B91AF"/>
        </w:rPr>
        <w:t>List</w:t>
      </w:r>
      <w:r w:rsidRPr="00941F67">
        <w:rPr>
          <w:rFonts w:asciiTheme="minorHAnsi" w:hAnsiTheme="minorHAnsi" w:cstheme="minorHAnsi"/>
        </w:rPr>
        <w:t>&lt;</w:t>
      </w:r>
      <w:proofErr w:type="spellStart"/>
      <w:r w:rsidRPr="00941F67">
        <w:rPr>
          <w:rFonts w:asciiTheme="minorHAnsi" w:hAnsiTheme="minorHAnsi" w:cstheme="minorHAnsi"/>
          <w:color w:val="2B91AF"/>
        </w:rPr>
        <w:t>SelectListItem</w:t>
      </w:r>
      <w:proofErr w:type="spellEnd"/>
      <w:r w:rsidRPr="00941F67">
        <w:rPr>
          <w:rFonts w:asciiTheme="minorHAnsi" w:hAnsiTheme="minorHAnsi" w:cstheme="minorHAnsi"/>
        </w:rPr>
        <w:t>&gt; flicks = (</w:t>
      </w:r>
      <w:r w:rsidRPr="00941F67">
        <w:rPr>
          <w:rFonts w:asciiTheme="minorHAnsi" w:hAnsiTheme="minorHAnsi" w:cstheme="minorHAnsi"/>
          <w:color w:val="2B91AF"/>
        </w:rPr>
        <w:t>List</w:t>
      </w:r>
      <w:r w:rsidRPr="00941F67">
        <w:rPr>
          <w:rFonts w:asciiTheme="minorHAnsi" w:hAnsiTheme="minorHAnsi" w:cstheme="minorHAnsi"/>
        </w:rPr>
        <w:t xml:space="preserve"> &lt;</w:t>
      </w:r>
      <w:proofErr w:type="spellStart"/>
      <w:r w:rsidRPr="00941F67">
        <w:rPr>
          <w:rFonts w:asciiTheme="minorHAnsi" w:hAnsiTheme="minorHAnsi" w:cstheme="minorHAnsi"/>
          <w:color w:val="2B91AF"/>
        </w:rPr>
        <w:t>SelectListItem</w:t>
      </w:r>
      <w:proofErr w:type="spellEnd"/>
      <w:proofErr w:type="gramStart"/>
      <w:r w:rsidRPr="00941F67">
        <w:rPr>
          <w:rFonts w:asciiTheme="minorHAnsi" w:hAnsiTheme="minorHAnsi" w:cstheme="minorHAnsi"/>
        </w:rPr>
        <w:t>&gt; )</w:t>
      </w:r>
      <w:proofErr w:type="spellStart"/>
      <w:proofErr w:type="gramEnd"/>
      <w:r w:rsidRPr="00941F67">
        <w:rPr>
          <w:rFonts w:asciiTheme="minorHAnsi" w:hAnsiTheme="minorHAnsi" w:cstheme="minorHAnsi"/>
        </w:rPr>
        <w:t>viewData</w:t>
      </w:r>
      <w:proofErr w:type="spellEnd"/>
      <w:r w:rsidRPr="00941F67">
        <w:rPr>
          <w:rFonts w:asciiTheme="minorHAnsi" w:hAnsiTheme="minorHAnsi" w:cstheme="minorHAnsi"/>
        </w:rPr>
        <w:t>[</w:t>
      </w:r>
      <w:r w:rsidRPr="00941F67">
        <w:rPr>
          <w:rFonts w:asciiTheme="minorHAnsi" w:hAnsiTheme="minorHAnsi" w:cstheme="minorHAnsi"/>
          <w:color w:val="A31515"/>
        </w:rPr>
        <w:t>"</w:t>
      </w:r>
      <w:proofErr w:type="spellStart"/>
      <w:r w:rsidRPr="00941F67">
        <w:rPr>
          <w:rFonts w:asciiTheme="minorHAnsi" w:hAnsiTheme="minorHAnsi" w:cstheme="minorHAnsi"/>
          <w:color w:val="A31515"/>
        </w:rPr>
        <w:t>movieList</w:t>
      </w:r>
      <w:proofErr w:type="spellEnd"/>
      <w:r w:rsidRPr="00941F67">
        <w:rPr>
          <w:rFonts w:asciiTheme="minorHAnsi" w:hAnsiTheme="minorHAnsi" w:cstheme="minorHAnsi"/>
          <w:color w:val="A31515"/>
        </w:rPr>
        <w:t>"</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gramEnd"/>
      <w:r w:rsidRPr="00941F67">
        <w:rPr>
          <w:rFonts w:asciiTheme="minorHAnsi" w:hAnsiTheme="minorHAnsi" w:cstheme="minorHAnsi"/>
        </w:rPr>
        <w:t xml:space="preserve">178, </w:t>
      </w:r>
      <w:proofErr w:type="spellStart"/>
      <w:r w:rsidRPr="00941F67">
        <w:rPr>
          <w:rFonts w:asciiTheme="minorHAnsi" w:hAnsiTheme="minorHAnsi" w:cstheme="minorHAnsi"/>
        </w:rPr>
        <w:t>flicks.Count</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"*batteries not included"</w:t>
      </w:r>
      <w:r w:rsidRPr="00941F67">
        <w:rPr>
          <w:rFonts w:asciiTheme="minorHAnsi" w:hAnsiTheme="minorHAnsi" w:cstheme="minorHAnsi"/>
        </w:rPr>
        <w:t>, flicks[0].Text);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"12 Angry Men"</w:t>
      </w:r>
      <w:r w:rsidRPr="00941F67">
        <w:rPr>
          <w:rFonts w:asciiTheme="minorHAnsi" w:hAnsiTheme="minorHAnsi" w:cstheme="minorHAnsi"/>
        </w:rPr>
        <w:t>, flicks[1].Text);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"15 Minutes"</w:t>
      </w:r>
      <w:r w:rsidRPr="00941F67">
        <w:rPr>
          <w:rFonts w:asciiTheme="minorHAnsi" w:hAnsiTheme="minorHAnsi" w:cstheme="minorHAnsi"/>
        </w:rPr>
        <w:t>, flicks[3].Text);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"Die Hard: With a Vengeance"</w:t>
      </w:r>
      <w:r w:rsidRPr="00941F67">
        <w:rPr>
          <w:rFonts w:asciiTheme="minorHAnsi" w:hAnsiTheme="minorHAnsi" w:cstheme="minorHAnsi"/>
        </w:rPr>
        <w:t>, flicks[37].Text);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"You've Got Mail"</w:t>
      </w:r>
      <w:r w:rsidRPr="00941F67">
        <w:rPr>
          <w:rFonts w:asciiTheme="minorHAnsi" w:hAnsiTheme="minorHAnsi" w:cstheme="minorHAnsi"/>
        </w:rPr>
        <w:t>, flicks[177].Text);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r w:rsidRPr="00941F67">
        <w:rPr>
          <w:rFonts w:asciiTheme="minorHAnsi" w:hAnsiTheme="minorHAnsi" w:cstheme="minorHAnsi"/>
          <w:color w:val="2B91AF"/>
        </w:rPr>
        <w:t>List</w:t>
      </w:r>
      <w:r w:rsidRPr="00941F67">
        <w:rPr>
          <w:rFonts w:asciiTheme="minorHAnsi" w:hAnsiTheme="minorHAnsi" w:cstheme="minorHAnsi"/>
        </w:rPr>
        <w:t>&lt;</w:t>
      </w:r>
      <w:proofErr w:type="spellStart"/>
      <w:r w:rsidRPr="00941F67">
        <w:rPr>
          <w:rFonts w:asciiTheme="minorHAnsi" w:hAnsiTheme="minorHAnsi" w:cstheme="minorHAnsi"/>
          <w:color w:val="2B91AF"/>
        </w:rPr>
        <w:t>SelectListItem</w:t>
      </w:r>
      <w:proofErr w:type="spellEnd"/>
      <w:r w:rsidRPr="00941F67">
        <w:rPr>
          <w:rFonts w:asciiTheme="minorHAnsi" w:hAnsiTheme="minorHAnsi" w:cstheme="minorHAnsi"/>
        </w:rPr>
        <w:t xml:space="preserve">&gt; </w:t>
      </w:r>
      <w:proofErr w:type="spellStart"/>
      <w:r w:rsidRPr="00941F67">
        <w:rPr>
          <w:rFonts w:asciiTheme="minorHAnsi" w:hAnsiTheme="minorHAnsi" w:cstheme="minorHAnsi"/>
        </w:rPr>
        <w:t>locs</w:t>
      </w:r>
      <w:proofErr w:type="spellEnd"/>
      <w:r w:rsidRPr="00941F67">
        <w:rPr>
          <w:rFonts w:asciiTheme="minorHAnsi" w:hAnsiTheme="minorHAnsi" w:cstheme="minorHAnsi"/>
        </w:rPr>
        <w:t xml:space="preserve"> = (</w:t>
      </w:r>
      <w:r w:rsidRPr="00941F67">
        <w:rPr>
          <w:rFonts w:asciiTheme="minorHAnsi" w:hAnsiTheme="minorHAnsi" w:cstheme="minorHAnsi"/>
          <w:color w:val="2B91AF"/>
        </w:rPr>
        <w:t>List</w:t>
      </w:r>
      <w:r w:rsidRPr="00941F67">
        <w:rPr>
          <w:rFonts w:asciiTheme="minorHAnsi" w:hAnsiTheme="minorHAnsi" w:cstheme="minorHAnsi"/>
        </w:rPr>
        <w:t>&lt;</w:t>
      </w:r>
      <w:proofErr w:type="spellStart"/>
      <w:r w:rsidRPr="00941F67">
        <w:rPr>
          <w:rFonts w:asciiTheme="minorHAnsi" w:hAnsiTheme="minorHAnsi" w:cstheme="minorHAnsi"/>
          <w:color w:val="2B91AF"/>
        </w:rPr>
        <w:t>SelectListItem</w:t>
      </w:r>
      <w:proofErr w:type="spellEnd"/>
      <w:r w:rsidRPr="00941F67">
        <w:rPr>
          <w:rFonts w:asciiTheme="minorHAnsi" w:hAnsiTheme="minorHAnsi" w:cstheme="minorHAnsi"/>
        </w:rPr>
        <w:t>&gt;</w:t>
      </w:r>
      <w:proofErr w:type="gramStart"/>
      <w:r w:rsidRPr="00941F67">
        <w:rPr>
          <w:rFonts w:asciiTheme="minorHAnsi" w:hAnsiTheme="minorHAnsi" w:cstheme="minorHAnsi"/>
        </w:rPr>
        <w:t>)</w:t>
      </w:r>
      <w:proofErr w:type="spellStart"/>
      <w:r w:rsidRPr="00941F67">
        <w:rPr>
          <w:rFonts w:asciiTheme="minorHAnsi" w:hAnsiTheme="minorHAnsi" w:cstheme="minorHAnsi"/>
        </w:rPr>
        <w:t>viewData</w:t>
      </w:r>
      <w:proofErr w:type="spellEnd"/>
      <w:proofErr w:type="gramEnd"/>
      <w:r w:rsidRPr="00941F67">
        <w:rPr>
          <w:rFonts w:asciiTheme="minorHAnsi" w:hAnsiTheme="minorHAnsi" w:cstheme="minorHAnsi"/>
        </w:rPr>
        <w:t>[</w:t>
      </w:r>
      <w:r w:rsidRPr="00941F67">
        <w:rPr>
          <w:rFonts w:asciiTheme="minorHAnsi" w:hAnsiTheme="minorHAnsi" w:cstheme="minorHAnsi"/>
          <w:color w:val="A31515"/>
        </w:rPr>
        <w:t>"</w:t>
      </w:r>
      <w:proofErr w:type="spellStart"/>
      <w:r w:rsidRPr="00941F67">
        <w:rPr>
          <w:rFonts w:asciiTheme="minorHAnsi" w:hAnsiTheme="minorHAnsi" w:cstheme="minorHAnsi"/>
          <w:color w:val="A31515"/>
        </w:rPr>
        <w:t>locationList</w:t>
      </w:r>
      <w:proofErr w:type="spellEnd"/>
      <w:r w:rsidRPr="00941F67">
        <w:rPr>
          <w:rFonts w:asciiTheme="minorHAnsi" w:hAnsiTheme="minorHAnsi" w:cstheme="minorHAnsi"/>
          <w:color w:val="A31515"/>
        </w:rPr>
        <w:t>"</w:t>
      </w:r>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gramEnd"/>
      <w:r w:rsidRPr="00941F67">
        <w:rPr>
          <w:rFonts w:asciiTheme="minorHAnsi" w:hAnsiTheme="minorHAnsi" w:cstheme="minorHAnsi"/>
        </w:rPr>
        <w:t xml:space="preserve">1, </w:t>
      </w:r>
      <w:proofErr w:type="spellStart"/>
      <w:r w:rsidRPr="00941F67">
        <w:rPr>
          <w:rFonts w:asciiTheme="minorHAnsi" w:hAnsiTheme="minorHAnsi" w:cstheme="minorHAnsi"/>
        </w:rPr>
        <w:t>locs.Count</w:t>
      </w:r>
      <w:proofErr w:type="spellEnd"/>
      <w:r w:rsidRPr="00941F67">
        <w:rPr>
          <w:rFonts w:asciiTheme="minorHAnsi" w:hAnsiTheme="minorHAnsi" w:cstheme="minorHAnsi"/>
        </w:rPr>
        <w: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gramStart"/>
      <w:r w:rsidRPr="00941F67">
        <w:rPr>
          <w:rFonts w:asciiTheme="minorHAnsi" w:hAnsiTheme="minorHAnsi" w:cstheme="minorHAnsi"/>
          <w:color w:val="0000FF"/>
        </w:rPr>
        <w:t>if</w:t>
      </w:r>
      <w:proofErr w:type="gramEnd"/>
      <w:r w:rsidRPr="00941F67">
        <w:rPr>
          <w:rFonts w:asciiTheme="minorHAnsi" w:hAnsiTheme="minorHAnsi" w:cstheme="minorHAnsi"/>
        </w:rPr>
        <w:t xml:space="preserve"> (</w:t>
      </w:r>
      <w:proofErr w:type="spellStart"/>
      <w:r w:rsidRPr="00941F67">
        <w:rPr>
          <w:rFonts w:asciiTheme="minorHAnsi" w:hAnsiTheme="minorHAnsi" w:cstheme="minorHAnsi"/>
        </w:rPr>
        <w:t>locs.Count</w:t>
      </w:r>
      <w:proofErr w:type="spellEnd"/>
      <w:r w:rsidRPr="00941F67">
        <w:rPr>
          <w:rFonts w:asciiTheme="minorHAnsi" w:hAnsiTheme="minorHAnsi" w:cstheme="minorHAnsi"/>
        </w:rPr>
        <w:t xml:space="preserve"> &gt; 0)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color w:val="2B91AF"/>
        </w:rPr>
        <w:t>Assert</w:t>
      </w:r>
      <w:r w:rsidRPr="00941F67">
        <w:rPr>
          <w:rFonts w:asciiTheme="minorHAnsi" w:hAnsiTheme="minorHAnsi" w:cstheme="minorHAnsi"/>
        </w:rPr>
        <w:t>.AreEqual</w:t>
      </w:r>
      <w:proofErr w:type="spellEnd"/>
      <w:r w:rsidRPr="00941F67">
        <w:rPr>
          <w:rFonts w:asciiTheme="minorHAnsi" w:hAnsiTheme="minorHAnsi" w:cstheme="minorHAnsi"/>
        </w:rPr>
        <w:t>(</w:t>
      </w:r>
      <w:proofErr w:type="gramEnd"/>
      <w:r w:rsidRPr="00941F67">
        <w:rPr>
          <w:rFonts w:asciiTheme="minorHAnsi" w:hAnsiTheme="minorHAnsi" w:cstheme="minorHAnsi"/>
          <w:color w:val="A31515"/>
        </w:rPr>
        <w:t>"E. 5th St.&lt;</w:t>
      </w:r>
      <w:proofErr w:type="spellStart"/>
      <w:r w:rsidRPr="00941F67">
        <w:rPr>
          <w:rFonts w:asciiTheme="minorHAnsi" w:hAnsiTheme="minorHAnsi" w:cstheme="minorHAnsi"/>
          <w:color w:val="A31515"/>
        </w:rPr>
        <w:t>br</w:t>
      </w:r>
      <w:proofErr w:type="spellEnd"/>
      <w:r w:rsidRPr="00941F67">
        <w:rPr>
          <w:rFonts w:asciiTheme="minorHAnsi" w:hAnsiTheme="minorHAnsi" w:cstheme="minorHAnsi"/>
          <w:color w:val="A31515"/>
        </w:rPr>
        <w:t>&gt;East Village&lt;</w:t>
      </w:r>
      <w:proofErr w:type="spellStart"/>
      <w:r w:rsidRPr="00941F67">
        <w:rPr>
          <w:rFonts w:asciiTheme="minorHAnsi" w:hAnsiTheme="minorHAnsi" w:cstheme="minorHAnsi"/>
          <w:color w:val="A31515"/>
        </w:rPr>
        <w:t>br</w:t>
      </w:r>
      <w:proofErr w:type="spellEnd"/>
      <w:r w:rsidRPr="00941F67">
        <w:rPr>
          <w:rFonts w:asciiTheme="minorHAnsi" w:hAnsiTheme="minorHAnsi" w:cstheme="minorHAnsi"/>
          <w:color w:val="A31515"/>
        </w:rPr>
        <w:t>&gt;Manhattan"</w:t>
      </w:r>
      <w:r w:rsidRPr="00941F67">
        <w:rPr>
          <w:rFonts w:asciiTheme="minorHAnsi" w:hAnsiTheme="minorHAnsi" w:cstheme="minorHAnsi"/>
        </w:rPr>
        <w:t xml:space="preserve">, </w:t>
      </w:r>
      <w:proofErr w:type="spellStart"/>
      <w:r w:rsidRPr="00941F67">
        <w:rPr>
          <w:rFonts w:asciiTheme="minorHAnsi" w:hAnsiTheme="minorHAnsi" w:cstheme="minorHAnsi"/>
        </w:rPr>
        <w:t>locs</w:t>
      </w:r>
      <w:proofErr w:type="spellEnd"/>
      <w:r w:rsidRPr="00941F67">
        <w:rPr>
          <w:rFonts w:asciiTheme="minorHAnsi" w:hAnsiTheme="minorHAnsi" w:cstheme="minorHAnsi"/>
        </w:rPr>
        <w:t>[0].Text);</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autoSpaceDE w:val="0"/>
        <w:autoSpaceDN w:val="0"/>
        <w:adjustRightInd w:val="0"/>
        <w:spacing w:line="276" w:lineRule="auto"/>
        <w:rPr>
          <w:rFonts w:asciiTheme="minorHAnsi" w:hAnsiTheme="minorHAnsi" w:cstheme="minorHAnsi"/>
        </w:rPr>
      </w:pPr>
    </w:p>
    <w:p w:rsidR="00E75C58" w:rsidRPr="00941F67" w:rsidRDefault="00E75C58" w:rsidP="00941F67">
      <w:pPr>
        <w:pStyle w:val="BodyText"/>
        <w:tabs>
          <w:tab w:val="left" w:pos="0"/>
        </w:tabs>
        <w:spacing w:after="82" w:line="276" w:lineRule="auto"/>
        <w:rPr>
          <w:rFonts w:asciiTheme="minorHAnsi" w:hAnsiTheme="minorHAnsi" w:cstheme="minorHAnsi"/>
        </w:rPr>
      </w:pPr>
      <w:r w:rsidRPr="00941F67">
        <w:rPr>
          <w:rFonts w:asciiTheme="minorHAnsi" w:hAnsiTheme="minorHAnsi" w:cstheme="minorHAnsi"/>
        </w:rPr>
        <w:t>Unit tests are very useful in finding bugs (via the Test Debug option) and also ensuring that if the code breaks due to future changes it usually flags the break.</w:t>
      </w: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 w:val="left" w:pos="3075"/>
        </w:tabs>
        <w:spacing w:after="82" w:line="276" w:lineRule="auto"/>
        <w:rPr>
          <w:rFonts w:asciiTheme="minorHAnsi" w:hAnsiTheme="minorHAnsi" w:cstheme="minorHAnsi"/>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BodyText"/>
        <w:tabs>
          <w:tab w:val="left" w:pos="0"/>
        </w:tabs>
        <w:spacing w:after="82" w:line="276" w:lineRule="auto"/>
        <w:rPr>
          <w:rFonts w:asciiTheme="minorHAnsi" w:hAnsiTheme="minorHAnsi" w:cstheme="minorHAnsi"/>
          <w:b/>
          <w:bCs/>
        </w:rPr>
      </w:pPr>
    </w:p>
    <w:p w:rsidR="00E75C58" w:rsidRPr="00941F67" w:rsidRDefault="00E75C58" w:rsidP="00941F67">
      <w:pPr>
        <w:pStyle w:val="Heading1"/>
      </w:pPr>
      <w:r w:rsidRPr="00941F67">
        <w:lastRenderedPageBreak/>
        <w:t xml:space="preserve"> </w:t>
      </w:r>
      <w:bookmarkStart w:id="11" w:name="_Toc331201176"/>
      <w:r w:rsidRPr="00941F67">
        <w:t xml:space="preserve">Use of </w:t>
      </w:r>
      <w:r w:rsidR="00941F67">
        <w:t>C</w:t>
      </w:r>
      <w:r w:rsidRPr="00941F67">
        <w:t>lient-</w:t>
      </w:r>
      <w:r w:rsidR="00941F67">
        <w:t>S</w:t>
      </w:r>
      <w:r w:rsidRPr="00941F67">
        <w:t xml:space="preserve">ide </w:t>
      </w:r>
      <w:r w:rsidR="00941F67">
        <w:t>P</w:t>
      </w:r>
      <w:r w:rsidRPr="00941F67">
        <w:t>rocessing/AJAX</w:t>
      </w:r>
      <w:bookmarkEnd w:id="11"/>
    </w:p>
    <w:p w:rsidR="00E75C58" w:rsidRPr="00941F67" w:rsidRDefault="00E75C58" w:rsidP="00941F67">
      <w:pPr>
        <w:pStyle w:val="BodyText"/>
        <w:tabs>
          <w:tab w:val="left" w:pos="0"/>
        </w:tabs>
        <w:spacing w:after="74" w:line="276" w:lineRule="auto"/>
        <w:rPr>
          <w:rFonts w:asciiTheme="minorHAnsi" w:hAnsiTheme="minorHAnsi" w:cstheme="minorHAnsi"/>
        </w:rPr>
      </w:pPr>
    </w:p>
    <w:p w:rsidR="00E75C58" w:rsidRPr="00941F67" w:rsidRDefault="00E75C58" w:rsidP="00941F67">
      <w:pPr>
        <w:pStyle w:val="BodyText"/>
        <w:tabs>
          <w:tab w:val="left" w:pos="0"/>
        </w:tabs>
        <w:spacing w:after="74" w:line="276" w:lineRule="auto"/>
        <w:rPr>
          <w:rFonts w:asciiTheme="minorHAnsi" w:hAnsiTheme="minorHAnsi" w:cstheme="minorHAnsi"/>
        </w:rPr>
      </w:pPr>
      <w:r w:rsidRPr="00941F67">
        <w:rPr>
          <w:rFonts w:asciiTheme="minorHAnsi" w:hAnsiTheme="minorHAnsi" w:cstheme="minorHAnsi"/>
        </w:rPr>
        <w:t xml:space="preserve">Awesome Enterprise Application is no different to a majority of currently </w:t>
      </w:r>
      <w:proofErr w:type="gramStart"/>
      <w:r w:rsidRPr="00941F67">
        <w:rPr>
          <w:rFonts w:asciiTheme="minorHAnsi" w:hAnsiTheme="minorHAnsi" w:cstheme="minorHAnsi"/>
        </w:rPr>
        <w:t>created  Web</w:t>
      </w:r>
      <w:proofErr w:type="gramEnd"/>
      <w:r w:rsidRPr="00941F67">
        <w:rPr>
          <w:rFonts w:asciiTheme="minorHAnsi" w:hAnsiTheme="minorHAnsi" w:cstheme="minorHAnsi"/>
        </w:rPr>
        <w:t xml:space="preserve"> applications using JavaScript and AJAX technique to process data on the client side.</w:t>
      </w:r>
    </w:p>
    <w:p w:rsidR="00E75C58" w:rsidRPr="00941F67" w:rsidRDefault="00E75C58" w:rsidP="00941F67">
      <w:pPr>
        <w:pStyle w:val="BodyText"/>
        <w:tabs>
          <w:tab w:val="left" w:pos="0"/>
        </w:tabs>
        <w:spacing w:after="74" w:line="276" w:lineRule="auto"/>
        <w:rPr>
          <w:rFonts w:asciiTheme="minorHAnsi" w:hAnsiTheme="minorHAnsi" w:cstheme="minorHAnsi"/>
        </w:rPr>
      </w:pPr>
      <w:r w:rsidRPr="00941F67">
        <w:rPr>
          <w:rFonts w:asciiTheme="minorHAnsi" w:hAnsiTheme="minorHAnsi" w:cstheme="minorHAnsi"/>
        </w:rPr>
        <w:t xml:space="preserve">AJAX finds a lot of uses in A.E. Application – as it is created with rich end user interactions in mind. Data output either on the User Interface on a mobile device (main target group of users) or any other human-computer type of interface is best updated in runtime, easing end user of refreshing the page to see </w:t>
      </w:r>
      <w:proofErr w:type="spellStart"/>
      <w:r w:rsidRPr="00941F67">
        <w:rPr>
          <w:rFonts w:asciiTheme="minorHAnsi" w:hAnsiTheme="minorHAnsi" w:cstheme="minorHAnsi"/>
        </w:rPr>
        <w:t>thir</w:t>
      </w:r>
      <w:proofErr w:type="spellEnd"/>
      <w:r w:rsidRPr="00941F67">
        <w:rPr>
          <w:rFonts w:asciiTheme="minorHAnsi" w:hAnsiTheme="minorHAnsi" w:cstheme="minorHAnsi"/>
        </w:rPr>
        <w:t xml:space="preserve"> search results.</w:t>
      </w:r>
    </w:p>
    <w:p w:rsidR="00E75C58" w:rsidRPr="00941F67" w:rsidRDefault="00E75C58" w:rsidP="00941F67">
      <w:pPr>
        <w:pStyle w:val="BodyText"/>
        <w:tabs>
          <w:tab w:val="left" w:pos="0"/>
        </w:tabs>
        <w:spacing w:after="74" w:line="276" w:lineRule="auto"/>
        <w:rPr>
          <w:rFonts w:asciiTheme="minorHAnsi" w:hAnsiTheme="minorHAnsi" w:cstheme="minorHAnsi"/>
        </w:rPr>
      </w:pPr>
      <w:r w:rsidRPr="00941F67">
        <w:rPr>
          <w:rFonts w:asciiTheme="minorHAnsi" w:hAnsiTheme="minorHAnsi" w:cstheme="minorHAnsi"/>
        </w:rPr>
        <w:t xml:space="preserve">As the application uses ASP.NET MVC 2 </w:t>
      </w:r>
      <w:proofErr w:type="spellStart"/>
      <w:r w:rsidRPr="00941F67">
        <w:rPr>
          <w:rFonts w:asciiTheme="minorHAnsi" w:hAnsiTheme="minorHAnsi" w:cstheme="minorHAnsi"/>
        </w:rPr>
        <w:t>framwork</w:t>
      </w:r>
      <w:proofErr w:type="spellEnd"/>
      <w:r w:rsidRPr="00941F67">
        <w:rPr>
          <w:rFonts w:asciiTheme="minorHAnsi" w:hAnsiTheme="minorHAnsi" w:cstheme="minorHAnsi"/>
        </w:rPr>
        <w:t xml:space="preserve"> the default client side processing engine is the same as in classic Web Forms – it uses .</w:t>
      </w:r>
      <w:proofErr w:type="spellStart"/>
      <w:r w:rsidRPr="00941F67">
        <w:rPr>
          <w:rFonts w:asciiTheme="minorHAnsi" w:hAnsiTheme="minorHAnsi" w:cstheme="minorHAnsi"/>
        </w:rPr>
        <w:t>aspx</w:t>
      </w:r>
      <w:proofErr w:type="spellEnd"/>
      <w:r w:rsidRPr="00941F67">
        <w:rPr>
          <w:rFonts w:asciiTheme="minorHAnsi" w:hAnsiTheme="minorHAnsi" w:cstheme="minorHAnsi"/>
        </w:rPr>
        <w:t xml:space="preserve"> pages to present data for interaction with the user.</w:t>
      </w:r>
    </w:p>
    <w:p w:rsidR="00E75C58" w:rsidRPr="00941F67" w:rsidRDefault="00E75C58" w:rsidP="00941F67">
      <w:pPr>
        <w:pStyle w:val="BodyText"/>
        <w:tabs>
          <w:tab w:val="left" w:pos="0"/>
        </w:tabs>
        <w:spacing w:after="74" w:line="276" w:lineRule="auto"/>
        <w:rPr>
          <w:rFonts w:asciiTheme="minorHAnsi" w:hAnsiTheme="minorHAnsi" w:cstheme="minorHAnsi"/>
        </w:rPr>
      </w:pPr>
      <w:r w:rsidRPr="00941F67">
        <w:rPr>
          <w:rFonts w:asciiTheme="minorHAnsi" w:hAnsiTheme="minorHAnsi" w:cstheme="minorHAnsi"/>
        </w:rPr>
        <w:t xml:space="preserve">As MVC framework comes with </w:t>
      </w:r>
      <w:proofErr w:type="spellStart"/>
      <w:r w:rsidRPr="00941F67">
        <w:rPr>
          <w:rFonts w:asciiTheme="minorHAnsi" w:hAnsiTheme="minorHAnsi" w:cstheme="minorHAnsi"/>
        </w:rPr>
        <w:t>jQuery</w:t>
      </w:r>
      <w:proofErr w:type="spellEnd"/>
      <w:r w:rsidRPr="00941F67">
        <w:rPr>
          <w:rFonts w:asciiTheme="minorHAnsi" w:hAnsiTheme="minorHAnsi" w:cstheme="minorHAnsi"/>
        </w:rPr>
        <w:t xml:space="preserve"> library built into the list of default project </w:t>
      </w:r>
      <w:proofErr w:type="spellStart"/>
      <w:r w:rsidRPr="00941F67">
        <w:rPr>
          <w:rFonts w:asciiTheme="minorHAnsi" w:hAnsiTheme="minorHAnsi" w:cstheme="minorHAnsi"/>
        </w:rPr>
        <w:t>featuresit</w:t>
      </w:r>
      <w:proofErr w:type="spellEnd"/>
      <w:r w:rsidRPr="00941F67">
        <w:rPr>
          <w:rFonts w:asciiTheme="minorHAnsi" w:hAnsiTheme="minorHAnsi" w:cstheme="minorHAnsi"/>
        </w:rPr>
        <w:t xml:space="preserve"> is also handling creating </w:t>
      </w:r>
      <w:proofErr w:type="spellStart"/>
      <w:r w:rsidRPr="00941F67">
        <w:rPr>
          <w:rFonts w:asciiTheme="minorHAnsi" w:hAnsiTheme="minorHAnsi" w:cstheme="minorHAnsi"/>
        </w:rPr>
        <w:t>XMLHttpRequest</w:t>
      </w:r>
      <w:proofErr w:type="spellEnd"/>
      <w:r w:rsidRPr="00941F67">
        <w:rPr>
          <w:rFonts w:asciiTheme="minorHAnsi" w:hAnsiTheme="minorHAnsi" w:cstheme="minorHAnsi"/>
        </w:rPr>
        <w:t xml:space="preserve"> object and processing the request to the server.</w:t>
      </w:r>
    </w:p>
    <w:p w:rsidR="00E75C58" w:rsidRPr="00941F67" w:rsidRDefault="00E75C58" w:rsidP="00941F67">
      <w:pPr>
        <w:pStyle w:val="BodyText"/>
        <w:tabs>
          <w:tab w:val="left" w:pos="0"/>
        </w:tabs>
        <w:spacing w:after="74" w:line="276" w:lineRule="auto"/>
        <w:rPr>
          <w:rFonts w:asciiTheme="minorHAnsi" w:hAnsiTheme="minorHAnsi" w:cstheme="minorHAnsi"/>
        </w:rPr>
      </w:pPr>
      <w:r w:rsidRPr="00941F67">
        <w:rPr>
          <w:rFonts w:asciiTheme="minorHAnsi" w:hAnsiTheme="minorHAnsi" w:cstheme="minorHAnsi"/>
        </w:rPr>
        <w:t xml:space="preserve">AJAX calls are route to </w:t>
      </w:r>
      <w:proofErr w:type="gramStart"/>
      <w:r w:rsidRPr="00941F67">
        <w:rPr>
          <w:rFonts w:asciiTheme="minorHAnsi" w:hAnsiTheme="minorHAnsi" w:cstheme="minorHAnsi"/>
        </w:rPr>
        <w:t>the a</w:t>
      </w:r>
      <w:proofErr w:type="gramEnd"/>
      <w:r w:rsidRPr="00941F67">
        <w:rPr>
          <w:rFonts w:asciiTheme="minorHAnsi" w:hAnsiTheme="minorHAnsi" w:cstheme="minorHAnsi"/>
        </w:rPr>
        <w:t xml:space="preserve"> specified controller and its action (method) passing data that is an argument for that method.</w:t>
      </w:r>
    </w:p>
    <w:p w:rsidR="00E75C58" w:rsidRPr="00941F67" w:rsidRDefault="00E75C58" w:rsidP="00941F67">
      <w:pPr>
        <w:pStyle w:val="BodyText"/>
        <w:tabs>
          <w:tab w:val="left" w:pos="0"/>
        </w:tabs>
        <w:spacing w:after="74" w:line="276" w:lineRule="auto"/>
        <w:rPr>
          <w:rFonts w:asciiTheme="minorHAnsi" w:hAnsiTheme="minorHAnsi" w:cstheme="minorHAnsi"/>
        </w:rPr>
      </w:pPr>
      <w:r w:rsidRPr="00941F67">
        <w:rPr>
          <w:rFonts w:asciiTheme="minorHAnsi" w:hAnsiTheme="minorHAnsi" w:cstheme="minorHAnsi"/>
        </w:rPr>
        <w:t>Features powered by AJAX in Awesome Enterprise Application:</w:t>
      </w:r>
    </w:p>
    <w:p w:rsidR="00E75C58" w:rsidRPr="00941F67" w:rsidRDefault="00E75C58" w:rsidP="00941F67">
      <w:pPr>
        <w:pStyle w:val="BodyText"/>
        <w:numPr>
          <w:ilvl w:val="0"/>
          <w:numId w:val="15"/>
        </w:numPr>
        <w:tabs>
          <w:tab w:val="left" w:pos="0"/>
        </w:tabs>
        <w:spacing w:after="74" w:line="276" w:lineRule="auto"/>
        <w:rPr>
          <w:rFonts w:asciiTheme="minorHAnsi" w:hAnsiTheme="minorHAnsi" w:cstheme="minorHAnsi"/>
        </w:rPr>
      </w:pPr>
      <w:r w:rsidRPr="00941F67">
        <w:rPr>
          <w:rFonts w:asciiTheme="minorHAnsi" w:hAnsiTheme="minorHAnsi" w:cstheme="minorHAnsi"/>
        </w:rPr>
        <w:t>Populating 2</w:t>
      </w:r>
      <w:r w:rsidRPr="00941F67">
        <w:rPr>
          <w:rFonts w:asciiTheme="minorHAnsi" w:hAnsiTheme="minorHAnsi" w:cstheme="minorHAnsi"/>
          <w:vertAlign w:val="superscript"/>
        </w:rPr>
        <w:t>nd</w:t>
      </w:r>
      <w:r w:rsidRPr="00941F67">
        <w:rPr>
          <w:rFonts w:asciiTheme="minorHAnsi" w:hAnsiTheme="minorHAnsi" w:cstheme="minorHAnsi"/>
        </w:rPr>
        <w:t xml:space="preserve"> dropdown list on the homepage (list of movie shot locations) – this call is a response to end user action of choosing the movie title.</w:t>
      </w:r>
    </w:p>
    <w:p w:rsidR="00E75C58" w:rsidRPr="00941F67" w:rsidRDefault="00E75C58" w:rsidP="00941F67">
      <w:pPr>
        <w:pStyle w:val="BodyText"/>
        <w:numPr>
          <w:ilvl w:val="0"/>
          <w:numId w:val="15"/>
        </w:numPr>
        <w:tabs>
          <w:tab w:val="left" w:pos="0"/>
        </w:tabs>
        <w:spacing w:after="74" w:line="276" w:lineRule="auto"/>
        <w:rPr>
          <w:rFonts w:asciiTheme="minorHAnsi" w:hAnsiTheme="minorHAnsi" w:cstheme="minorHAnsi"/>
        </w:rPr>
      </w:pPr>
      <w:r w:rsidRPr="00941F67">
        <w:rPr>
          <w:rFonts w:asciiTheme="minorHAnsi" w:hAnsiTheme="minorHAnsi" w:cstheme="minorHAnsi"/>
        </w:rPr>
        <w:t xml:space="preserve">Home page form submission – collection of data </w:t>
      </w:r>
      <w:proofErr w:type="spellStart"/>
      <w:r w:rsidRPr="00941F67">
        <w:rPr>
          <w:rFonts w:asciiTheme="minorHAnsi" w:hAnsiTheme="minorHAnsi" w:cstheme="minorHAnsi"/>
        </w:rPr>
        <w:t>fromn</w:t>
      </w:r>
      <w:proofErr w:type="spellEnd"/>
      <w:r w:rsidRPr="00941F67">
        <w:rPr>
          <w:rFonts w:asciiTheme="minorHAnsi" w:hAnsiTheme="minorHAnsi" w:cstheme="minorHAnsi"/>
        </w:rPr>
        <w:t xml:space="preserve"> the 3 dropdown lists is passed to another controller (</w:t>
      </w:r>
      <w:proofErr w:type="spellStart"/>
      <w:r w:rsidRPr="00941F67">
        <w:rPr>
          <w:rFonts w:asciiTheme="minorHAnsi" w:hAnsiTheme="minorHAnsi" w:cstheme="minorHAnsi"/>
        </w:rPr>
        <w:t>RestaurantFinderController</w:t>
      </w:r>
      <w:proofErr w:type="spellEnd"/>
      <w:r w:rsidRPr="00941F67">
        <w:rPr>
          <w:rFonts w:asciiTheme="minorHAnsi" w:hAnsiTheme="minorHAnsi" w:cstheme="minorHAnsi"/>
        </w:rPr>
        <w:t xml:space="preserve">) that then communicates with a </w:t>
      </w:r>
      <w:proofErr w:type="spellStart"/>
      <w:r w:rsidRPr="00941F67">
        <w:rPr>
          <w:rFonts w:asciiTheme="minorHAnsi" w:hAnsiTheme="minorHAnsi" w:cstheme="minorHAnsi"/>
        </w:rPr>
        <w:t>RestaurantFinder</w:t>
      </w:r>
      <w:proofErr w:type="spellEnd"/>
      <w:r w:rsidRPr="00941F67">
        <w:rPr>
          <w:rFonts w:asciiTheme="minorHAnsi" w:hAnsiTheme="minorHAnsi" w:cstheme="minorHAnsi"/>
        </w:rPr>
        <w:t xml:space="preserve"> class in application's Business Logic layer.</w:t>
      </w:r>
    </w:p>
    <w:p w:rsidR="00E75C58" w:rsidRPr="00941F67" w:rsidRDefault="00E75C58" w:rsidP="00941F67">
      <w:pPr>
        <w:pStyle w:val="BodyText"/>
        <w:numPr>
          <w:ilvl w:val="0"/>
          <w:numId w:val="15"/>
        </w:numPr>
        <w:tabs>
          <w:tab w:val="left" w:pos="0"/>
        </w:tabs>
        <w:spacing w:after="74" w:line="276" w:lineRule="auto"/>
        <w:rPr>
          <w:rFonts w:asciiTheme="minorHAnsi" w:hAnsiTheme="minorHAnsi" w:cstheme="minorHAnsi"/>
        </w:rPr>
      </w:pPr>
      <w:r w:rsidRPr="00941F67">
        <w:rPr>
          <w:rFonts w:asciiTheme="minorHAnsi" w:hAnsiTheme="minorHAnsi" w:cstheme="minorHAnsi"/>
        </w:rPr>
        <w:t xml:space="preserve">(Not implemented) Restaurant profile form and business user registration form will also use AJAX (no data will be output, just an </w:t>
      </w:r>
      <w:proofErr w:type="spellStart"/>
      <w:r w:rsidRPr="00941F67">
        <w:rPr>
          <w:rFonts w:asciiTheme="minorHAnsi" w:hAnsiTheme="minorHAnsi" w:cstheme="minorHAnsi"/>
        </w:rPr>
        <w:t>ellegant</w:t>
      </w:r>
      <w:proofErr w:type="spellEnd"/>
      <w:r w:rsidRPr="00941F67">
        <w:rPr>
          <w:rFonts w:asciiTheme="minorHAnsi" w:hAnsiTheme="minorHAnsi" w:cstheme="minorHAnsi"/>
        </w:rPr>
        <w:t xml:space="preserve"> message appended to the form on a successful save to a database).</w:t>
      </w:r>
    </w:p>
    <w:p w:rsidR="00E75C58" w:rsidRPr="00941F67" w:rsidRDefault="00941F67" w:rsidP="00941F67">
      <w:pPr>
        <w:pStyle w:val="Heading1"/>
      </w:pPr>
      <w:bookmarkStart w:id="12" w:name="_Toc331201177"/>
      <w:r>
        <w:t>Use of Web S</w:t>
      </w:r>
      <w:r w:rsidR="00E75C58" w:rsidRPr="00941F67">
        <w:t>ervices</w:t>
      </w:r>
      <w:bookmarkEnd w:id="12"/>
    </w:p>
    <w:p w:rsidR="00D5306B" w:rsidRPr="00941F67" w:rsidRDefault="00D5306B" w:rsidP="00941F67">
      <w:pPr>
        <w:pStyle w:val="BodyText"/>
        <w:tabs>
          <w:tab w:val="left" w:pos="0"/>
        </w:tabs>
        <w:spacing w:after="74" w:line="276" w:lineRule="auto"/>
        <w:rPr>
          <w:rFonts w:asciiTheme="minorHAnsi" w:hAnsiTheme="minorHAnsi" w:cstheme="minorHAnsi"/>
          <w:b/>
          <w:bCs/>
        </w:rPr>
      </w:pPr>
    </w:p>
    <w:p w:rsidR="00E75C58" w:rsidRPr="00941F67" w:rsidRDefault="00E75C58" w:rsidP="00941F67">
      <w:pPr>
        <w:pStyle w:val="BodyText"/>
        <w:tabs>
          <w:tab w:val="left" w:pos="0"/>
        </w:tabs>
        <w:spacing w:after="74" w:line="276" w:lineRule="auto"/>
        <w:rPr>
          <w:rFonts w:asciiTheme="minorHAnsi" w:hAnsiTheme="minorHAnsi" w:cstheme="minorHAnsi"/>
        </w:rPr>
      </w:pPr>
      <w:r w:rsidRPr="00941F67">
        <w:rPr>
          <w:rFonts w:asciiTheme="minorHAnsi" w:hAnsiTheme="minorHAnsi" w:cstheme="minorHAnsi"/>
        </w:rPr>
        <w:t>The Film Locations stored in the application are drawn directly from the API at</w:t>
      </w:r>
    </w:p>
    <w:p w:rsidR="00E75C58" w:rsidRPr="00941F67" w:rsidRDefault="00E75C58" w:rsidP="00941F67">
      <w:pPr>
        <w:tabs>
          <w:tab w:val="left" w:pos="0"/>
        </w:tabs>
        <w:spacing w:line="276" w:lineRule="auto"/>
        <w:rPr>
          <w:rFonts w:asciiTheme="minorHAnsi" w:hAnsiTheme="minorHAnsi" w:cstheme="minorHAnsi"/>
          <w:b/>
        </w:rPr>
      </w:pPr>
      <w:hyperlink r:id="rId15" w:history="1">
        <w:r w:rsidRPr="00941F67">
          <w:rPr>
            <w:rStyle w:val="Hyperlink"/>
            <w:rFonts w:asciiTheme="minorHAnsi" w:hAnsiTheme="minorHAnsi" w:cstheme="minorHAnsi"/>
            <w:b/>
          </w:rPr>
          <w:t>https://nycopendata.socrata.com/Business-and-Economic/Filming-Locations-Scenes-from-the-City-/qb3k-n8mm</w:t>
        </w:r>
      </w:hyperlink>
    </w:p>
    <w:p w:rsidR="00E75C58" w:rsidRPr="00941F67" w:rsidRDefault="00E75C58" w:rsidP="00941F67">
      <w:pPr>
        <w:tabs>
          <w:tab w:val="left" w:pos="0"/>
        </w:tabs>
        <w:spacing w:line="276" w:lineRule="auto"/>
        <w:rPr>
          <w:rFonts w:asciiTheme="minorHAnsi" w:hAnsiTheme="minorHAnsi" w:cstheme="minorHAnsi"/>
          <w:b/>
        </w:rPr>
      </w:pP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This is part of the New York City Open Data Initiative, designed to give public access to many elements of the data collection of New York, from train times to restaurant menus.</w:t>
      </w:r>
    </w:p>
    <w:p w:rsidR="00E75C58" w:rsidRPr="00941F67" w:rsidRDefault="00E75C58" w:rsidP="00941F67">
      <w:pPr>
        <w:tabs>
          <w:tab w:val="left" w:pos="0"/>
        </w:tabs>
        <w:spacing w:line="276" w:lineRule="auto"/>
        <w:rPr>
          <w:rFonts w:asciiTheme="minorHAnsi" w:hAnsiTheme="minorHAnsi" w:cstheme="minorHAnsi"/>
        </w:rPr>
      </w:pPr>
    </w:p>
    <w:p w:rsidR="00E57C80" w:rsidRDefault="00E75C58" w:rsidP="00E57C80">
      <w:pPr>
        <w:tabs>
          <w:tab w:val="left" w:pos="0"/>
        </w:tabs>
        <w:spacing w:line="276" w:lineRule="auto"/>
        <w:rPr>
          <w:rFonts w:asciiTheme="minorHAnsi" w:hAnsiTheme="minorHAnsi" w:cstheme="minorHAnsi"/>
        </w:rPr>
      </w:pPr>
      <w:r w:rsidRPr="00941F67">
        <w:rPr>
          <w:rFonts w:asciiTheme="minorHAnsi" w:hAnsiTheme="minorHAnsi" w:cstheme="minorHAnsi"/>
        </w:rPr>
        <w:t xml:space="preserve">This application takes advantage of a particular API that lists all the locations in New York where famous films have been made. This API is ingested in XML format. It is parsed with a custom built XML Parser. The resulting information is passed into the DAL where it is aggregated into </w:t>
      </w:r>
      <w:proofErr w:type="spellStart"/>
      <w:r w:rsidRPr="00941F67">
        <w:rPr>
          <w:rFonts w:asciiTheme="minorHAnsi" w:hAnsiTheme="minorHAnsi" w:cstheme="minorHAnsi"/>
        </w:rPr>
        <w:t>persistable</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FilmLocations</w:t>
      </w:r>
      <w:proofErr w:type="spellEnd"/>
      <w:r w:rsidRPr="00941F67">
        <w:rPr>
          <w:rFonts w:asciiTheme="minorHAnsi" w:hAnsiTheme="minorHAnsi" w:cstheme="minorHAnsi"/>
        </w:rPr>
        <w:t xml:space="preserve"> objects. </w:t>
      </w:r>
    </w:p>
    <w:p w:rsidR="00E57C80" w:rsidRPr="00E57C80" w:rsidRDefault="00E57C80" w:rsidP="00E57C80">
      <w:pPr>
        <w:tabs>
          <w:tab w:val="left" w:pos="0"/>
        </w:tabs>
        <w:spacing w:line="276" w:lineRule="auto"/>
        <w:rPr>
          <w:rFonts w:asciiTheme="minorHAnsi" w:hAnsiTheme="minorHAnsi" w:cstheme="minorHAnsi"/>
          <w:b/>
        </w:rPr>
      </w:pPr>
    </w:p>
    <w:p w:rsidR="00E75C58" w:rsidRPr="00941F67" w:rsidRDefault="00E75C58" w:rsidP="00941F67">
      <w:pPr>
        <w:pStyle w:val="Heading1"/>
      </w:pPr>
      <w:bookmarkStart w:id="13" w:name="_Toc331201178"/>
      <w:r w:rsidRPr="00941F67">
        <w:lastRenderedPageBreak/>
        <w:t>Use of an ORM tool</w:t>
      </w:r>
      <w:bookmarkEnd w:id="13"/>
      <w:r w:rsidRPr="00941F67">
        <w:t xml:space="preserve"> </w:t>
      </w:r>
    </w:p>
    <w:p w:rsidR="00E75C58" w:rsidRPr="00941F67" w:rsidRDefault="00E75C58" w:rsidP="00941F67">
      <w:pPr>
        <w:pStyle w:val="BodyText"/>
        <w:tabs>
          <w:tab w:val="left" w:pos="0"/>
        </w:tabs>
        <w:spacing w:after="74" w:line="276" w:lineRule="auto"/>
        <w:rPr>
          <w:rFonts w:asciiTheme="minorHAnsi" w:hAnsiTheme="minorHAnsi" w:cstheme="minorHAnsi"/>
          <w:b/>
          <w:bCs/>
        </w:rPr>
      </w:pPr>
    </w:p>
    <w:p w:rsidR="00E75C58" w:rsidRPr="00941F67" w:rsidRDefault="00E75C58" w:rsidP="00941F67">
      <w:pPr>
        <w:pStyle w:val="BodyText"/>
        <w:tabs>
          <w:tab w:val="left" w:pos="0"/>
        </w:tabs>
        <w:spacing w:after="74" w:line="276" w:lineRule="auto"/>
        <w:rPr>
          <w:rFonts w:asciiTheme="minorHAnsi" w:hAnsiTheme="minorHAnsi" w:cstheme="minorHAnsi"/>
        </w:rPr>
      </w:pPr>
      <w:r w:rsidRPr="00941F67">
        <w:rPr>
          <w:rFonts w:asciiTheme="minorHAnsi" w:hAnsiTheme="minorHAnsi" w:cstheme="minorHAnsi"/>
        </w:rPr>
        <w:t xml:space="preserve">The Application uses </w:t>
      </w:r>
      <w:proofErr w:type="spellStart"/>
      <w:r w:rsidRPr="00941F67">
        <w:rPr>
          <w:rFonts w:asciiTheme="minorHAnsi" w:hAnsiTheme="minorHAnsi" w:cstheme="minorHAnsi"/>
        </w:rPr>
        <w:t>EntityFramework</w:t>
      </w:r>
      <w:proofErr w:type="spellEnd"/>
      <w:r w:rsidRPr="00941F67">
        <w:rPr>
          <w:rFonts w:asciiTheme="minorHAnsi" w:hAnsiTheme="minorHAnsi" w:cstheme="minorHAnsi"/>
        </w:rPr>
        <w:t xml:space="preserve"> as its ORM tool. This is a complex framework designed specifically for C#. It handles b</w:t>
      </w:r>
      <w:r w:rsidR="00D5306B" w:rsidRPr="00941F67">
        <w:rPr>
          <w:rFonts w:asciiTheme="minorHAnsi" w:hAnsiTheme="minorHAnsi" w:cstheme="minorHAnsi"/>
        </w:rPr>
        <w:t>oth database construction/</w:t>
      </w:r>
      <w:r w:rsidRPr="00941F67">
        <w:rPr>
          <w:rFonts w:asciiTheme="minorHAnsi" w:hAnsiTheme="minorHAnsi" w:cstheme="minorHAnsi"/>
        </w:rPr>
        <w:t xml:space="preserve">maintenance and </w:t>
      </w:r>
      <w:r w:rsidR="00D5306B" w:rsidRPr="00941F67">
        <w:rPr>
          <w:rFonts w:asciiTheme="minorHAnsi" w:hAnsiTheme="minorHAnsi" w:cstheme="minorHAnsi"/>
        </w:rPr>
        <w:t xml:space="preserve">data persistence. </w:t>
      </w:r>
    </w:p>
    <w:p w:rsidR="00D5306B" w:rsidRPr="00941F67" w:rsidRDefault="00D5306B" w:rsidP="00941F67">
      <w:pPr>
        <w:pStyle w:val="BodyText"/>
        <w:tabs>
          <w:tab w:val="left" w:pos="0"/>
        </w:tabs>
        <w:spacing w:after="74" w:line="276" w:lineRule="auto"/>
        <w:rPr>
          <w:rFonts w:asciiTheme="minorHAnsi" w:hAnsiTheme="minorHAnsi" w:cstheme="minorHAnsi"/>
        </w:rPr>
      </w:pPr>
    </w:p>
    <w:p w:rsidR="00D5306B" w:rsidRPr="00941F67" w:rsidRDefault="00D5306B" w:rsidP="00941F67">
      <w:pPr>
        <w:pStyle w:val="BodyText"/>
        <w:tabs>
          <w:tab w:val="left" w:pos="0"/>
        </w:tabs>
        <w:spacing w:after="74" w:line="276" w:lineRule="auto"/>
        <w:rPr>
          <w:rFonts w:asciiTheme="minorHAnsi" w:hAnsiTheme="minorHAnsi" w:cstheme="minorHAnsi"/>
        </w:rPr>
      </w:pPr>
      <w:r w:rsidRPr="00941F67">
        <w:rPr>
          <w:rFonts w:asciiTheme="minorHAnsi" w:hAnsiTheme="minorHAnsi" w:cstheme="minorHAnsi"/>
        </w:rPr>
        <w:t xml:space="preserve">In this application it has been used with the Domain Model approach. Models were built that would relate on OOP principles to the objects that they define. </w:t>
      </w:r>
      <w:proofErr w:type="spellStart"/>
      <w:r w:rsidRPr="00941F67">
        <w:rPr>
          <w:rFonts w:asciiTheme="minorHAnsi" w:hAnsiTheme="minorHAnsi" w:cstheme="minorHAnsi"/>
        </w:rPr>
        <w:t>EntityFramework</w:t>
      </w:r>
      <w:proofErr w:type="spellEnd"/>
      <w:r w:rsidRPr="00941F67">
        <w:rPr>
          <w:rFonts w:asciiTheme="minorHAnsi" w:hAnsiTheme="minorHAnsi" w:cstheme="minorHAnsi"/>
        </w:rPr>
        <w:t xml:space="preserve"> was then used to give these models general table mappings. The object relationships and dependencies were not mapped in the code. </w:t>
      </w:r>
    </w:p>
    <w:p w:rsidR="00D5306B" w:rsidRPr="00941F67" w:rsidRDefault="00D5306B" w:rsidP="00941F67">
      <w:pPr>
        <w:pStyle w:val="BodyText"/>
        <w:tabs>
          <w:tab w:val="left" w:pos="0"/>
        </w:tabs>
        <w:spacing w:after="74" w:line="276" w:lineRule="auto"/>
        <w:rPr>
          <w:rFonts w:asciiTheme="minorHAnsi" w:hAnsiTheme="minorHAnsi" w:cstheme="minorHAnsi"/>
        </w:rPr>
      </w:pPr>
    </w:p>
    <w:p w:rsidR="00D5306B" w:rsidRPr="00941F67" w:rsidRDefault="00D5306B" w:rsidP="00941F67">
      <w:pPr>
        <w:pStyle w:val="BodyText"/>
        <w:tabs>
          <w:tab w:val="left" w:pos="0"/>
        </w:tabs>
        <w:spacing w:after="74" w:line="276" w:lineRule="auto"/>
        <w:rPr>
          <w:rFonts w:asciiTheme="minorHAnsi" w:hAnsiTheme="minorHAnsi" w:cstheme="minorHAnsi"/>
          <w:color w:val="000000"/>
        </w:rPr>
      </w:pPr>
      <w:r w:rsidRPr="00941F67">
        <w:rPr>
          <w:rFonts w:asciiTheme="minorHAnsi" w:hAnsiTheme="minorHAnsi" w:cstheme="minorHAnsi"/>
        </w:rPr>
        <w:t xml:space="preserve">The aim of this approach is persistence ignorance. Using the OOP structure in combination with </w:t>
      </w:r>
      <w:proofErr w:type="spellStart"/>
      <w:r w:rsidRPr="00941F67">
        <w:rPr>
          <w:rFonts w:asciiTheme="minorHAnsi" w:hAnsiTheme="minorHAnsi" w:cstheme="minorHAnsi"/>
        </w:rPr>
        <w:t>EntityFramework’s</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DbContext</w:t>
      </w:r>
      <w:proofErr w:type="spellEnd"/>
      <w:r w:rsidRPr="00941F67">
        <w:rPr>
          <w:rFonts w:asciiTheme="minorHAnsi" w:hAnsiTheme="minorHAnsi" w:cstheme="minorHAnsi"/>
        </w:rPr>
        <w:t xml:space="preserve"> class, it was possible for </w:t>
      </w:r>
      <w:proofErr w:type="spellStart"/>
      <w:r w:rsidRPr="00941F67">
        <w:rPr>
          <w:rFonts w:asciiTheme="minorHAnsi" w:hAnsiTheme="minorHAnsi" w:cstheme="minorHAnsi"/>
        </w:rPr>
        <w:t>EntityFramework</w:t>
      </w:r>
      <w:proofErr w:type="spellEnd"/>
      <w:r w:rsidRPr="00941F67">
        <w:rPr>
          <w:rFonts w:asciiTheme="minorHAnsi" w:hAnsiTheme="minorHAnsi" w:cstheme="minorHAnsi"/>
        </w:rPr>
        <w:t xml:space="preserve"> to define the relationships within the database without manual interference from the developers. </w:t>
      </w:r>
    </w:p>
    <w:p w:rsidR="00E75C58" w:rsidRPr="00941F67" w:rsidRDefault="00E75C58" w:rsidP="00941F67">
      <w:pPr>
        <w:pStyle w:val="BodyText"/>
        <w:tabs>
          <w:tab w:val="left" w:pos="0"/>
        </w:tabs>
        <w:spacing w:after="74" w:line="276" w:lineRule="auto"/>
        <w:rPr>
          <w:rFonts w:asciiTheme="minorHAnsi" w:hAnsiTheme="minorHAnsi" w:cstheme="minorHAnsi"/>
        </w:rPr>
      </w:pPr>
    </w:p>
    <w:p w:rsidR="00E75C58" w:rsidRDefault="00E75C58" w:rsidP="00941F67">
      <w:pPr>
        <w:pStyle w:val="Heading1"/>
      </w:pPr>
      <w:bookmarkStart w:id="14" w:name="_Toc331201179"/>
      <w:r w:rsidRPr="00941F67">
        <w:t>References</w:t>
      </w:r>
      <w:bookmarkEnd w:id="14"/>
    </w:p>
    <w:p w:rsidR="00941F67" w:rsidRPr="00941F67" w:rsidRDefault="00941F67" w:rsidP="00941F67">
      <w:pPr>
        <w:pStyle w:val="BodyText"/>
        <w:rPr>
          <w:lang w:val="en-IE" w:eastAsia="hi-IN" w:bidi="hi-IN"/>
        </w:rPr>
      </w:pP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Auer, S., </w:t>
      </w:r>
      <w:proofErr w:type="spellStart"/>
      <w:r w:rsidRPr="00941F67">
        <w:rPr>
          <w:rFonts w:asciiTheme="minorHAnsi" w:hAnsiTheme="minorHAnsi" w:cstheme="minorHAnsi"/>
        </w:rPr>
        <w:t>Bizer</w:t>
      </w:r>
      <w:proofErr w:type="spellEnd"/>
      <w:r w:rsidRPr="00941F67">
        <w:rPr>
          <w:rFonts w:asciiTheme="minorHAnsi" w:hAnsiTheme="minorHAnsi" w:cstheme="minorHAnsi"/>
        </w:rPr>
        <w:t xml:space="preserve">, C., </w:t>
      </w:r>
      <w:proofErr w:type="spellStart"/>
      <w:r w:rsidRPr="00941F67">
        <w:rPr>
          <w:rFonts w:asciiTheme="minorHAnsi" w:hAnsiTheme="minorHAnsi" w:cstheme="minorHAnsi"/>
        </w:rPr>
        <w:t>Kobilarov</w:t>
      </w:r>
      <w:proofErr w:type="spellEnd"/>
      <w:r w:rsidRPr="00941F67">
        <w:rPr>
          <w:rFonts w:asciiTheme="minorHAnsi" w:hAnsiTheme="minorHAnsi" w:cstheme="minorHAnsi"/>
        </w:rPr>
        <w:t xml:space="preserve">, G., Lehmann, J., </w:t>
      </w:r>
      <w:proofErr w:type="spellStart"/>
      <w:r w:rsidRPr="00941F67">
        <w:rPr>
          <w:rFonts w:asciiTheme="minorHAnsi" w:hAnsiTheme="minorHAnsi" w:cstheme="minorHAnsi"/>
        </w:rPr>
        <w:t>Cyganiak</w:t>
      </w:r>
      <w:proofErr w:type="spellEnd"/>
      <w:r w:rsidRPr="00941F67">
        <w:rPr>
          <w:rFonts w:asciiTheme="minorHAnsi" w:hAnsiTheme="minorHAnsi" w:cstheme="minorHAnsi"/>
        </w:rPr>
        <w:t>, R., &amp; Ives, Z. (2007) ‘</w:t>
      </w:r>
      <w:proofErr w:type="spellStart"/>
      <w:r w:rsidRPr="00941F67">
        <w:rPr>
          <w:rFonts w:asciiTheme="minorHAnsi" w:hAnsiTheme="minorHAnsi" w:cstheme="minorHAnsi"/>
        </w:rPr>
        <w:t>DBPedia</w:t>
      </w:r>
      <w:proofErr w:type="spellEnd"/>
      <w:r w:rsidRPr="00941F67">
        <w:rPr>
          <w:rFonts w:asciiTheme="minorHAnsi" w:hAnsiTheme="minorHAnsi" w:cstheme="minorHAnsi"/>
        </w:rPr>
        <w:t xml:space="preserve">: A Nucleus for a Web of Open Data’ In: </w:t>
      </w:r>
      <w:r w:rsidRPr="00941F67">
        <w:rPr>
          <w:rFonts w:asciiTheme="minorHAnsi" w:hAnsiTheme="minorHAnsi" w:cstheme="minorHAnsi"/>
          <w:i/>
        </w:rPr>
        <w:t xml:space="preserve">The Semantic Web: Lecture Notes in Computer Science. </w:t>
      </w:r>
      <w:proofErr w:type="spellStart"/>
      <w:r w:rsidRPr="00941F67">
        <w:rPr>
          <w:rFonts w:asciiTheme="minorHAnsi" w:hAnsiTheme="minorHAnsi" w:cstheme="minorHAnsi"/>
        </w:rPr>
        <w:t>Berlin</w:t>
      </w:r>
      <w:proofErr w:type="gramStart"/>
      <w:r w:rsidRPr="00941F67">
        <w:rPr>
          <w:rFonts w:asciiTheme="minorHAnsi" w:hAnsiTheme="minorHAnsi" w:cstheme="minorHAnsi"/>
        </w:rPr>
        <w:t>:Springer</w:t>
      </w:r>
      <w:proofErr w:type="spellEnd"/>
      <w:proofErr w:type="gramEnd"/>
      <w:r w:rsidRPr="00941F67">
        <w:rPr>
          <w:rFonts w:asciiTheme="minorHAnsi" w:hAnsiTheme="minorHAnsi" w:cstheme="minorHAnsi"/>
        </w:rPr>
        <w:t>, 722-735.</w:t>
      </w:r>
    </w:p>
    <w:p w:rsidR="00E75C58" w:rsidRPr="00941F67" w:rsidRDefault="00E75C58" w:rsidP="00941F67">
      <w:pPr>
        <w:tabs>
          <w:tab w:val="left" w:pos="0"/>
        </w:tabs>
        <w:spacing w:line="276" w:lineRule="auto"/>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rPr>
      </w:pPr>
      <w:proofErr w:type="spellStart"/>
      <w:r w:rsidRPr="00941F67">
        <w:rPr>
          <w:rFonts w:asciiTheme="minorHAnsi" w:hAnsiTheme="minorHAnsi" w:cstheme="minorHAnsi"/>
        </w:rPr>
        <w:t>Kadluczka</w:t>
      </w:r>
      <w:proofErr w:type="spellEnd"/>
      <w:r w:rsidRPr="00941F67">
        <w:rPr>
          <w:rFonts w:asciiTheme="minorHAnsi" w:hAnsiTheme="minorHAnsi" w:cstheme="minorHAnsi"/>
        </w:rPr>
        <w:t xml:space="preserve">, P. (2011) ‘Effective Xml Part 1: Choose the right API’ in </w:t>
      </w:r>
      <w:r w:rsidRPr="00941F67">
        <w:rPr>
          <w:rFonts w:asciiTheme="minorHAnsi" w:hAnsiTheme="minorHAnsi" w:cstheme="minorHAnsi"/>
          <w:i/>
        </w:rPr>
        <w:t xml:space="preserve">Microsoft XML Team Blog, </w:t>
      </w:r>
      <w:r w:rsidRPr="00941F67">
        <w:rPr>
          <w:rFonts w:asciiTheme="minorHAnsi" w:hAnsiTheme="minorHAnsi" w:cstheme="minorHAnsi"/>
        </w:rPr>
        <w:t xml:space="preserve">Available from: </w:t>
      </w:r>
      <w:hyperlink r:id="rId16" w:history="1">
        <w:r w:rsidRPr="00941F67">
          <w:rPr>
            <w:rStyle w:val="Hyperlink"/>
            <w:rFonts w:asciiTheme="minorHAnsi" w:hAnsiTheme="minorHAnsi" w:cstheme="minorHAnsi"/>
          </w:rPr>
          <w:t>http://blogs.msdn.com/b/xmlteam/archive/2011/09/14/effective-xml-part-1-choose-the-right-api.aspx</w:t>
        </w:r>
      </w:hyperlink>
      <w:r w:rsidRPr="00941F67">
        <w:rPr>
          <w:rFonts w:asciiTheme="minorHAnsi" w:hAnsiTheme="minorHAnsi" w:cstheme="minorHAnsi"/>
        </w:rPr>
        <w:t xml:space="preserve"> [Accessed 14th July 2012]</w:t>
      </w:r>
    </w:p>
    <w:p w:rsidR="00E75C58" w:rsidRPr="00941F67" w:rsidRDefault="00E75C58" w:rsidP="00941F67">
      <w:pPr>
        <w:tabs>
          <w:tab w:val="left" w:pos="0"/>
        </w:tabs>
        <w:spacing w:line="276" w:lineRule="auto"/>
        <w:rPr>
          <w:rFonts w:asciiTheme="minorHAnsi" w:hAnsiTheme="minorHAnsi" w:cstheme="minorHAnsi"/>
        </w:rPr>
      </w:pPr>
    </w:p>
    <w:p w:rsidR="006B3769" w:rsidRDefault="00E75C58" w:rsidP="006B3769">
      <w:pPr>
        <w:tabs>
          <w:tab w:val="left" w:pos="0"/>
        </w:tabs>
        <w:spacing w:line="276" w:lineRule="auto"/>
        <w:rPr>
          <w:rFonts w:asciiTheme="minorHAnsi" w:hAnsiTheme="minorHAnsi" w:cstheme="minorHAnsi"/>
        </w:rPr>
      </w:pPr>
      <w:r w:rsidRPr="00941F67">
        <w:rPr>
          <w:rFonts w:asciiTheme="minorHAnsi" w:hAnsiTheme="minorHAnsi" w:cstheme="minorHAnsi"/>
        </w:rPr>
        <w:t xml:space="preserve">Streeter, L.A., Kraut, R.E., Lucas, H.C. &amp; </w:t>
      </w:r>
      <w:proofErr w:type="spellStart"/>
      <w:r w:rsidRPr="00941F67">
        <w:rPr>
          <w:rFonts w:asciiTheme="minorHAnsi" w:hAnsiTheme="minorHAnsi" w:cstheme="minorHAnsi"/>
        </w:rPr>
        <w:t>Caby</w:t>
      </w:r>
      <w:proofErr w:type="spellEnd"/>
      <w:r w:rsidRPr="00941F67">
        <w:rPr>
          <w:rFonts w:asciiTheme="minorHAnsi" w:hAnsiTheme="minorHAnsi" w:cstheme="minorHAnsi"/>
        </w:rPr>
        <w:t xml:space="preserve">, L. (1996) ‘How Open Data networks Influence Business Performance and Market Structure’. </w:t>
      </w:r>
      <w:r w:rsidRPr="00941F67">
        <w:rPr>
          <w:rFonts w:asciiTheme="minorHAnsi" w:hAnsiTheme="minorHAnsi" w:cstheme="minorHAnsi"/>
          <w:i/>
        </w:rPr>
        <w:t>Communications of the ACM</w:t>
      </w:r>
      <w:r w:rsidRPr="00941F67">
        <w:rPr>
          <w:rFonts w:asciiTheme="minorHAnsi" w:hAnsiTheme="minorHAnsi" w:cstheme="minorHAnsi"/>
        </w:rPr>
        <w:t xml:space="preserve"> 39 (7): 62-73.</w:t>
      </w:r>
      <w:bookmarkStart w:id="15" w:name="_Toc331201180"/>
    </w:p>
    <w:p w:rsidR="006B3769" w:rsidRDefault="006B3769" w:rsidP="006B3769">
      <w:pPr>
        <w:tabs>
          <w:tab w:val="left" w:pos="0"/>
        </w:tabs>
        <w:spacing w:line="276" w:lineRule="auto"/>
        <w:rPr>
          <w:rFonts w:asciiTheme="minorHAnsi" w:hAnsiTheme="minorHAnsi" w:cstheme="minorHAnsi"/>
        </w:rPr>
      </w:pPr>
    </w:p>
    <w:p w:rsidR="006B3769" w:rsidRDefault="006B3769" w:rsidP="006B3769">
      <w:pPr>
        <w:tabs>
          <w:tab w:val="left" w:pos="0"/>
        </w:tabs>
        <w:spacing w:line="276" w:lineRule="auto"/>
        <w:rPr>
          <w:rFonts w:asciiTheme="minorHAnsi" w:hAnsiTheme="minorHAnsi" w:cstheme="minorHAnsi"/>
        </w:rPr>
      </w:pPr>
    </w:p>
    <w:p w:rsidR="006B3769" w:rsidRDefault="006B3769" w:rsidP="006B3769">
      <w:pPr>
        <w:tabs>
          <w:tab w:val="left" w:pos="0"/>
        </w:tabs>
        <w:spacing w:line="276" w:lineRule="auto"/>
        <w:rPr>
          <w:rFonts w:asciiTheme="minorHAnsi" w:hAnsiTheme="minorHAnsi" w:cstheme="minorHAnsi"/>
        </w:rPr>
      </w:pPr>
    </w:p>
    <w:p w:rsidR="006B3769" w:rsidRDefault="006B3769" w:rsidP="006B3769">
      <w:pPr>
        <w:tabs>
          <w:tab w:val="left" w:pos="0"/>
        </w:tabs>
        <w:spacing w:line="276" w:lineRule="auto"/>
        <w:rPr>
          <w:rFonts w:asciiTheme="minorHAnsi" w:hAnsiTheme="minorHAnsi" w:cstheme="minorHAnsi"/>
        </w:rPr>
      </w:pPr>
    </w:p>
    <w:p w:rsidR="006B3769" w:rsidRDefault="006B3769" w:rsidP="006B3769">
      <w:pPr>
        <w:tabs>
          <w:tab w:val="left" w:pos="0"/>
        </w:tabs>
        <w:spacing w:line="276" w:lineRule="auto"/>
        <w:rPr>
          <w:rFonts w:asciiTheme="minorHAnsi" w:hAnsiTheme="minorHAnsi" w:cstheme="minorHAnsi"/>
        </w:rPr>
      </w:pPr>
    </w:p>
    <w:p w:rsidR="006B3769" w:rsidRDefault="006B3769" w:rsidP="006B3769">
      <w:pPr>
        <w:tabs>
          <w:tab w:val="left" w:pos="0"/>
        </w:tabs>
        <w:spacing w:line="276" w:lineRule="auto"/>
        <w:rPr>
          <w:rFonts w:asciiTheme="minorHAnsi" w:hAnsiTheme="minorHAnsi" w:cstheme="minorHAnsi"/>
        </w:rPr>
      </w:pPr>
    </w:p>
    <w:p w:rsidR="006B3769" w:rsidRDefault="006B3769" w:rsidP="006B3769">
      <w:pPr>
        <w:tabs>
          <w:tab w:val="left" w:pos="0"/>
        </w:tabs>
        <w:spacing w:line="276" w:lineRule="auto"/>
        <w:rPr>
          <w:rFonts w:asciiTheme="minorHAnsi" w:hAnsiTheme="minorHAnsi" w:cstheme="minorHAnsi"/>
        </w:rPr>
      </w:pPr>
    </w:p>
    <w:p w:rsidR="006B3769" w:rsidRDefault="006B3769" w:rsidP="006B3769">
      <w:pPr>
        <w:tabs>
          <w:tab w:val="left" w:pos="0"/>
        </w:tabs>
        <w:spacing w:line="276" w:lineRule="auto"/>
        <w:rPr>
          <w:rFonts w:asciiTheme="minorHAnsi" w:hAnsiTheme="minorHAnsi" w:cstheme="minorHAnsi"/>
        </w:rPr>
      </w:pPr>
    </w:p>
    <w:p w:rsidR="006B3769" w:rsidRDefault="006B3769" w:rsidP="006B3769">
      <w:pPr>
        <w:tabs>
          <w:tab w:val="left" w:pos="0"/>
        </w:tabs>
        <w:spacing w:line="276" w:lineRule="auto"/>
        <w:rPr>
          <w:rFonts w:asciiTheme="minorHAnsi" w:hAnsiTheme="minorHAnsi" w:cstheme="minorHAnsi"/>
        </w:rPr>
      </w:pPr>
    </w:p>
    <w:p w:rsidR="006B3769" w:rsidRDefault="006B3769" w:rsidP="006B3769">
      <w:pPr>
        <w:tabs>
          <w:tab w:val="left" w:pos="0"/>
        </w:tabs>
        <w:spacing w:line="276" w:lineRule="auto"/>
        <w:rPr>
          <w:rFonts w:asciiTheme="minorHAnsi" w:hAnsiTheme="minorHAnsi" w:cstheme="minorHAnsi"/>
        </w:rPr>
      </w:pPr>
    </w:p>
    <w:p w:rsidR="006B3769" w:rsidRDefault="006B3769" w:rsidP="006B3769">
      <w:pPr>
        <w:tabs>
          <w:tab w:val="left" w:pos="0"/>
        </w:tabs>
        <w:spacing w:line="276" w:lineRule="auto"/>
        <w:rPr>
          <w:rFonts w:asciiTheme="minorHAnsi" w:hAnsiTheme="minorHAnsi" w:cstheme="minorHAnsi"/>
        </w:rPr>
      </w:pPr>
    </w:p>
    <w:p w:rsidR="006B3769" w:rsidRDefault="006B3769" w:rsidP="006B3769">
      <w:pPr>
        <w:tabs>
          <w:tab w:val="left" w:pos="0"/>
        </w:tabs>
        <w:spacing w:line="276" w:lineRule="auto"/>
      </w:pPr>
      <w:r>
        <w:t xml:space="preserve"> </w:t>
      </w:r>
    </w:p>
    <w:p w:rsidR="00E75C58" w:rsidRPr="00941F67" w:rsidRDefault="00941F67" w:rsidP="00941F67">
      <w:pPr>
        <w:pStyle w:val="Heading1"/>
      </w:pPr>
      <w:r>
        <w:lastRenderedPageBreak/>
        <w:t xml:space="preserve">Appendix: </w:t>
      </w:r>
      <w:r w:rsidR="00E75C58" w:rsidRPr="00941F67">
        <w:t>New York Filming Locations XML Data</w:t>
      </w:r>
      <w:bookmarkEnd w:id="15"/>
    </w:p>
    <w:p w:rsidR="00E75C58" w:rsidRPr="00941F67" w:rsidRDefault="00E75C58" w:rsidP="00941F67">
      <w:pPr>
        <w:pStyle w:val="BodyText"/>
        <w:tabs>
          <w:tab w:val="left" w:pos="0"/>
        </w:tabs>
        <w:spacing w:after="74" w:line="276" w:lineRule="auto"/>
        <w:rPr>
          <w:rFonts w:asciiTheme="minorHAnsi" w:hAnsiTheme="minorHAnsi" w:cstheme="minorHAnsi"/>
          <w:b/>
          <w:bCs/>
        </w:rPr>
      </w:pP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The XML Data is plainly downloaded from an MS Office Excel spreadsheet file. This can be seen from its structure. It is divided into rows and cells unlike a straight forward XML file, which might contain the following excerpt.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&lt;Film&gt;Die Hard</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&lt;Location&gt;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&lt;Place&gt;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&lt;Name&gt;Manhattan&lt;/Name&gt;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&lt;Latitude&gt; 40.7792578185718&lt;/Latitude&gt;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&lt;Longitude&gt;-73.9815366268158&lt;/Longitude&gt;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&lt;/Place&gt;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&lt;/Film&gt;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In the actual XML file the first row contains nothing relevant. The second row contains the titles for each column. Further rows contain the data such as film title and location name. The type of data is given by the cell position in the row. Each cell’s type is given by that cell’s title in the second row. For instance if cell 1 in row 2 is “Film” then all rows (after the second) contain the film title in cell 1. Similarly “Location Display Text” indicates which cell contains the location names. To indicate more than one shooting location for a film the film name is repeated in the next entry. For instance:</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{“Die Hard”, “Manhattan”, “30.0”, “-75.0”},</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{“Die Hard”, “Queens”, “35.0”, “-74.0”},</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The user interface sees this as one film (“Die Hard”) with two locations (“Manhattan”, and “Queens”). The input XML data is structured as follows:</w:t>
      </w:r>
    </w:p>
    <w:p w:rsidR="00E75C58" w:rsidRPr="00941F67" w:rsidRDefault="00E75C58" w:rsidP="00941F67">
      <w:pPr>
        <w:tabs>
          <w:tab w:val="left" w:pos="0"/>
        </w:tabs>
        <w:spacing w:line="276" w:lineRule="auto"/>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&lt;Workbook&gt;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w:t>
      </w:r>
      <w:proofErr w:type="spellStart"/>
      <w:r w:rsidRPr="00941F67">
        <w:rPr>
          <w:rFonts w:asciiTheme="minorHAnsi" w:hAnsiTheme="minorHAnsi" w:cstheme="minorHAnsi"/>
        </w:rPr>
        <w:t>DocumentProperties</w:t>
      </w:r>
      <w:proofErr w:type="spellEnd"/>
      <w:r w:rsidRPr="00941F67">
        <w:rPr>
          <w:rFonts w:asciiTheme="minorHAnsi" w:hAnsiTheme="minorHAnsi" w:cstheme="minorHAnsi"/>
        </w:rPr>
        <w:t>&gt;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w:t>
      </w:r>
      <w:proofErr w:type="spellStart"/>
      <w:r w:rsidRPr="00941F67">
        <w:rPr>
          <w:rFonts w:asciiTheme="minorHAnsi" w:hAnsiTheme="minorHAnsi" w:cstheme="minorHAnsi"/>
        </w:rPr>
        <w:t>DocumentProperties</w:t>
      </w:r>
      <w:proofErr w:type="spellEnd"/>
      <w:r w:rsidRPr="00941F67">
        <w:rPr>
          <w:rFonts w:asciiTheme="minorHAnsi" w:hAnsiTheme="minorHAnsi" w:cstheme="minorHAnsi"/>
        </w:rPr>
        <w:t>&gt;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w:t>
      </w:r>
      <w:proofErr w:type="spellStart"/>
      <w:r w:rsidRPr="00941F67">
        <w:rPr>
          <w:rFonts w:asciiTheme="minorHAnsi" w:hAnsiTheme="minorHAnsi" w:cstheme="minorHAnsi"/>
        </w:rPr>
        <w:t>OfficeDocumentSettings</w:t>
      </w:r>
      <w:proofErr w:type="spellEnd"/>
      <w:r w:rsidRPr="00941F67">
        <w:rPr>
          <w:rFonts w:asciiTheme="minorHAnsi" w:hAnsiTheme="minorHAnsi" w:cstheme="minorHAnsi"/>
        </w:rPr>
        <w:t>&gt;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w:t>
      </w:r>
      <w:proofErr w:type="spellStart"/>
      <w:r w:rsidRPr="00941F67">
        <w:rPr>
          <w:rFonts w:asciiTheme="minorHAnsi" w:hAnsiTheme="minorHAnsi" w:cstheme="minorHAnsi"/>
        </w:rPr>
        <w:t>OfficeDocumentSettings</w:t>
      </w:r>
      <w:proofErr w:type="spellEnd"/>
      <w:r w:rsidRPr="00941F67">
        <w:rPr>
          <w:rFonts w:asciiTheme="minorHAnsi" w:hAnsiTheme="minorHAnsi" w:cstheme="minorHAnsi"/>
        </w:rPr>
        <w:t>&gt;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w:t>
      </w:r>
      <w:proofErr w:type="spellStart"/>
      <w:r w:rsidRPr="00941F67">
        <w:rPr>
          <w:rFonts w:asciiTheme="minorHAnsi" w:hAnsiTheme="minorHAnsi" w:cstheme="minorHAnsi"/>
        </w:rPr>
        <w:t>ExcelWorkbook</w:t>
      </w:r>
      <w:proofErr w:type="spellEnd"/>
      <w:r w:rsidRPr="00941F67">
        <w:rPr>
          <w:rFonts w:asciiTheme="minorHAnsi" w:hAnsiTheme="minorHAnsi" w:cstheme="minorHAnsi"/>
        </w:rPr>
        <w:t>&gt;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w:t>
      </w:r>
      <w:proofErr w:type="spellStart"/>
      <w:r w:rsidRPr="00941F67">
        <w:rPr>
          <w:rFonts w:asciiTheme="minorHAnsi" w:hAnsiTheme="minorHAnsi" w:cstheme="minorHAnsi"/>
        </w:rPr>
        <w:t>ExcelWorkbook</w:t>
      </w:r>
      <w:proofErr w:type="spellEnd"/>
      <w:r w:rsidRPr="00941F67">
        <w:rPr>
          <w:rFonts w:asciiTheme="minorHAnsi" w:hAnsiTheme="minorHAnsi" w:cstheme="minorHAnsi"/>
        </w:rPr>
        <w:t>&gt;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&lt;Styles&gt;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lastRenderedPageBreak/>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&lt;/Styles&gt;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&lt;Worksheet </w:t>
      </w:r>
      <w:proofErr w:type="spellStart"/>
      <w:r w:rsidRPr="00941F67">
        <w:rPr>
          <w:rFonts w:asciiTheme="minorHAnsi" w:hAnsiTheme="minorHAnsi" w:cstheme="minorHAnsi"/>
        </w:rPr>
        <w:t>ss</w:t>
      </w:r>
      <w:proofErr w:type="gramStart"/>
      <w:r w:rsidRPr="00941F67">
        <w:rPr>
          <w:rFonts w:asciiTheme="minorHAnsi" w:hAnsiTheme="minorHAnsi" w:cstheme="minorHAnsi"/>
        </w:rPr>
        <w:t>:Name</w:t>
      </w:r>
      <w:proofErr w:type="spellEnd"/>
      <w:proofErr w:type="gramEnd"/>
      <w:r w:rsidRPr="00941F67">
        <w:rPr>
          <w:rFonts w:asciiTheme="minorHAnsi" w:hAnsiTheme="minorHAnsi" w:cstheme="minorHAnsi"/>
        </w:rPr>
        <w:t>="</w:t>
      </w:r>
      <w:proofErr w:type="spellStart"/>
      <w:r w:rsidRPr="00941F67">
        <w:rPr>
          <w:rFonts w:asciiTheme="minorHAnsi" w:hAnsiTheme="minorHAnsi" w:cstheme="minorHAnsi"/>
        </w:rPr>
        <w:t>FullMapList</w:t>
      </w:r>
      <w:proofErr w:type="spellEnd"/>
      <w:r w:rsidRPr="00941F67">
        <w:rPr>
          <w:rFonts w:asciiTheme="minorHAnsi" w:hAnsiTheme="minorHAnsi" w:cstheme="minorHAnsi"/>
        </w:rPr>
        <w:t>"&gt;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&lt;Names&gt;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ab/>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&lt;/Names&gt;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&lt;Table&gt;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&lt;Column&gt;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ab/>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&lt;/Column&gt;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&lt;Row&gt;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ab/>
        <w:t xml:space="preserve"> </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&lt;Row </w:t>
      </w:r>
      <w:proofErr w:type="spellStart"/>
      <w:r w:rsidRPr="00941F67">
        <w:rPr>
          <w:rFonts w:asciiTheme="minorHAnsi" w:hAnsiTheme="minorHAnsi" w:cstheme="minorHAnsi"/>
        </w:rPr>
        <w:t>ss</w:t>
      </w:r>
      <w:proofErr w:type="gramStart"/>
      <w:r w:rsidRPr="00941F67">
        <w:rPr>
          <w:rFonts w:asciiTheme="minorHAnsi" w:hAnsiTheme="minorHAnsi" w:cstheme="minorHAnsi"/>
        </w:rPr>
        <w:t>:Index</w:t>
      </w:r>
      <w:proofErr w:type="spellEnd"/>
      <w:proofErr w:type="gramEnd"/>
      <w:r w:rsidRPr="00941F67">
        <w:rPr>
          <w:rFonts w:asciiTheme="minorHAnsi" w:hAnsiTheme="minorHAnsi" w:cstheme="minorHAnsi"/>
        </w:rPr>
        <w:t xml:space="preserve">="2" </w:t>
      </w:r>
      <w:proofErr w:type="spellStart"/>
      <w:r w:rsidRPr="00941F67">
        <w:rPr>
          <w:rFonts w:asciiTheme="minorHAnsi" w:hAnsiTheme="minorHAnsi" w:cstheme="minorHAnsi"/>
        </w:rPr>
        <w:t>ss:Height</w:t>
      </w:r>
      <w:proofErr w:type="spellEnd"/>
      <w:r w:rsidRPr="00941F67">
        <w:rPr>
          <w:rFonts w:asciiTheme="minorHAnsi" w:hAnsiTheme="minorHAnsi" w:cstheme="minorHAnsi"/>
        </w:rPr>
        <w:t>="18.75"&gt;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="s32"&gt;&lt;Data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="String"&gt;Scenes from the City: Locations&lt;/Data&gt;&lt;/Cell&gt;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="s31"/&gt;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="s97"/&gt;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="s57"/&gt;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="s31"/&gt;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="s31"/&gt;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="s31"/&gt;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="s31"/&gt;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="s90"/&gt;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="s47"/&gt;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="s48"/&gt;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="s33"/&gt;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="s33"/&gt;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="s33"/&gt;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="s33"/&gt;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="s33"/&gt;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="s32"/&gt;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="s33"/&gt;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="s31"/&gt;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="s31"/&gt;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="s31"/&gt;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="s56"/&gt;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&lt;/Row&gt;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&lt;Row </w:t>
      </w:r>
      <w:proofErr w:type="spellStart"/>
      <w:r w:rsidRPr="00941F67">
        <w:rPr>
          <w:rFonts w:asciiTheme="minorHAnsi" w:hAnsiTheme="minorHAnsi" w:cstheme="minorHAnsi"/>
        </w:rPr>
        <w:t>ss</w:t>
      </w:r>
      <w:proofErr w:type="gramStart"/>
      <w:r w:rsidRPr="00941F67">
        <w:rPr>
          <w:rFonts w:asciiTheme="minorHAnsi" w:hAnsiTheme="minorHAnsi" w:cstheme="minorHAnsi"/>
        </w:rPr>
        <w:t>:Height</w:t>
      </w:r>
      <w:proofErr w:type="spellEnd"/>
      <w:proofErr w:type="gramEnd"/>
      <w:r w:rsidRPr="00941F67">
        <w:rPr>
          <w:rFonts w:asciiTheme="minorHAnsi" w:hAnsiTheme="minorHAnsi" w:cstheme="minorHAnsi"/>
        </w:rPr>
        <w:t>="38.25"&gt;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lastRenderedPageBreak/>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="s24"&gt;&lt;Data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="String"&gt;Film&lt;/Data&gt;&lt;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="s24"&gt;&lt;Data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="String"&gt;Year&lt;/Data&gt;&lt;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="s96"&gt;&lt;Data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="String"&gt;URL Encoded name&lt;/Data&gt;&lt;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="s24"&gt;&lt;Data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="String"&gt;Image File Name&lt;/Data&gt;&lt;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="s24"&gt;&lt;Data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="String"&gt;Agency Credit&lt;/Data&gt;&lt;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="s24"&gt;&lt;Data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="String"&gt;Artist Credit&lt;/Data&gt;&lt;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="s24"&gt;&lt;Data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="String"&gt;Director/Filmmaker Name&lt;/Data&gt;&lt;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="s24"&gt;&lt;Data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="String"&gt;Director/Filmmaker IMDB Link&lt;/Data&gt;&lt;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="s91"&gt;&lt;Data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="String"&gt;Location Display Text&lt;/Data&gt;&lt;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="s49"&gt;&lt;Data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="String"&gt;LATITUDE&lt;/Data&gt;&lt;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="s49"&gt;&lt;Data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="String"&gt;LONGITUDE&lt;/Data&gt;&lt;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="s24"&gt;&lt;Data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="String"&gt;Borough&lt;/Data&gt;&lt;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="s24"&gt;&lt;Data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="String"&gt;Neighborhood&lt;/Data&gt;&lt;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="s24"&gt;&lt;Data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="String"&gt;Scene Type&lt;/Data&gt;&lt;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="s24"&gt;&lt;Data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="String"&gt;Media&lt;/Data&gt;&lt;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="s24"&gt;&lt;Data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="String"&gt;IMDB LINK&lt;/Data&gt;&lt;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="s52"&gt;&lt;Data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="String"&gt;Client or book location indicator&lt;/Data&gt;&lt;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="s52"&gt;&lt;Data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="String"&gt;Notes&lt;/Data&gt;&lt;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="s52"&gt;&lt;Data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="String"&gt;Book Image&lt;/Data&gt;&lt;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="s52"&gt;&lt;Data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="String"&gt;Book Page&lt;/Data&gt;&lt;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="s52"&gt;&lt;Data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="String"&gt;Display?&lt;/Data&gt;&lt;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lastRenderedPageBreak/>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="s52"&gt;&lt;Data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="String"&gt;IMAGE OF LOCATION&lt;/Data&gt;&lt;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&lt;/Row&gt;</w:t>
      </w:r>
    </w:p>
    <w:p w:rsidR="00E75C58" w:rsidRPr="00941F67" w:rsidRDefault="00E75C58" w:rsidP="00941F67">
      <w:pPr>
        <w:tabs>
          <w:tab w:val="left" w:pos="0"/>
        </w:tabs>
        <w:spacing w:line="276" w:lineRule="auto"/>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&lt;Row </w:t>
      </w:r>
      <w:proofErr w:type="spellStart"/>
      <w:r w:rsidRPr="00941F67">
        <w:rPr>
          <w:rFonts w:asciiTheme="minorHAnsi" w:hAnsiTheme="minorHAnsi" w:cstheme="minorHAnsi"/>
        </w:rPr>
        <w:t>ss</w:t>
      </w:r>
      <w:proofErr w:type="gramStart"/>
      <w:r w:rsidRPr="00941F67">
        <w:rPr>
          <w:rFonts w:asciiTheme="minorHAnsi" w:hAnsiTheme="minorHAnsi" w:cstheme="minorHAnsi"/>
        </w:rPr>
        <w:t>:Height</w:t>
      </w:r>
      <w:proofErr w:type="spellEnd"/>
      <w:proofErr w:type="gramEnd"/>
      <w:r w:rsidRPr="00941F67">
        <w:rPr>
          <w:rFonts w:asciiTheme="minorHAnsi" w:hAnsiTheme="minorHAnsi" w:cstheme="minorHAnsi"/>
        </w:rPr>
        <w:t xml:space="preserve">="25.5" </w:t>
      </w:r>
      <w:proofErr w:type="spellStart"/>
      <w:r w:rsidRPr="00941F67">
        <w:rPr>
          <w:rFonts w:asciiTheme="minorHAnsi" w:hAnsiTheme="minorHAnsi" w:cstheme="minorHAnsi"/>
        </w:rPr>
        <w:t>ss:StyleID</w:t>
      </w:r>
      <w:proofErr w:type="spellEnd"/>
      <w:r w:rsidRPr="00941F67">
        <w:rPr>
          <w:rFonts w:asciiTheme="minorHAnsi" w:hAnsiTheme="minorHAnsi" w:cstheme="minorHAnsi"/>
        </w:rPr>
        <w:t>="s37"&gt;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="s26"&gt;&lt;Data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="String"&gt;Hannah and Her Sisters&lt;/Data&gt;&lt;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="s27"&gt;&lt;Data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="Number"&gt;1986&lt;/Data&gt;&lt;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="s95"&gt;&lt;Data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="String"&gt;Hannah%20and%20Her%20Sisters&lt;/Data&gt;&lt;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="s28"&gt;&lt;</w:t>
      </w:r>
      <w:proofErr w:type="spellStart"/>
      <w:r w:rsidRPr="00941F67">
        <w:rPr>
          <w:rFonts w:asciiTheme="minorHAnsi" w:hAnsiTheme="minorHAnsi" w:cstheme="minorHAnsi"/>
        </w:rPr>
        <w:t>NamedCell</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ss:Name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="s27"&gt;&lt;</w:t>
      </w:r>
      <w:proofErr w:type="spellStart"/>
      <w:r w:rsidRPr="00941F67">
        <w:rPr>
          <w:rFonts w:asciiTheme="minorHAnsi" w:hAnsiTheme="minorHAnsi" w:cstheme="minorHAnsi"/>
        </w:rPr>
        <w:t>NamedCell</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ss:Name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="s46"&gt;&lt;Data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="String"&gt;Directed by&lt;/Data&gt;&lt;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="s27"&gt;&lt;Data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="String"&gt;Woody Allen&lt;/Data&gt;&lt;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="s28"&gt;&lt;Data ss:Type="String"&gt;http://www.imdb.com/name/nm0000095/&lt;/Data&gt;&lt;NamedCell</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="s93"&gt;&lt;Data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 xml:space="preserve">="String"&gt;W. 95th St. and West End </w:t>
      </w:r>
      <w:proofErr w:type="spellStart"/>
      <w:r w:rsidRPr="00941F67">
        <w:rPr>
          <w:rFonts w:asciiTheme="minorHAnsi" w:hAnsiTheme="minorHAnsi" w:cstheme="minorHAnsi"/>
        </w:rPr>
        <w:t>Ave.&amp;lt;br&amp;gt;Upper</w:t>
      </w:r>
      <w:proofErr w:type="spellEnd"/>
      <w:r w:rsidRPr="00941F67">
        <w:rPr>
          <w:rFonts w:asciiTheme="minorHAnsi" w:hAnsiTheme="minorHAnsi" w:cstheme="minorHAnsi"/>
        </w:rPr>
        <w:t xml:space="preserve"> West </w:t>
      </w:r>
      <w:proofErr w:type="spellStart"/>
      <w:r w:rsidRPr="00941F67">
        <w:rPr>
          <w:rFonts w:asciiTheme="minorHAnsi" w:hAnsiTheme="minorHAnsi" w:cstheme="minorHAnsi"/>
        </w:rPr>
        <w:t>Side&amp;lt;br&amp;gt;Manhattan</w:t>
      </w:r>
      <w:proofErr w:type="spellEnd"/>
      <w:r w:rsidRPr="00941F67">
        <w:rPr>
          <w:rFonts w:asciiTheme="minorHAnsi" w:hAnsiTheme="minorHAnsi" w:cstheme="minorHAnsi"/>
        </w:rPr>
        <w:t>&lt;/Data&gt;&lt;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="s50"&gt;&lt;Data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="Number"&gt;40.794600000000003&lt;/Data&gt;&lt;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="s50"&gt;&lt;Data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="Number"&gt;-73.973699999999994&lt;/Data&gt;&lt;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="s28"&gt;&lt;Data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="String"&gt;Manhattan&lt;/Data&gt;&lt;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="s28"&gt;&lt;Data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="String"&gt;Upper West Side&lt;/Data&gt;&lt;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="s28"&gt;&lt;Data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="String"&gt;N/A&lt;/Data&gt;&lt;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="s28"&gt;&lt;Data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="String"&gt;Film&lt;/Data&gt;&lt;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="s28"&gt;&lt;Data ss:Type="String"&gt;http://www.imdb.com/title/tt0091167/&lt;/Data&gt;&lt;NamedCell</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="s28"&gt;&lt;Data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 xml:space="preserve">="String"&gt;95th Street and West End </w:t>
      </w:r>
      <w:r w:rsidRPr="00941F67">
        <w:rPr>
          <w:rFonts w:asciiTheme="minorHAnsi" w:hAnsiTheme="minorHAnsi" w:cstheme="minorHAnsi"/>
        </w:rPr>
        <w:lastRenderedPageBreak/>
        <w:t>Avenue&lt;/Data&gt;&lt;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="s28"&gt;&lt;</w:t>
      </w:r>
      <w:proofErr w:type="spellStart"/>
      <w:r w:rsidRPr="00941F67">
        <w:rPr>
          <w:rFonts w:asciiTheme="minorHAnsi" w:hAnsiTheme="minorHAnsi" w:cstheme="minorHAnsi"/>
        </w:rPr>
        <w:t>NamedCell</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ss:Name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="s43"&gt;&lt;Data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="String"&gt;N&lt;/Data&gt;&lt;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="s27"&gt;&lt;</w:t>
      </w:r>
      <w:proofErr w:type="spellStart"/>
      <w:r w:rsidRPr="00941F67">
        <w:rPr>
          <w:rFonts w:asciiTheme="minorHAnsi" w:hAnsiTheme="minorHAnsi" w:cstheme="minorHAnsi"/>
        </w:rPr>
        <w:t>NamedCell</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ss:Name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="s27"&gt;&lt;</w:t>
      </w:r>
      <w:proofErr w:type="spellStart"/>
      <w:r w:rsidRPr="00941F67">
        <w:rPr>
          <w:rFonts w:asciiTheme="minorHAnsi" w:hAnsiTheme="minorHAnsi" w:cstheme="minorHAnsi"/>
        </w:rPr>
        <w:t>NamedCell</w:t>
      </w:r>
      <w:proofErr w:type="spellEnd"/>
      <w:r w:rsidRPr="00941F67">
        <w:rPr>
          <w:rFonts w:asciiTheme="minorHAnsi" w:hAnsiTheme="minorHAnsi" w:cstheme="minorHAnsi"/>
        </w:rPr>
        <w:t xml:space="preserve"> </w:t>
      </w:r>
      <w:proofErr w:type="spellStart"/>
      <w:r w:rsidRPr="00941F67">
        <w:rPr>
          <w:rFonts w:asciiTheme="minorHAnsi" w:hAnsiTheme="minorHAnsi" w:cstheme="minorHAnsi"/>
        </w:rPr>
        <w:t>ss:Name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&lt;Cell </w:t>
      </w:r>
      <w:proofErr w:type="spellStart"/>
      <w:r w:rsidRPr="00941F67">
        <w:rPr>
          <w:rFonts w:asciiTheme="minorHAnsi" w:hAnsiTheme="minorHAnsi" w:cstheme="minorHAnsi"/>
        </w:rPr>
        <w:t>ss</w:t>
      </w:r>
      <w:proofErr w:type="gramStart"/>
      <w:r w:rsidRPr="00941F67">
        <w:rPr>
          <w:rFonts w:asciiTheme="minorHAnsi" w:hAnsiTheme="minorHAnsi" w:cstheme="minorHAnsi"/>
        </w:rPr>
        <w:t>:StyleID</w:t>
      </w:r>
      <w:proofErr w:type="spellEnd"/>
      <w:proofErr w:type="gramEnd"/>
      <w:r w:rsidRPr="00941F67">
        <w:rPr>
          <w:rFonts w:asciiTheme="minorHAnsi" w:hAnsiTheme="minorHAnsi" w:cstheme="minorHAnsi"/>
        </w:rPr>
        <w:t xml:space="preserve">="s43"&gt;&lt;Data </w:t>
      </w:r>
      <w:proofErr w:type="spellStart"/>
      <w:r w:rsidRPr="00941F67">
        <w:rPr>
          <w:rFonts w:asciiTheme="minorHAnsi" w:hAnsiTheme="minorHAnsi" w:cstheme="minorHAnsi"/>
        </w:rPr>
        <w:t>ss:Type</w:t>
      </w:r>
      <w:proofErr w:type="spellEnd"/>
      <w:r w:rsidRPr="00941F67">
        <w:rPr>
          <w:rFonts w:asciiTheme="minorHAnsi" w:hAnsiTheme="minorHAnsi" w:cstheme="minorHAnsi"/>
        </w:rPr>
        <w:t>="String"&gt;N&lt;/Data&gt;&lt;</w:t>
      </w:r>
      <w:proofErr w:type="spellStart"/>
      <w:r w:rsidRPr="00941F67">
        <w:rPr>
          <w:rFonts w:asciiTheme="minorHAnsi" w:hAnsiTheme="minorHAnsi" w:cstheme="minorHAnsi"/>
        </w:rPr>
        <w:t>NamedCell</w:t>
      </w:r>
      <w:proofErr w:type="spellEnd"/>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roofErr w:type="spellStart"/>
      <w:proofErr w:type="gramStart"/>
      <w:r w:rsidRPr="00941F67">
        <w:rPr>
          <w:rFonts w:asciiTheme="minorHAnsi" w:hAnsiTheme="minorHAnsi" w:cstheme="minorHAnsi"/>
        </w:rPr>
        <w:t>ss:</w:t>
      </w:r>
      <w:proofErr w:type="gramEnd"/>
      <w:r w:rsidRPr="00941F67">
        <w:rPr>
          <w:rFonts w:asciiTheme="minorHAnsi" w:hAnsiTheme="minorHAnsi" w:cstheme="minorHAnsi"/>
        </w:rPr>
        <w:t>Name</w:t>
      </w:r>
      <w:proofErr w:type="spellEnd"/>
      <w:r w:rsidRPr="00941F67">
        <w:rPr>
          <w:rFonts w:asciiTheme="minorHAnsi" w:hAnsiTheme="minorHAnsi" w:cstheme="minorHAnsi"/>
        </w:rPr>
        <w:t>="_</w:t>
      </w:r>
      <w:proofErr w:type="spellStart"/>
      <w:r w:rsidRPr="00941F67">
        <w:rPr>
          <w:rFonts w:asciiTheme="minorHAnsi" w:hAnsiTheme="minorHAnsi" w:cstheme="minorHAnsi"/>
        </w:rPr>
        <w:t>FilterDatabase</w:t>
      </w:r>
      <w:proofErr w:type="spellEnd"/>
      <w:r w:rsidRPr="00941F67">
        <w:rPr>
          <w:rFonts w:asciiTheme="minorHAnsi" w:hAnsiTheme="minorHAnsi" w:cstheme="minorHAnsi"/>
        </w:rPr>
        <w:t>"/&gt;&lt;/Cell&gt;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&lt;/Row&gt;</w:t>
      </w:r>
    </w:p>
    <w:p w:rsidR="00E75C58" w:rsidRPr="00941F67" w:rsidRDefault="00E75C58" w:rsidP="00941F67">
      <w:pPr>
        <w:tabs>
          <w:tab w:val="left" w:pos="0"/>
        </w:tabs>
        <w:spacing w:line="276" w:lineRule="auto"/>
        <w:rPr>
          <w:rFonts w:asciiTheme="minorHAnsi" w:hAnsiTheme="minorHAnsi" w:cstheme="minorHAnsi"/>
        </w:rPr>
      </w:pPr>
      <w:r w:rsidRPr="00941F67">
        <w:rPr>
          <w:rFonts w:asciiTheme="minorHAnsi" w:hAnsiTheme="minorHAnsi" w:cstheme="minorHAnsi"/>
        </w:rPr>
        <w:t xml:space="preserve">    ...</w:t>
      </w:r>
    </w:p>
    <w:p w:rsidR="00E75C58" w:rsidRPr="00941F67" w:rsidRDefault="00E75C58" w:rsidP="00941F67">
      <w:pPr>
        <w:tabs>
          <w:tab w:val="left" w:pos="0"/>
        </w:tabs>
        <w:spacing w:line="276" w:lineRule="auto"/>
        <w:rPr>
          <w:rFonts w:asciiTheme="minorHAnsi" w:hAnsiTheme="minorHAnsi" w:cstheme="minorHAnsi"/>
        </w:rPr>
      </w:pPr>
    </w:p>
    <w:p w:rsidR="00E75C58" w:rsidRPr="00941F67" w:rsidRDefault="00E75C58" w:rsidP="00941F67">
      <w:pPr>
        <w:tabs>
          <w:tab w:val="left" w:pos="0"/>
        </w:tabs>
        <w:spacing w:line="276" w:lineRule="auto"/>
        <w:rPr>
          <w:rFonts w:asciiTheme="minorHAnsi" w:hAnsiTheme="minorHAnsi" w:cstheme="minorHAnsi"/>
        </w:rPr>
      </w:pPr>
    </w:p>
    <w:p w:rsidR="004C2605" w:rsidRPr="00941F67" w:rsidRDefault="004C2605" w:rsidP="00941F67">
      <w:pPr>
        <w:tabs>
          <w:tab w:val="left" w:pos="0"/>
        </w:tabs>
        <w:spacing w:line="276" w:lineRule="auto"/>
        <w:rPr>
          <w:rFonts w:asciiTheme="minorHAnsi" w:hAnsiTheme="minorHAnsi" w:cstheme="minorHAnsi"/>
        </w:rPr>
      </w:pPr>
    </w:p>
    <w:sectPr w:rsidR="004C2605" w:rsidRPr="00941F67" w:rsidSect="006B3769">
      <w:footerReference w:type="default" r:id="rId17"/>
      <w:footerReference w:type="first" r:id="rId18"/>
      <w:pgSz w:w="11906" w:h="16838"/>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B67" w:rsidRDefault="009A7B67" w:rsidP="00E75C58">
      <w:r>
        <w:separator/>
      </w:r>
    </w:p>
  </w:endnote>
  <w:endnote w:type="continuationSeparator" w:id="0">
    <w:p w:rsidR="009A7B67" w:rsidRDefault="009A7B67" w:rsidP="00E75C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28">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422"/>
      <w:gridCol w:w="1009"/>
      <w:gridCol w:w="4423"/>
    </w:tblGrid>
    <w:tr w:rsidR="006B3769">
      <w:trPr>
        <w:trHeight w:val="151"/>
      </w:trPr>
      <w:tc>
        <w:tcPr>
          <w:tcW w:w="2250" w:type="pct"/>
          <w:tcBorders>
            <w:bottom w:val="single" w:sz="4" w:space="0" w:color="4F81BD" w:themeColor="accent1"/>
          </w:tcBorders>
        </w:tcPr>
        <w:p w:rsidR="006B3769" w:rsidRDefault="006B3769">
          <w:pPr>
            <w:pStyle w:val="Header"/>
            <w:rPr>
              <w:rFonts w:asciiTheme="majorHAnsi" w:eastAsiaTheme="majorEastAsia" w:hAnsiTheme="majorHAnsi" w:cstheme="majorBidi"/>
              <w:b/>
              <w:bCs/>
            </w:rPr>
          </w:pPr>
        </w:p>
      </w:tc>
      <w:tc>
        <w:tcPr>
          <w:tcW w:w="500" w:type="pct"/>
          <w:vMerge w:val="restart"/>
          <w:noWrap/>
          <w:vAlign w:val="center"/>
        </w:tcPr>
        <w:p w:rsidR="006B3769" w:rsidRDefault="006B3769">
          <w:pPr>
            <w:pStyle w:val="NoSpacing"/>
            <w:rPr>
              <w:rFonts w:asciiTheme="majorHAnsi" w:hAnsiTheme="majorHAnsi"/>
            </w:rPr>
          </w:pPr>
          <w:r>
            <w:rPr>
              <w:rFonts w:asciiTheme="majorHAnsi" w:hAnsiTheme="majorHAnsi"/>
              <w:b/>
            </w:rPr>
            <w:t xml:space="preserve">Page </w:t>
          </w:r>
          <w:fldSimple w:instr=" PAGE  \* MERGEFORMAT ">
            <w:r w:rsidRPr="006B3769">
              <w:rPr>
                <w:rFonts w:asciiTheme="majorHAnsi" w:hAnsiTheme="majorHAnsi"/>
                <w:b/>
                <w:noProof/>
              </w:rPr>
              <w:t>20</w:t>
            </w:r>
          </w:fldSimple>
        </w:p>
      </w:tc>
      <w:tc>
        <w:tcPr>
          <w:tcW w:w="2250" w:type="pct"/>
          <w:tcBorders>
            <w:bottom w:val="single" w:sz="4" w:space="0" w:color="4F81BD" w:themeColor="accent1"/>
          </w:tcBorders>
        </w:tcPr>
        <w:p w:rsidR="006B3769" w:rsidRDefault="006B3769">
          <w:pPr>
            <w:pStyle w:val="Header"/>
            <w:rPr>
              <w:rFonts w:asciiTheme="majorHAnsi" w:eastAsiaTheme="majorEastAsia" w:hAnsiTheme="majorHAnsi" w:cstheme="majorBidi"/>
              <w:b/>
              <w:bCs/>
            </w:rPr>
          </w:pPr>
        </w:p>
      </w:tc>
    </w:tr>
    <w:tr w:rsidR="006B3769">
      <w:trPr>
        <w:trHeight w:val="150"/>
      </w:trPr>
      <w:tc>
        <w:tcPr>
          <w:tcW w:w="2250" w:type="pct"/>
          <w:tcBorders>
            <w:top w:val="single" w:sz="4" w:space="0" w:color="4F81BD" w:themeColor="accent1"/>
          </w:tcBorders>
        </w:tcPr>
        <w:p w:rsidR="006B3769" w:rsidRDefault="006B3769">
          <w:pPr>
            <w:pStyle w:val="Header"/>
            <w:rPr>
              <w:rFonts w:asciiTheme="majorHAnsi" w:eastAsiaTheme="majorEastAsia" w:hAnsiTheme="majorHAnsi" w:cstheme="majorBidi"/>
              <w:b/>
              <w:bCs/>
            </w:rPr>
          </w:pPr>
        </w:p>
      </w:tc>
      <w:tc>
        <w:tcPr>
          <w:tcW w:w="500" w:type="pct"/>
          <w:vMerge/>
        </w:tcPr>
        <w:p w:rsidR="006B3769" w:rsidRDefault="006B376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B3769" w:rsidRDefault="006B3769">
          <w:pPr>
            <w:pStyle w:val="Header"/>
            <w:rPr>
              <w:rFonts w:asciiTheme="majorHAnsi" w:eastAsiaTheme="majorEastAsia" w:hAnsiTheme="majorHAnsi" w:cstheme="majorBidi"/>
              <w:b/>
              <w:bCs/>
            </w:rPr>
          </w:pPr>
        </w:p>
      </w:tc>
    </w:tr>
  </w:tbl>
  <w:p w:rsidR="006B3769" w:rsidRDefault="006B37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702617"/>
      <w:docPartObj>
        <w:docPartGallery w:val="Page Numbers (Bottom of Page)"/>
        <w:docPartUnique/>
      </w:docPartObj>
    </w:sdtPr>
    <w:sdtEndPr>
      <w:rPr>
        <w:color w:val="7F7F7F" w:themeColor="background1" w:themeShade="7F"/>
        <w:spacing w:val="60"/>
      </w:rPr>
    </w:sdtEndPr>
    <w:sdtContent>
      <w:p w:rsidR="006B3769" w:rsidRDefault="006B3769">
        <w:pPr>
          <w:pStyle w:val="Footer"/>
          <w:pBdr>
            <w:top w:val="single" w:sz="4" w:space="1" w:color="D9D9D9" w:themeColor="background1" w:themeShade="D9"/>
          </w:pBdr>
          <w:jc w:val="right"/>
        </w:pPr>
        <w:fldSimple w:instr=" PAGE   \* MERGEFORMAT ">
          <w:r>
            <w:rPr>
              <w:noProof/>
            </w:rPr>
            <w:t>1</w:t>
          </w:r>
        </w:fldSimple>
        <w:r>
          <w:t xml:space="preserve"> | </w:t>
        </w:r>
        <w:r>
          <w:rPr>
            <w:color w:val="7F7F7F" w:themeColor="background1" w:themeShade="7F"/>
            <w:spacing w:val="60"/>
          </w:rPr>
          <w:t>Page</w:t>
        </w:r>
      </w:p>
    </w:sdtContent>
  </w:sdt>
  <w:p w:rsidR="006B3769" w:rsidRDefault="006B37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B67" w:rsidRDefault="009A7B67" w:rsidP="00E75C58">
      <w:r>
        <w:separator/>
      </w:r>
    </w:p>
  </w:footnote>
  <w:footnote w:type="continuationSeparator" w:id="0">
    <w:p w:rsidR="009A7B67" w:rsidRDefault="009A7B67" w:rsidP="00E75C58">
      <w:r>
        <w:continuationSeparator/>
      </w:r>
    </w:p>
  </w:footnote>
  <w:footnote w:id="1">
    <w:p w:rsidR="00E75C58" w:rsidRPr="002300E9" w:rsidRDefault="00E75C58" w:rsidP="00E75C58">
      <w:pPr>
        <w:pStyle w:val="FootnoteText"/>
        <w:rPr>
          <w:lang w:val="en-IE"/>
        </w:rPr>
      </w:pPr>
      <w:r>
        <w:rPr>
          <w:rStyle w:val="FootnoteReference"/>
        </w:rPr>
        <w:footnoteRef/>
      </w:r>
      <w:r>
        <w:t xml:space="preserve"> </w:t>
      </w:r>
      <w:r w:rsidRPr="002300E9">
        <w:t>http://data.fingal.ie/</w:t>
      </w:r>
    </w:p>
  </w:footnote>
  <w:footnote w:id="2">
    <w:p w:rsidR="00E75C58" w:rsidRPr="00D04901" w:rsidRDefault="00E75C58" w:rsidP="00E75C58">
      <w:pPr>
        <w:pStyle w:val="FootnoteText"/>
        <w:rPr>
          <w:lang w:val="en-IE"/>
        </w:rPr>
      </w:pPr>
      <w:r>
        <w:rPr>
          <w:rStyle w:val="FootnoteReference"/>
        </w:rPr>
        <w:footnoteRef/>
      </w:r>
      <w:r>
        <w:t xml:space="preserve"> </w:t>
      </w:r>
      <w:r w:rsidRPr="00D04901">
        <w:t>https://nycopendata.socrata.com/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B6857E6"/>
    <w:multiLevelType w:val="hybridMultilevel"/>
    <w:tmpl w:val="9AC062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B741C6B"/>
    <w:multiLevelType w:val="hybridMultilevel"/>
    <w:tmpl w:val="C61833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0DD3010F"/>
    <w:multiLevelType w:val="hybridMultilevel"/>
    <w:tmpl w:val="93F6ED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A9C2C36"/>
    <w:multiLevelType w:val="hybridMultilevel"/>
    <w:tmpl w:val="9476E0E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0D901F5"/>
    <w:multiLevelType w:val="hybridMultilevel"/>
    <w:tmpl w:val="9F4A69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F2C019A"/>
    <w:multiLevelType w:val="hybridMultilevel"/>
    <w:tmpl w:val="3A6A59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AF355F9"/>
    <w:multiLevelType w:val="hybridMultilevel"/>
    <w:tmpl w:val="E6586C20"/>
    <w:lvl w:ilvl="0" w:tplc="B5E826D4">
      <w:start w:val="7"/>
      <w:numFmt w:val="bullet"/>
      <w:lvlText w:val="-"/>
      <w:lvlJc w:val="left"/>
      <w:pPr>
        <w:ind w:left="720" w:hanging="360"/>
      </w:pPr>
      <w:rPr>
        <w:rFonts w:ascii="Calibri" w:eastAsia="Arial Unicode MS"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92A4729"/>
    <w:multiLevelType w:val="hybridMultilevel"/>
    <w:tmpl w:val="A2B458F2"/>
    <w:lvl w:ilvl="0" w:tplc="18090001">
      <w:start w:val="1"/>
      <w:numFmt w:val="bullet"/>
      <w:lvlText w:val=""/>
      <w:lvlJc w:val="left"/>
      <w:pPr>
        <w:ind w:left="720" w:hanging="360"/>
      </w:pPr>
      <w:rPr>
        <w:rFonts w:ascii="Symbol" w:hAnsi="Symbol" w:hint="default"/>
      </w:rPr>
    </w:lvl>
    <w:lvl w:ilvl="1" w:tplc="B5E826D4">
      <w:start w:val="7"/>
      <w:numFmt w:val="bullet"/>
      <w:lvlText w:val="-"/>
      <w:lvlJc w:val="left"/>
      <w:pPr>
        <w:ind w:left="1440" w:hanging="360"/>
      </w:pPr>
      <w:rPr>
        <w:rFonts w:ascii="Calibri" w:eastAsia="Arial Unicode MS" w:hAnsi="Calibri" w:cs="Calibri"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93022FF"/>
    <w:multiLevelType w:val="hybridMultilevel"/>
    <w:tmpl w:val="A5AC37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CCA4E80"/>
    <w:multiLevelType w:val="hybridMultilevel"/>
    <w:tmpl w:val="8C52C8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4664780"/>
    <w:multiLevelType w:val="hybridMultilevel"/>
    <w:tmpl w:val="77543B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5"/>
  </w:num>
  <w:num w:numId="7">
    <w:abstractNumId w:val="6"/>
  </w:num>
  <w:num w:numId="8">
    <w:abstractNumId w:val="7"/>
  </w:num>
  <w:num w:numId="9">
    <w:abstractNumId w:val="9"/>
  </w:num>
  <w:num w:numId="10">
    <w:abstractNumId w:val="8"/>
  </w:num>
  <w:num w:numId="11">
    <w:abstractNumId w:val="14"/>
  </w:num>
  <w:num w:numId="12">
    <w:abstractNumId w:val="13"/>
  </w:num>
  <w:num w:numId="13">
    <w:abstractNumId w:val="4"/>
  </w:num>
  <w:num w:numId="14">
    <w:abstractNumId w:val="1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75C58"/>
    <w:rsid w:val="00163687"/>
    <w:rsid w:val="004C2605"/>
    <w:rsid w:val="004F021F"/>
    <w:rsid w:val="006B3769"/>
    <w:rsid w:val="00941F67"/>
    <w:rsid w:val="009A7B67"/>
    <w:rsid w:val="00D5306B"/>
    <w:rsid w:val="00E57C80"/>
    <w:rsid w:val="00E75C5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C58"/>
    <w:pPr>
      <w:widowControl w:val="0"/>
      <w:suppressAutoHyphens/>
      <w:spacing w:after="0" w:line="240" w:lineRule="auto"/>
    </w:pPr>
    <w:rPr>
      <w:rFonts w:ascii="Times New Roman" w:eastAsia="Arial Unicode MS" w:hAnsi="Times New Roman" w:cs="Times New Roman"/>
      <w:kern w:val="1"/>
      <w:sz w:val="24"/>
      <w:szCs w:val="24"/>
      <w:lang w:val="en-US" w:eastAsia="ar-SA"/>
    </w:rPr>
  </w:style>
  <w:style w:type="paragraph" w:styleId="Heading1">
    <w:name w:val="heading 1"/>
    <w:basedOn w:val="Normal"/>
    <w:next w:val="BodyText"/>
    <w:link w:val="Heading1Char"/>
    <w:qFormat/>
    <w:rsid w:val="00E75C58"/>
    <w:pPr>
      <w:keepNext/>
      <w:keepLines/>
      <w:widowControl/>
      <w:spacing w:before="480"/>
      <w:outlineLvl w:val="0"/>
    </w:pPr>
    <w:rPr>
      <w:rFonts w:ascii="Cambria" w:eastAsia="SimSun" w:hAnsi="Cambria" w:cs="font328"/>
      <w:b/>
      <w:bCs/>
      <w:color w:val="365F91"/>
      <w:sz w:val="28"/>
      <w:szCs w:val="28"/>
      <w:lang w:val="en-IE" w:eastAsia="hi-IN" w:bidi="hi-IN"/>
    </w:rPr>
  </w:style>
  <w:style w:type="paragraph" w:styleId="Heading2">
    <w:name w:val="heading 2"/>
    <w:basedOn w:val="Normal"/>
    <w:next w:val="BodyText"/>
    <w:link w:val="Heading2Char"/>
    <w:qFormat/>
    <w:rsid w:val="00E75C58"/>
    <w:pPr>
      <w:keepNext/>
      <w:keepLines/>
      <w:widowControl/>
      <w:numPr>
        <w:ilvl w:val="1"/>
        <w:numId w:val="1"/>
      </w:numPr>
      <w:spacing w:before="200"/>
      <w:outlineLvl w:val="1"/>
    </w:pPr>
    <w:rPr>
      <w:rFonts w:ascii="Cambria" w:eastAsia="SimSun" w:hAnsi="Cambria" w:cs="font328"/>
      <w:b/>
      <w:bCs/>
      <w:color w:val="4F81BD"/>
      <w:sz w:val="26"/>
      <w:szCs w:val="26"/>
      <w:lang w:val="en-IE" w:eastAsia="hi-IN" w:bidi="hi-IN"/>
    </w:rPr>
  </w:style>
  <w:style w:type="paragraph" w:styleId="Heading3">
    <w:name w:val="heading 3"/>
    <w:basedOn w:val="Normal"/>
    <w:next w:val="Normal"/>
    <w:link w:val="Heading3Char"/>
    <w:uiPriority w:val="9"/>
    <w:unhideWhenUsed/>
    <w:qFormat/>
    <w:rsid w:val="00941F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E75C58"/>
  </w:style>
  <w:style w:type="character" w:customStyle="1" w:styleId="Znakinumeracji">
    <w:name w:val="Znaki numeracji"/>
    <w:rsid w:val="00E75C58"/>
  </w:style>
  <w:style w:type="character" w:customStyle="1" w:styleId="Symbolewypunktowania">
    <w:name w:val="Symbole wypunktowania"/>
    <w:rsid w:val="00E75C58"/>
    <w:rPr>
      <w:rFonts w:ascii="OpenSymbol" w:eastAsia="OpenSymbol" w:hAnsi="OpenSymbol" w:cs="OpenSymbol"/>
    </w:rPr>
  </w:style>
  <w:style w:type="paragraph" w:customStyle="1" w:styleId="Nagwek">
    <w:name w:val="Nagłówek"/>
    <w:basedOn w:val="Normal"/>
    <w:next w:val="BodyText"/>
    <w:rsid w:val="00E75C58"/>
    <w:pPr>
      <w:keepNext/>
      <w:spacing w:before="240" w:after="120"/>
    </w:pPr>
    <w:rPr>
      <w:rFonts w:ascii="Arial" w:hAnsi="Arial" w:cs="Tahoma"/>
      <w:sz w:val="28"/>
      <w:szCs w:val="28"/>
    </w:rPr>
  </w:style>
  <w:style w:type="paragraph" w:styleId="BodyText">
    <w:name w:val="Body Text"/>
    <w:basedOn w:val="Normal"/>
    <w:link w:val="BodyTextChar"/>
    <w:rsid w:val="00E75C58"/>
    <w:pPr>
      <w:spacing w:after="120"/>
    </w:pPr>
  </w:style>
  <w:style w:type="character" w:customStyle="1" w:styleId="BodyTextChar">
    <w:name w:val="Body Text Char"/>
    <w:basedOn w:val="DefaultParagraphFont"/>
    <w:link w:val="BodyText"/>
    <w:rsid w:val="00E75C58"/>
    <w:rPr>
      <w:rFonts w:ascii="Times New Roman" w:eastAsia="Arial Unicode MS" w:hAnsi="Times New Roman" w:cs="Times New Roman"/>
      <w:kern w:val="1"/>
      <w:sz w:val="24"/>
      <w:szCs w:val="24"/>
      <w:lang w:val="en-US" w:eastAsia="ar-SA"/>
    </w:rPr>
  </w:style>
  <w:style w:type="paragraph" w:styleId="List">
    <w:name w:val="List"/>
    <w:basedOn w:val="BodyText"/>
    <w:rsid w:val="00E75C58"/>
    <w:rPr>
      <w:rFonts w:cs="Tahoma"/>
    </w:rPr>
  </w:style>
  <w:style w:type="paragraph" w:customStyle="1" w:styleId="Podpis">
    <w:name w:val="Podpis"/>
    <w:basedOn w:val="Normal"/>
    <w:rsid w:val="00E75C58"/>
    <w:pPr>
      <w:suppressLineNumbers/>
      <w:spacing w:before="120" w:after="120"/>
    </w:pPr>
    <w:rPr>
      <w:rFonts w:cs="Tahoma"/>
      <w:i/>
      <w:iCs/>
    </w:rPr>
  </w:style>
  <w:style w:type="paragraph" w:customStyle="1" w:styleId="Indeks">
    <w:name w:val="Indeks"/>
    <w:basedOn w:val="Normal"/>
    <w:rsid w:val="00E75C58"/>
    <w:pPr>
      <w:suppressLineNumbers/>
    </w:pPr>
    <w:rPr>
      <w:rFonts w:cs="Tahoma"/>
    </w:rPr>
  </w:style>
  <w:style w:type="paragraph" w:styleId="ListParagraph">
    <w:name w:val="List Paragraph"/>
    <w:basedOn w:val="Normal"/>
    <w:qFormat/>
    <w:rsid w:val="00E75C58"/>
    <w:pPr>
      <w:ind w:left="720"/>
    </w:pPr>
    <w:rPr>
      <w:rFonts w:ascii="Calibri" w:hAnsi="Calibri" w:cs="Calibri"/>
      <w:bCs/>
    </w:rPr>
  </w:style>
  <w:style w:type="paragraph" w:styleId="FootnoteText">
    <w:name w:val="footnote text"/>
    <w:basedOn w:val="Normal"/>
    <w:link w:val="FootnoteTextChar"/>
    <w:uiPriority w:val="99"/>
    <w:semiHidden/>
    <w:unhideWhenUsed/>
    <w:rsid w:val="00E75C58"/>
    <w:rPr>
      <w:sz w:val="20"/>
      <w:szCs w:val="20"/>
      <w:lang w:eastAsia="en-IE"/>
    </w:rPr>
  </w:style>
  <w:style w:type="character" w:customStyle="1" w:styleId="FootnoteTextChar">
    <w:name w:val="Footnote Text Char"/>
    <w:basedOn w:val="DefaultParagraphFont"/>
    <w:link w:val="FootnoteText"/>
    <w:uiPriority w:val="99"/>
    <w:semiHidden/>
    <w:rsid w:val="00E75C58"/>
    <w:rPr>
      <w:rFonts w:ascii="Times New Roman" w:eastAsia="Arial Unicode MS" w:hAnsi="Times New Roman" w:cs="Times New Roman"/>
      <w:kern w:val="1"/>
      <w:sz w:val="20"/>
      <w:szCs w:val="20"/>
      <w:lang w:val="en-US" w:eastAsia="en-IE"/>
    </w:rPr>
  </w:style>
  <w:style w:type="character" w:styleId="FootnoteReference">
    <w:name w:val="footnote reference"/>
    <w:basedOn w:val="DefaultParagraphFont"/>
    <w:uiPriority w:val="99"/>
    <w:semiHidden/>
    <w:unhideWhenUsed/>
    <w:rsid w:val="00E75C58"/>
    <w:rPr>
      <w:vertAlign w:val="superscript"/>
    </w:rPr>
  </w:style>
  <w:style w:type="character" w:styleId="Hyperlink">
    <w:name w:val="Hyperlink"/>
    <w:basedOn w:val="DefaultParagraphFont"/>
    <w:uiPriority w:val="99"/>
    <w:unhideWhenUsed/>
    <w:rsid w:val="00E75C58"/>
    <w:rPr>
      <w:color w:val="0000FF"/>
      <w:u w:val="single"/>
    </w:rPr>
  </w:style>
  <w:style w:type="character" w:customStyle="1" w:styleId="Heading1Char">
    <w:name w:val="Heading 1 Char"/>
    <w:basedOn w:val="DefaultParagraphFont"/>
    <w:link w:val="Heading1"/>
    <w:rsid w:val="00E75C58"/>
    <w:rPr>
      <w:rFonts w:ascii="Cambria" w:eastAsia="SimSun" w:hAnsi="Cambria" w:cs="font328"/>
      <w:b/>
      <w:bCs/>
      <w:color w:val="365F91"/>
      <w:kern w:val="1"/>
      <w:sz w:val="28"/>
      <w:szCs w:val="28"/>
      <w:lang w:eastAsia="hi-IN" w:bidi="hi-IN"/>
    </w:rPr>
  </w:style>
  <w:style w:type="character" w:customStyle="1" w:styleId="Heading2Char">
    <w:name w:val="Heading 2 Char"/>
    <w:basedOn w:val="DefaultParagraphFont"/>
    <w:link w:val="Heading2"/>
    <w:rsid w:val="00E75C58"/>
    <w:rPr>
      <w:rFonts w:ascii="Cambria" w:eastAsia="SimSun" w:hAnsi="Cambria" w:cs="font328"/>
      <w:b/>
      <w:bCs/>
      <w:color w:val="4F81BD"/>
      <w:kern w:val="1"/>
      <w:sz w:val="26"/>
      <w:szCs w:val="26"/>
      <w:lang w:eastAsia="hi-IN" w:bidi="hi-IN"/>
    </w:rPr>
  </w:style>
  <w:style w:type="paragraph" w:styleId="BalloonText">
    <w:name w:val="Balloon Text"/>
    <w:basedOn w:val="Normal"/>
    <w:link w:val="BalloonTextChar"/>
    <w:uiPriority w:val="99"/>
    <w:semiHidden/>
    <w:unhideWhenUsed/>
    <w:rsid w:val="00E75C58"/>
    <w:rPr>
      <w:rFonts w:ascii="Tahoma" w:hAnsi="Tahoma" w:cs="Tahoma"/>
      <w:sz w:val="16"/>
      <w:szCs w:val="16"/>
    </w:rPr>
  </w:style>
  <w:style w:type="character" w:customStyle="1" w:styleId="BalloonTextChar">
    <w:name w:val="Balloon Text Char"/>
    <w:basedOn w:val="DefaultParagraphFont"/>
    <w:link w:val="BalloonText"/>
    <w:uiPriority w:val="99"/>
    <w:semiHidden/>
    <w:rsid w:val="00E75C58"/>
    <w:rPr>
      <w:rFonts w:ascii="Tahoma" w:eastAsia="Arial Unicode MS" w:hAnsi="Tahoma" w:cs="Tahoma"/>
      <w:kern w:val="1"/>
      <w:sz w:val="16"/>
      <w:szCs w:val="16"/>
      <w:lang w:val="en-US" w:eastAsia="ar-SA"/>
    </w:rPr>
  </w:style>
  <w:style w:type="character" w:customStyle="1" w:styleId="Heading3Char">
    <w:name w:val="Heading 3 Char"/>
    <w:basedOn w:val="DefaultParagraphFont"/>
    <w:link w:val="Heading3"/>
    <w:uiPriority w:val="9"/>
    <w:rsid w:val="00941F67"/>
    <w:rPr>
      <w:rFonts w:asciiTheme="majorHAnsi" w:eastAsiaTheme="majorEastAsia" w:hAnsiTheme="majorHAnsi" w:cstheme="majorBidi"/>
      <w:b/>
      <w:bCs/>
      <w:color w:val="4F81BD" w:themeColor="accent1"/>
      <w:kern w:val="1"/>
      <w:sz w:val="24"/>
      <w:szCs w:val="24"/>
      <w:lang w:val="en-US" w:eastAsia="ar-SA"/>
    </w:rPr>
  </w:style>
  <w:style w:type="paragraph" w:styleId="NoSpacing">
    <w:name w:val="No Spacing"/>
    <w:link w:val="NoSpacingChar"/>
    <w:uiPriority w:val="1"/>
    <w:qFormat/>
    <w:rsid w:val="001636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3687"/>
    <w:rPr>
      <w:rFonts w:eastAsiaTheme="minorEastAsia"/>
      <w:lang w:val="en-US"/>
    </w:rPr>
  </w:style>
  <w:style w:type="paragraph" w:styleId="Header">
    <w:name w:val="header"/>
    <w:basedOn w:val="Normal"/>
    <w:link w:val="HeaderChar"/>
    <w:uiPriority w:val="99"/>
    <w:unhideWhenUsed/>
    <w:rsid w:val="006B3769"/>
    <w:pPr>
      <w:tabs>
        <w:tab w:val="center" w:pos="4513"/>
        <w:tab w:val="right" w:pos="9026"/>
      </w:tabs>
    </w:pPr>
  </w:style>
  <w:style w:type="character" w:customStyle="1" w:styleId="HeaderChar">
    <w:name w:val="Header Char"/>
    <w:basedOn w:val="DefaultParagraphFont"/>
    <w:link w:val="Header"/>
    <w:uiPriority w:val="99"/>
    <w:rsid w:val="006B3769"/>
    <w:rPr>
      <w:rFonts w:ascii="Times New Roman" w:eastAsia="Arial Unicode MS" w:hAnsi="Times New Roman" w:cs="Times New Roman"/>
      <w:kern w:val="1"/>
      <w:sz w:val="24"/>
      <w:szCs w:val="24"/>
      <w:lang w:val="en-US" w:eastAsia="ar-SA"/>
    </w:rPr>
  </w:style>
  <w:style w:type="paragraph" w:styleId="Footer">
    <w:name w:val="footer"/>
    <w:basedOn w:val="Normal"/>
    <w:link w:val="FooterChar"/>
    <w:uiPriority w:val="99"/>
    <w:unhideWhenUsed/>
    <w:rsid w:val="006B3769"/>
    <w:pPr>
      <w:tabs>
        <w:tab w:val="center" w:pos="4513"/>
        <w:tab w:val="right" w:pos="9026"/>
      </w:tabs>
    </w:pPr>
  </w:style>
  <w:style w:type="character" w:customStyle="1" w:styleId="FooterChar">
    <w:name w:val="Footer Char"/>
    <w:basedOn w:val="DefaultParagraphFont"/>
    <w:link w:val="Footer"/>
    <w:uiPriority w:val="99"/>
    <w:rsid w:val="006B3769"/>
    <w:rPr>
      <w:rFonts w:ascii="Times New Roman" w:eastAsia="Arial Unicode MS" w:hAnsi="Times New Roman" w:cs="Times New Roman"/>
      <w:kern w:val="1"/>
      <w:sz w:val="24"/>
      <w:szCs w:val="24"/>
      <w:lang w:val="en-US" w:eastAsia="ar-SA"/>
    </w:rPr>
  </w:style>
  <w:style w:type="paragraph" w:styleId="TOCHeading">
    <w:name w:val="TOC Heading"/>
    <w:basedOn w:val="Heading1"/>
    <w:next w:val="Normal"/>
    <w:uiPriority w:val="39"/>
    <w:semiHidden/>
    <w:unhideWhenUsed/>
    <w:qFormat/>
    <w:rsid w:val="006B3769"/>
    <w:pPr>
      <w:suppressAutoHyphens w:val="0"/>
      <w:spacing w:line="276" w:lineRule="auto"/>
      <w:outlineLvl w:val="9"/>
    </w:pPr>
    <w:rPr>
      <w:rFonts w:asciiTheme="majorHAnsi" w:eastAsiaTheme="majorEastAsia" w:hAnsiTheme="majorHAnsi" w:cstheme="majorBidi"/>
      <w:color w:val="365F91" w:themeColor="accent1" w:themeShade="BF"/>
      <w:kern w:val="0"/>
      <w:lang w:val="en-US" w:eastAsia="en-US" w:bidi="ar-SA"/>
    </w:rPr>
  </w:style>
  <w:style w:type="paragraph" w:styleId="TOC1">
    <w:name w:val="toc 1"/>
    <w:basedOn w:val="Normal"/>
    <w:next w:val="Normal"/>
    <w:autoRedefine/>
    <w:uiPriority w:val="39"/>
    <w:unhideWhenUsed/>
    <w:rsid w:val="006B3769"/>
    <w:pPr>
      <w:spacing w:after="100"/>
    </w:pPr>
  </w:style>
  <w:style w:type="paragraph" w:styleId="TOC2">
    <w:name w:val="toc 2"/>
    <w:basedOn w:val="Normal"/>
    <w:next w:val="Normal"/>
    <w:autoRedefine/>
    <w:uiPriority w:val="39"/>
    <w:unhideWhenUsed/>
    <w:rsid w:val="006B3769"/>
    <w:pPr>
      <w:spacing w:after="100"/>
      <w:ind w:left="240"/>
    </w:pPr>
  </w:style>
  <w:style w:type="paragraph" w:styleId="TOC3">
    <w:name w:val="toc 3"/>
    <w:basedOn w:val="Normal"/>
    <w:next w:val="Normal"/>
    <w:autoRedefine/>
    <w:uiPriority w:val="39"/>
    <w:unhideWhenUsed/>
    <w:rsid w:val="006B3769"/>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blogs.msdn.com/b/xmlteam/archive/2011/09/14/effective-xml-part-1-choose-the-right-api.asp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ycopendata.socrata.com/Business-and-Economic/Filming-Locations-Scenes-from-the-City-/qb3k-n8m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40760344ED148B3BFD02D7FDB3F91C3"/>
        <w:category>
          <w:name w:val="General"/>
          <w:gallery w:val="placeholder"/>
        </w:category>
        <w:types>
          <w:type w:val="bbPlcHdr"/>
        </w:types>
        <w:behaviors>
          <w:behavior w:val="content"/>
        </w:behaviors>
        <w:guid w:val="{AC4A3E0C-90F7-4998-B604-C66D502EF2DC}"/>
      </w:docPartPr>
      <w:docPartBody>
        <w:p w:rsidR="00000000" w:rsidRDefault="00060820" w:rsidP="00060820">
          <w:pPr>
            <w:pStyle w:val="240760344ED148B3BFD02D7FDB3F91C3"/>
          </w:pPr>
          <w:r>
            <w:rPr>
              <w:rFonts w:asciiTheme="majorHAnsi" w:eastAsiaTheme="majorEastAsia" w:hAnsiTheme="majorHAnsi" w:cstheme="majorBidi"/>
              <w:caps/>
            </w:rPr>
            <w:t>[Type the company name]</w:t>
          </w:r>
        </w:p>
      </w:docPartBody>
    </w:docPart>
    <w:docPart>
      <w:docPartPr>
        <w:name w:val="AD237FB4CB1D47A79069DDBBDDD9D468"/>
        <w:category>
          <w:name w:val="General"/>
          <w:gallery w:val="placeholder"/>
        </w:category>
        <w:types>
          <w:type w:val="bbPlcHdr"/>
        </w:types>
        <w:behaviors>
          <w:behavior w:val="content"/>
        </w:behaviors>
        <w:guid w:val="{6D1E1E28-24B8-40A4-8738-60F1BFA6CE9D}"/>
      </w:docPartPr>
      <w:docPartBody>
        <w:p w:rsidR="00000000" w:rsidRDefault="00060820" w:rsidP="00060820">
          <w:pPr>
            <w:pStyle w:val="AD237FB4CB1D47A79069DDBBDDD9D468"/>
          </w:pPr>
          <w:r>
            <w:rPr>
              <w:rFonts w:asciiTheme="majorHAnsi" w:eastAsiaTheme="majorEastAsia" w:hAnsiTheme="majorHAnsi" w:cstheme="majorBidi"/>
              <w:sz w:val="80"/>
              <w:szCs w:val="80"/>
            </w:rPr>
            <w:t>[Type the document title]</w:t>
          </w:r>
        </w:p>
      </w:docPartBody>
    </w:docPart>
    <w:docPart>
      <w:docPartPr>
        <w:name w:val="1F1DA7719C2243569A3029F803F8730F"/>
        <w:category>
          <w:name w:val="General"/>
          <w:gallery w:val="placeholder"/>
        </w:category>
        <w:types>
          <w:type w:val="bbPlcHdr"/>
        </w:types>
        <w:behaviors>
          <w:behavior w:val="content"/>
        </w:behaviors>
        <w:guid w:val="{5D77FCE4-5097-4D70-A186-497909715DCF}"/>
      </w:docPartPr>
      <w:docPartBody>
        <w:p w:rsidR="00000000" w:rsidRDefault="00060820" w:rsidP="00060820">
          <w:pPr>
            <w:pStyle w:val="1F1DA7719C2243569A3029F803F8730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28">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60820"/>
    <w:rsid w:val="00060820"/>
    <w:rsid w:val="00FC235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0760344ED148B3BFD02D7FDB3F91C3">
    <w:name w:val="240760344ED148B3BFD02D7FDB3F91C3"/>
    <w:rsid w:val="00060820"/>
  </w:style>
  <w:style w:type="paragraph" w:customStyle="1" w:styleId="AD237FB4CB1D47A79069DDBBDDD9D468">
    <w:name w:val="AD237FB4CB1D47A79069DDBBDDD9D468"/>
    <w:rsid w:val="00060820"/>
  </w:style>
  <w:style w:type="paragraph" w:customStyle="1" w:styleId="1F1DA7719C2243569A3029F803F8730F">
    <w:name w:val="1F1DA7719C2243569A3029F803F8730F"/>
    <w:rsid w:val="00060820"/>
  </w:style>
  <w:style w:type="paragraph" w:customStyle="1" w:styleId="411D9088C2E947C9AE201651FF329282">
    <w:name w:val="411D9088C2E947C9AE201651FF329282"/>
    <w:rsid w:val="00060820"/>
  </w:style>
  <w:style w:type="paragraph" w:customStyle="1" w:styleId="6F46E85E337C4B87AFA68132AA2AE161">
    <w:name w:val="6F46E85E337C4B87AFA68132AA2AE161"/>
    <w:rsid w:val="00060820"/>
  </w:style>
  <w:style w:type="paragraph" w:customStyle="1" w:styleId="E3B3CEB5A6C0465C955AA1BE32851900">
    <w:name w:val="E3B3CEB5A6C0465C955AA1BE32851900"/>
    <w:rsid w:val="000608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89C862-A8FB-474F-BAA8-BEE2ABE27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26</Pages>
  <Words>5683</Words>
  <Characters>32398</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PGD Cloud – Enterprise Frameworks</Company>
  <LinksUpToDate>false</LinksUpToDate>
  <CharactersWithSpaces>38005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Awesome Enterprise App</dc:title>
  <dc:subject>Project Report</dc:subject>
  <dc:creator/>
  <cp:lastModifiedBy>Jack</cp:lastModifiedBy>
  <cp:revision>3</cp:revision>
  <dcterms:created xsi:type="dcterms:W3CDTF">2012-07-27T23:20:00Z</dcterms:created>
  <dcterms:modified xsi:type="dcterms:W3CDTF">2012-07-28T00:11:00Z</dcterms:modified>
</cp:coreProperties>
</file>